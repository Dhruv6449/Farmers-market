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1103459741"/>
        <w:docPartObj>
          <w:docPartGallery w:val="Table of Contents"/>
          <w:docPartUnique/>
        </w:docPartObj>
      </w:sdtPr>
      <w:sdtEndPr>
        <w:rPr>
          <w:b/>
          <w:bCs/>
          <w:noProof/>
        </w:rPr>
      </w:sdtEndPr>
      <w:sdtContent>
        <w:p w14:paraId="617FB1B6" w14:textId="0965C929" w:rsidR="00D561C8" w:rsidRPr="00D561C8" w:rsidRDefault="00D561C8">
          <w:pPr>
            <w:pStyle w:val="TOCHeading"/>
            <w:rPr>
              <w:rFonts w:ascii="Times New Roman" w:hAnsi="Times New Roman" w:cs="Times New Roman"/>
              <w:sz w:val="24"/>
              <w:szCs w:val="24"/>
            </w:rPr>
          </w:pPr>
          <w:r w:rsidRPr="00D561C8">
            <w:rPr>
              <w:rFonts w:ascii="Times New Roman" w:hAnsi="Times New Roman" w:cs="Times New Roman"/>
              <w:sz w:val="24"/>
              <w:szCs w:val="24"/>
            </w:rPr>
            <w:t>Contents</w:t>
          </w:r>
        </w:p>
        <w:p w14:paraId="7AD175B8" w14:textId="10FEB2E5" w:rsidR="00D561C8" w:rsidRPr="00D561C8" w:rsidRDefault="00D561C8">
          <w:pPr>
            <w:rPr>
              <w:rFonts w:ascii="Times New Roman" w:hAnsi="Times New Roman" w:cs="Times New Roman"/>
              <w:sz w:val="24"/>
              <w:szCs w:val="24"/>
            </w:rPr>
          </w:pPr>
          <w:r w:rsidRPr="00D561C8">
            <w:rPr>
              <w:rFonts w:ascii="Times New Roman" w:hAnsi="Times New Roman" w:cs="Times New Roman"/>
              <w:sz w:val="24"/>
              <w:szCs w:val="24"/>
            </w:rPr>
            <w:fldChar w:fldCharType="begin"/>
          </w:r>
          <w:r w:rsidRPr="00D561C8">
            <w:rPr>
              <w:rFonts w:ascii="Times New Roman" w:hAnsi="Times New Roman" w:cs="Times New Roman"/>
              <w:sz w:val="24"/>
              <w:szCs w:val="24"/>
            </w:rPr>
            <w:instrText xml:space="preserve"> TOC \o "1-3" \h \z \u </w:instrText>
          </w:r>
          <w:r w:rsidRPr="00D561C8">
            <w:rPr>
              <w:rFonts w:ascii="Times New Roman" w:hAnsi="Times New Roman" w:cs="Times New Roman"/>
              <w:sz w:val="24"/>
              <w:szCs w:val="24"/>
            </w:rPr>
            <w:fldChar w:fldCharType="separate"/>
          </w:r>
          <w:r w:rsidRPr="00D561C8">
            <w:rPr>
              <w:rFonts w:ascii="Times New Roman" w:hAnsi="Times New Roman" w:cs="Times New Roman"/>
              <w:b/>
              <w:bCs/>
              <w:noProof/>
              <w:sz w:val="24"/>
              <w:szCs w:val="24"/>
            </w:rPr>
            <w:t>No table of contents entries found.</w:t>
          </w:r>
          <w:r w:rsidRPr="00D561C8">
            <w:rPr>
              <w:rFonts w:ascii="Times New Roman" w:hAnsi="Times New Roman" w:cs="Times New Roman"/>
              <w:b/>
              <w:bCs/>
              <w:noProof/>
              <w:sz w:val="24"/>
              <w:szCs w:val="24"/>
            </w:rPr>
            <w:fldChar w:fldCharType="end"/>
          </w:r>
        </w:p>
      </w:sdtContent>
    </w:sdt>
    <w:p w14:paraId="33D6B26F" w14:textId="5DBCE2DB" w:rsidR="00D25961" w:rsidRDefault="00D561C8" w:rsidP="00D561C8">
      <w:pPr>
        <w:jc w:val="center"/>
      </w:pPr>
      <w:r>
        <w:t>Team Name: We Are Farmers</w:t>
      </w:r>
    </w:p>
    <w:p w14:paraId="3257CC4B" w14:textId="6D451FD3" w:rsidR="00D561C8" w:rsidRDefault="00D561C8" w:rsidP="00D561C8">
      <w:pPr>
        <w:jc w:val="center"/>
      </w:pPr>
    </w:p>
    <w:p w14:paraId="0FE2E5E7" w14:textId="0E9A9953" w:rsidR="00D561C8" w:rsidRDefault="00D561C8" w:rsidP="00D561C8">
      <w:pPr>
        <w:jc w:val="center"/>
      </w:pPr>
    </w:p>
    <w:p w14:paraId="5BF8C6CA" w14:textId="71EF11B7" w:rsidR="00D561C8" w:rsidRDefault="00D561C8" w:rsidP="00D561C8">
      <w:pPr>
        <w:jc w:val="center"/>
      </w:pPr>
    </w:p>
    <w:p w14:paraId="7B878D9E" w14:textId="1A50D538" w:rsidR="00D561C8" w:rsidRDefault="00D561C8" w:rsidP="00D561C8">
      <w:pPr>
        <w:jc w:val="center"/>
      </w:pPr>
    </w:p>
    <w:p w14:paraId="2A1091B3" w14:textId="58B23706" w:rsidR="00D561C8" w:rsidRDefault="00D561C8" w:rsidP="00D561C8">
      <w:pPr>
        <w:jc w:val="center"/>
      </w:pPr>
    </w:p>
    <w:p w14:paraId="47F5C775" w14:textId="3AF1AB05" w:rsidR="00D561C8" w:rsidRDefault="00D561C8" w:rsidP="00D561C8">
      <w:pPr>
        <w:jc w:val="center"/>
      </w:pPr>
    </w:p>
    <w:p w14:paraId="643ABEA6" w14:textId="3CB0CC5C" w:rsidR="00D561C8" w:rsidRDefault="00D561C8" w:rsidP="00D561C8">
      <w:pPr>
        <w:jc w:val="center"/>
      </w:pPr>
    </w:p>
    <w:p w14:paraId="659CA808" w14:textId="45E7271A" w:rsidR="00D561C8" w:rsidRDefault="00D561C8" w:rsidP="00D561C8">
      <w:pPr>
        <w:jc w:val="center"/>
      </w:pPr>
    </w:p>
    <w:p w14:paraId="4FD3F560" w14:textId="1179310E" w:rsidR="00D561C8" w:rsidRDefault="00D561C8" w:rsidP="00D561C8">
      <w:pPr>
        <w:jc w:val="center"/>
      </w:pPr>
    </w:p>
    <w:p w14:paraId="715B9D01" w14:textId="62A33509" w:rsidR="00D561C8" w:rsidRDefault="00D561C8" w:rsidP="00D561C8">
      <w:pPr>
        <w:jc w:val="center"/>
      </w:pPr>
    </w:p>
    <w:p w14:paraId="2A3675E9" w14:textId="065624BE" w:rsidR="00D561C8" w:rsidRDefault="00D561C8" w:rsidP="00D561C8">
      <w:pPr>
        <w:jc w:val="center"/>
      </w:pPr>
    </w:p>
    <w:p w14:paraId="31CC503C" w14:textId="062EE504" w:rsidR="00D561C8" w:rsidRDefault="00D561C8" w:rsidP="00D561C8">
      <w:pPr>
        <w:jc w:val="center"/>
      </w:pPr>
    </w:p>
    <w:p w14:paraId="50148E6A" w14:textId="3FA848AE" w:rsidR="00D561C8" w:rsidRDefault="00D561C8" w:rsidP="00D561C8">
      <w:pPr>
        <w:jc w:val="center"/>
      </w:pPr>
    </w:p>
    <w:p w14:paraId="35F922B0" w14:textId="31B48DDC" w:rsidR="00D561C8" w:rsidRDefault="00D561C8" w:rsidP="00D561C8">
      <w:pPr>
        <w:jc w:val="center"/>
      </w:pPr>
    </w:p>
    <w:p w14:paraId="76B2F52E" w14:textId="4A74D1C2" w:rsidR="00D561C8" w:rsidRDefault="00D561C8" w:rsidP="00D561C8">
      <w:pPr>
        <w:jc w:val="center"/>
      </w:pPr>
    </w:p>
    <w:p w14:paraId="7E9FD69D" w14:textId="54F94EC1" w:rsidR="00D561C8" w:rsidRDefault="00D561C8" w:rsidP="00D561C8">
      <w:pPr>
        <w:jc w:val="center"/>
      </w:pPr>
    </w:p>
    <w:p w14:paraId="7B4F168E" w14:textId="24213AA0" w:rsidR="00D561C8" w:rsidRDefault="00D561C8" w:rsidP="00D561C8">
      <w:pPr>
        <w:jc w:val="center"/>
      </w:pPr>
    </w:p>
    <w:p w14:paraId="29D2DB7A" w14:textId="193A9883" w:rsidR="00D561C8" w:rsidRDefault="00D561C8" w:rsidP="00D561C8">
      <w:pPr>
        <w:jc w:val="center"/>
      </w:pPr>
    </w:p>
    <w:p w14:paraId="77F98E1D" w14:textId="3BCDD50A" w:rsidR="00D561C8" w:rsidRDefault="00D561C8" w:rsidP="00D561C8">
      <w:pPr>
        <w:jc w:val="center"/>
      </w:pPr>
    </w:p>
    <w:p w14:paraId="6272A6B0" w14:textId="6371A7C5" w:rsidR="00D561C8" w:rsidRDefault="00D561C8" w:rsidP="00D561C8">
      <w:pPr>
        <w:jc w:val="center"/>
      </w:pPr>
    </w:p>
    <w:p w14:paraId="1A3E17BF" w14:textId="5B21B26F" w:rsidR="00D561C8" w:rsidRDefault="00D561C8" w:rsidP="00D561C8">
      <w:pPr>
        <w:jc w:val="center"/>
      </w:pPr>
    </w:p>
    <w:p w14:paraId="36C72112" w14:textId="104C73BA" w:rsidR="00D561C8" w:rsidRDefault="00D561C8" w:rsidP="00D561C8">
      <w:pPr>
        <w:jc w:val="center"/>
      </w:pPr>
    </w:p>
    <w:p w14:paraId="60006549" w14:textId="0A3A7CA3" w:rsidR="00D561C8" w:rsidRDefault="00D561C8" w:rsidP="00D561C8">
      <w:pPr>
        <w:jc w:val="center"/>
      </w:pPr>
    </w:p>
    <w:p w14:paraId="00CC27E6" w14:textId="33235C40" w:rsidR="00D561C8" w:rsidRDefault="00D561C8" w:rsidP="00D561C8">
      <w:pPr>
        <w:jc w:val="center"/>
      </w:pPr>
    </w:p>
    <w:p w14:paraId="6E96D7D8" w14:textId="2BE36195" w:rsidR="00D561C8" w:rsidRDefault="00D561C8" w:rsidP="00D561C8">
      <w:pPr>
        <w:jc w:val="center"/>
      </w:pPr>
    </w:p>
    <w:p w14:paraId="143D77B8" w14:textId="15268718" w:rsidR="00D561C8" w:rsidRDefault="00D561C8" w:rsidP="00D561C8">
      <w:pPr>
        <w:jc w:val="center"/>
      </w:pPr>
    </w:p>
    <w:p w14:paraId="047C5DC5" w14:textId="4ECCB574" w:rsidR="00E815F5" w:rsidRPr="00E815F5" w:rsidRDefault="00E815F5" w:rsidP="00465068">
      <w:pPr>
        <w:jc w:val="center"/>
        <w:rPr>
          <w:rFonts w:ascii="Times New Roman" w:hAnsi="Times New Roman" w:cs="Times New Roman"/>
          <w:b/>
          <w:bCs/>
          <w:sz w:val="28"/>
          <w:szCs w:val="28"/>
        </w:rPr>
      </w:pPr>
      <w:r w:rsidRPr="00E815F5">
        <w:rPr>
          <w:rFonts w:ascii="Times New Roman" w:hAnsi="Times New Roman" w:cs="Times New Roman"/>
          <w:b/>
          <w:bCs/>
          <w:sz w:val="28"/>
          <w:szCs w:val="28"/>
        </w:rPr>
        <w:lastRenderedPageBreak/>
        <w:t>Executive Summary</w:t>
      </w:r>
    </w:p>
    <w:p w14:paraId="1E1732ED" w14:textId="1721C775" w:rsidR="003437C1" w:rsidRDefault="00E815F5" w:rsidP="003437C1">
      <w:pPr>
        <w:rPr>
          <w:rFonts w:ascii="Times New Roman" w:hAnsi="Times New Roman" w:cs="Times New Roman"/>
          <w:sz w:val="24"/>
          <w:szCs w:val="24"/>
        </w:rPr>
      </w:pPr>
      <w:r w:rsidRPr="00E815F5">
        <w:rPr>
          <w:rFonts w:ascii="Times New Roman" w:hAnsi="Times New Roman" w:cs="Times New Roman"/>
          <w:sz w:val="24"/>
          <w:szCs w:val="24"/>
        </w:rPr>
        <w:t>The project's primary purpose is to provide an excellent vending o machine with dual</w:t>
      </w:r>
      <w:r>
        <w:rPr>
          <w:rFonts w:ascii="Times New Roman" w:hAnsi="Times New Roman" w:cs="Times New Roman"/>
          <w:sz w:val="24"/>
          <w:szCs w:val="24"/>
        </w:rPr>
        <w:t xml:space="preserve"> </w:t>
      </w:r>
      <w:r w:rsidRPr="00E815F5">
        <w:rPr>
          <w:rFonts w:ascii="Times New Roman" w:hAnsi="Times New Roman" w:cs="Times New Roman"/>
          <w:sz w:val="24"/>
          <w:szCs w:val="24"/>
        </w:rPr>
        <w:t>temperature functionality that provides hot and cold functionality in one vending machine. In addition, to consider the global pandemic, we will implement no touch functionality in the vending machine to avoid spreading the virus. For planning, we gathered requirements for the vending machine from the project managers and project champions and what they expect from us for the vending machine. After all the requirements were identified, we formated our work breakdown structure. Furthermore, towards our project, we explore all iron triangle components; for that, we do time estimation and set our time goal for the project as 13 weeks. Moreover, we set the cost limit to 188200 $. Finally, we make the project's quality plan, including quality matrix, acceptance criteria, preventative and correctness action, and quality deliverables. Furthermore, communication is the most effective factor in the project, which leads the project to success or failure, so we made a communication plan that includes the weekly meetings with all our departments separately. We start the email chain if anything happens in the project. It is related to others so that they can be updated on that. We set the time goal for meetings. after that, we set the protocols for our project and find out which risk arises in our project and what is that probability and impact on the project. Moreover, how to mitigate them to get success in the project.</w:t>
      </w:r>
    </w:p>
    <w:p w14:paraId="6D39C7A7" w14:textId="757E11BA" w:rsidR="003437C1" w:rsidRPr="003437C1" w:rsidRDefault="003437C1" w:rsidP="00465068">
      <w:pPr>
        <w:jc w:val="center"/>
        <w:rPr>
          <w:rFonts w:ascii="Times New Roman" w:hAnsi="Times New Roman" w:cs="Times New Roman"/>
          <w:b/>
          <w:bCs/>
          <w:sz w:val="28"/>
          <w:szCs w:val="28"/>
        </w:rPr>
      </w:pPr>
      <w:r w:rsidRPr="003437C1">
        <w:rPr>
          <w:rFonts w:ascii="Times New Roman" w:hAnsi="Times New Roman" w:cs="Times New Roman"/>
          <w:b/>
          <w:bCs/>
          <w:sz w:val="28"/>
          <w:szCs w:val="28"/>
        </w:rPr>
        <w:t>Project Team</w:t>
      </w:r>
    </w:p>
    <w:p w14:paraId="02194E82" w14:textId="7B09691A" w:rsidR="00D561C8" w:rsidRPr="00DD5916" w:rsidRDefault="00ED5AE5" w:rsidP="00465068">
      <w:pPr>
        <w:jc w:val="center"/>
        <w:rPr>
          <w:rFonts w:ascii="Times New Roman" w:hAnsi="Times New Roman" w:cs="Times New Roman"/>
          <w:sz w:val="24"/>
          <w:szCs w:val="24"/>
        </w:rPr>
      </w:pPr>
      <w:r w:rsidRPr="00DD5916">
        <w:rPr>
          <w:rFonts w:ascii="Times New Roman" w:hAnsi="Times New Roman" w:cs="Times New Roman"/>
          <w:sz w:val="24"/>
          <w:szCs w:val="24"/>
        </w:rPr>
        <w:t>Project Managers: Tanner Armento, Ethan Bates, Dhruv Patel</w:t>
      </w:r>
    </w:p>
    <w:p w14:paraId="0F7CE31F" w14:textId="748DE388" w:rsidR="00D03B81" w:rsidRPr="00D03B81" w:rsidRDefault="00D03B81" w:rsidP="00D03B81">
      <w:pPr>
        <w:rPr>
          <w:rFonts w:ascii="Times New Roman" w:hAnsi="Times New Roman" w:cs="Times New Roman"/>
          <w:sz w:val="24"/>
          <w:szCs w:val="24"/>
        </w:rPr>
      </w:pPr>
      <w:r w:rsidRPr="00D03B81">
        <w:rPr>
          <w:rFonts w:ascii="Times New Roman" w:hAnsi="Times New Roman" w:cs="Times New Roman"/>
          <w:sz w:val="24"/>
          <w:szCs w:val="24"/>
        </w:rPr>
        <w:t>Tanner is responsible for overseeing the Hardware Department and ensuring everything runs operationally. Tanner has ten years of experience in Hardware Procurement and Operations Management.</w:t>
      </w:r>
    </w:p>
    <w:p w14:paraId="3F6FFD35" w14:textId="49203B40" w:rsidR="00D03B81" w:rsidRPr="00D03B81" w:rsidRDefault="00D03B81" w:rsidP="00D03B81">
      <w:pPr>
        <w:rPr>
          <w:rFonts w:ascii="Times New Roman" w:hAnsi="Times New Roman" w:cs="Times New Roman"/>
          <w:sz w:val="24"/>
          <w:szCs w:val="24"/>
        </w:rPr>
      </w:pPr>
      <w:r w:rsidRPr="00D03B81">
        <w:rPr>
          <w:rFonts w:ascii="Times New Roman" w:hAnsi="Times New Roman" w:cs="Times New Roman"/>
          <w:sz w:val="24"/>
          <w:szCs w:val="24"/>
        </w:rPr>
        <w:t>Ethan is responsible for overseeing the Software Department and ensuring everything runs operationally. Ethan has ten years of experience in Software Development as well as Development Management.</w:t>
      </w:r>
    </w:p>
    <w:p w14:paraId="28B18B93" w14:textId="4651BF2F" w:rsidR="00B14DB6" w:rsidRDefault="00D03B81" w:rsidP="00D03B81">
      <w:pPr>
        <w:rPr>
          <w:rFonts w:ascii="Times New Roman" w:hAnsi="Times New Roman" w:cs="Times New Roman"/>
          <w:sz w:val="24"/>
          <w:szCs w:val="24"/>
        </w:rPr>
      </w:pPr>
      <w:r w:rsidRPr="00D03B81">
        <w:rPr>
          <w:rFonts w:ascii="Times New Roman" w:hAnsi="Times New Roman" w:cs="Times New Roman"/>
          <w:sz w:val="24"/>
          <w:szCs w:val="24"/>
        </w:rPr>
        <w:t>Dhruv is responsible for overseeing the Product Department and ensuring everything runs operationally. Dhruv has ten years of experience in Product Procurement and Operations Management.</w:t>
      </w:r>
    </w:p>
    <w:p w14:paraId="5896A0B1" w14:textId="781BDFE5" w:rsidR="00B14DB6" w:rsidRPr="00913906" w:rsidRDefault="00B14DB6" w:rsidP="00913906">
      <w:pPr>
        <w:jc w:val="center"/>
        <w:rPr>
          <w:rFonts w:ascii="Times New Roman" w:hAnsi="Times New Roman" w:cs="Times New Roman"/>
          <w:b/>
          <w:bCs/>
          <w:sz w:val="28"/>
          <w:szCs w:val="28"/>
        </w:rPr>
      </w:pPr>
      <w:r w:rsidRPr="00913906">
        <w:rPr>
          <w:rFonts w:ascii="Times New Roman" w:hAnsi="Times New Roman" w:cs="Times New Roman"/>
          <w:b/>
          <w:bCs/>
          <w:sz w:val="28"/>
          <w:szCs w:val="28"/>
        </w:rPr>
        <w:t>Project Scope</w:t>
      </w:r>
    </w:p>
    <w:p w14:paraId="650E9F58" w14:textId="3BCB4DDA" w:rsidR="00C12E7D" w:rsidRDefault="00534769" w:rsidP="00B14DB6">
      <w:pPr>
        <w:rPr>
          <w:rFonts w:ascii="Times New Roman" w:hAnsi="Times New Roman" w:cs="Times New Roman"/>
          <w:sz w:val="24"/>
          <w:szCs w:val="24"/>
        </w:rPr>
      </w:pPr>
      <w:r w:rsidRPr="00534769">
        <w:rPr>
          <w:rFonts w:ascii="Times New Roman" w:hAnsi="Times New Roman" w:cs="Times New Roman"/>
          <w:sz w:val="24"/>
          <w:szCs w:val="24"/>
        </w:rPr>
        <w:t xml:space="preserve">The project aims to create a vending machine that will supply essential and non-essential products to consumers. One assumption to consider is developing safety guideline protocols to ensure employee and consumer health is a top priority. We maintain those protocols by daily cleaning equipment, practicing social distancing, and mask mandates. One aspect in the scope of the project is a dual temperature feature. We ensure this with a specialized tool to gauge the temperature to ensure it sets to the correct setting. Another in-scope aspect of the project is software and hardware testing. We guarantee the code produces no errors to give consumers a good user experience. We will ensure the experts handle suitable quality materials regarding the </w:t>
      </w:r>
      <w:r w:rsidRPr="00534769">
        <w:rPr>
          <w:rFonts w:ascii="Times New Roman" w:hAnsi="Times New Roman" w:cs="Times New Roman"/>
          <w:sz w:val="24"/>
          <w:szCs w:val="24"/>
        </w:rPr>
        <w:lastRenderedPageBreak/>
        <w:t>hardware. In addition, the experts will map out the machine through AutoCAD and have experience in building good quality machines. An out-of-scope aspect is the stakeholders wanting more features as the project lifecycle ensues. An additional aspect is the consumers not following protocols. If they contaminate the machine and other consumers, we will need to quarantine the area.</w:t>
      </w:r>
    </w:p>
    <w:p w14:paraId="167BAB5F" w14:textId="2D9B09CF" w:rsidR="00C12E7D" w:rsidRDefault="00C12E7D" w:rsidP="00B14DB6">
      <w:pPr>
        <w:rPr>
          <w:rFonts w:ascii="Times New Roman" w:hAnsi="Times New Roman" w:cs="Times New Roman"/>
          <w:sz w:val="24"/>
          <w:szCs w:val="24"/>
        </w:rPr>
      </w:pPr>
    </w:p>
    <w:p w14:paraId="03ABA315" w14:textId="3F3A7F90" w:rsidR="00913906" w:rsidRPr="00C55EF3" w:rsidRDefault="00C55EF3" w:rsidP="00913906">
      <w:pPr>
        <w:jc w:val="center"/>
        <w:rPr>
          <w:rFonts w:ascii="Times New Roman" w:hAnsi="Times New Roman" w:cs="Times New Roman"/>
          <w:b/>
          <w:bCs/>
          <w:sz w:val="28"/>
          <w:szCs w:val="28"/>
        </w:rPr>
      </w:pPr>
      <w:r w:rsidRPr="00C55EF3">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5D19B603" wp14:editId="70FDE160">
                <wp:simplePos x="0" y="0"/>
                <wp:positionH relativeFrom="column">
                  <wp:posOffset>4896611</wp:posOffset>
                </wp:positionH>
                <wp:positionV relativeFrom="paragraph">
                  <wp:posOffset>149507</wp:posOffset>
                </wp:positionV>
                <wp:extent cx="45719" cy="1957464"/>
                <wp:effectExtent l="0" t="422592" r="0" b="427673"/>
                <wp:wrapNone/>
                <wp:docPr id="277" name="Arrow: Down 277"/>
                <wp:cNvGraphicFramePr/>
                <a:graphic xmlns:a="http://schemas.openxmlformats.org/drawingml/2006/main">
                  <a:graphicData uri="http://schemas.microsoft.com/office/word/2010/wordprocessingShape">
                    <wps:wsp>
                      <wps:cNvSpPr/>
                      <wps:spPr>
                        <a:xfrm rot="6876748" flipH="1" flipV="1">
                          <a:off x="0" y="0"/>
                          <a:ext cx="45719" cy="1957464"/>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E14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7" o:spid="_x0000_s1026" type="#_x0000_t67" style="position:absolute;margin-left:385.55pt;margin-top:11.75pt;width:3.6pt;height:154.15pt;rotation:7511243fd;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" adj="21348" fillcolor="#4472c4" strokecolor="#2f528f" strokeweight="1pt"/>
            </w:pict>
          </mc:Fallback>
        </mc:AlternateContent>
      </w:r>
      <w:r w:rsidRPr="00C55EF3">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46AFEB89" wp14:editId="3E86BCB0">
                <wp:simplePos x="0" y="0"/>
                <wp:positionH relativeFrom="column">
                  <wp:posOffset>962945</wp:posOffset>
                </wp:positionH>
                <wp:positionV relativeFrom="paragraph">
                  <wp:posOffset>226917</wp:posOffset>
                </wp:positionV>
                <wp:extent cx="72400" cy="1786244"/>
                <wp:effectExtent l="0" t="361315" r="0" b="366395"/>
                <wp:wrapNone/>
                <wp:docPr id="274" name="Arrow: Down 274"/>
                <wp:cNvGraphicFramePr/>
                <a:graphic xmlns:a="http://schemas.openxmlformats.org/drawingml/2006/main">
                  <a:graphicData uri="http://schemas.microsoft.com/office/word/2010/wordprocessingShape">
                    <wps:wsp>
                      <wps:cNvSpPr/>
                      <wps:spPr>
                        <a:xfrm rot="14749879" flipV="1">
                          <a:off x="0" y="0"/>
                          <a:ext cx="72400" cy="1786244"/>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4DE9" id="Arrow: Down 274" o:spid="_x0000_s1026" type="#_x0000_t67" style="position:absolute;margin-left:75.8pt;margin-top:17.85pt;width:5.7pt;height:140.65pt;rotation:7482159fd;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" adj="21162" fillcolor="#4472c4" strokecolor="#2f528f" strokeweight="1pt"/>
            </w:pict>
          </mc:Fallback>
        </mc:AlternateContent>
      </w:r>
      <w:r w:rsidR="00913906" w:rsidRPr="00C55EF3">
        <w:rPr>
          <w:rFonts w:ascii="Times New Roman" w:hAnsi="Times New Roman" w:cs="Times New Roman"/>
          <w:b/>
          <w:bCs/>
          <w:sz w:val="28"/>
          <w:szCs w:val="28"/>
        </w:rPr>
        <w:t>Work-Breakdown Structure</w:t>
      </w:r>
    </w:p>
    <w:p w14:paraId="6A9C1233" w14:textId="77777777" w:rsidR="00913906" w:rsidRDefault="00913906" w:rsidP="00913906">
      <w:pPr>
        <w:jc w:val="center"/>
        <w:rPr>
          <w:b/>
          <w:bCs/>
          <w:sz w:val="28"/>
          <w:szCs w:val="28"/>
        </w:rPr>
      </w:pPr>
      <w:r>
        <w:rPr>
          <w:b/>
          <w:bCs/>
          <w:noProof/>
          <w:sz w:val="28"/>
          <w:szCs w:val="28"/>
        </w:rPr>
        <mc:AlternateContent>
          <mc:Choice Requires="wps">
            <w:drawing>
              <wp:anchor distT="0" distB="0" distL="114300" distR="114300" simplePos="0" relativeHeight="251659264" behindDoc="1" locked="0" layoutInCell="1" allowOverlap="1" wp14:anchorId="2287D87B" wp14:editId="6CB35252">
                <wp:simplePos x="0" y="0"/>
                <wp:positionH relativeFrom="margin">
                  <wp:posOffset>1876425</wp:posOffset>
                </wp:positionH>
                <wp:positionV relativeFrom="paragraph">
                  <wp:posOffset>194310</wp:posOffset>
                </wp:positionV>
                <wp:extent cx="2095500" cy="269875"/>
                <wp:effectExtent l="0" t="0" r="19050" b="15875"/>
                <wp:wrapTight wrapText="bothSides">
                  <wp:wrapPolygon edited="0">
                    <wp:start x="0" y="0"/>
                    <wp:lineTo x="0" y="21346"/>
                    <wp:lineTo x="21600" y="21346"/>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95500" cy="269875"/>
                        </a:xfrm>
                        <a:prstGeom prst="rect">
                          <a:avLst/>
                        </a:prstGeom>
                        <a:solidFill>
                          <a:srgbClr val="00B0F0"/>
                        </a:solidFill>
                        <a:ln w="6350">
                          <a:solidFill>
                            <a:prstClr val="black"/>
                          </a:solidFill>
                        </a:ln>
                      </wps:spPr>
                      <wps:txbx>
                        <w:txbxContent>
                          <w:p w14:paraId="3572F4F8" w14:textId="77777777" w:rsidR="00913906" w:rsidRPr="00C55EF3" w:rsidRDefault="00913906" w:rsidP="00913906">
                            <w:pPr>
                              <w:jc w:val="center"/>
                              <w:rPr>
                                <w:rFonts w:ascii="Times New Roman" w:hAnsi="Times New Roman" w:cs="Times New Roman"/>
                                <w:sz w:val="24"/>
                                <w:szCs w:val="24"/>
                              </w:rPr>
                            </w:pPr>
                            <w:r w:rsidRPr="00C55EF3">
                              <w:rPr>
                                <w:rFonts w:ascii="Times New Roman" w:hAnsi="Times New Roman" w:cs="Times New Roman"/>
                                <w:sz w:val="24"/>
                                <w:szCs w:val="24"/>
                              </w:rPr>
                              <w:t>Farmers Market Vend-o-Mat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7D87B" id="_x0000_t202" coordsize="21600,21600" o:spt="202" path="m,l,21600r21600,l21600,xe">
                <v:stroke joinstyle="miter"/>
                <v:path gradientshapeok="t" o:connecttype="rect"/>
              </v:shapetype>
              <v:shape id="Text Box 2" o:spid="_x0000_s1026" type="#_x0000_t202" style="position:absolute;left:0;text-align:left;margin-left:147.75pt;margin-top:15.3pt;width:165pt;height:21.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" fillcolor="#00b0f0" strokeweight=".5pt">
                <v:textbox>
                  <w:txbxContent>
                    <w:p w14:paraId="3572F4F8" w14:textId="77777777" w:rsidR="00913906" w:rsidRPr="00C55EF3" w:rsidRDefault="00913906" w:rsidP="00913906">
                      <w:pPr>
                        <w:jc w:val="center"/>
                        <w:rPr>
                          <w:rFonts w:ascii="Times New Roman" w:hAnsi="Times New Roman" w:cs="Times New Roman"/>
                          <w:sz w:val="24"/>
                          <w:szCs w:val="24"/>
                        </w:rPr>
                      </w:pPr>
                      <w:r w:rsidRPr="00C55EF3">
                        <w:rPr>
                          <w:rFonts w:ascii="Times New Roman" w:hAnsi="Times New Roman" w:cs="Times New Roman"/>
                          <w:sz w:val="24"/>
                          <w:szCs w:val="24"/>
                        </w:rPr>
                        <w:t>Farmers Market Vend-o-Mat</w:t>
                      </w:r>
                    </w:p>
                  </w:txbxContent>
                </v:textbox>
                <w10:wrap type="tight" anchorx="margin"/>
              </v:shape>
            </w:pict>
          </mc:Fallback>
        </mc:AlternateContent>
      </w:r>
    </w:p>
    <w:p w14:paraId="00B1B3EF" w14:textId="09A4F9C7"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711488" behindDoc="0" locked="0" layoutInCell="1" allowOverlap="1" wp14:anchorId="6EE8CDB2" wp14:editId="0CF32519">
                <wp:simplePos x="0" y="0"/>
                <wp:positionH relativeFrom="column">
                  <wp:posOffset>2406802</wp:posOffset>
                </wp:positionH>
                <wp:positionV relativeFrom="paragraph">
                  <wp:posOffset>143279</wp:posOffset>
                </wp:positionV>
                <wp:extent cx="64847" cy="708989"/>
                <wp:effectExtent l="114300" t="19050" r="87630" b="15240"/>
                <wp:wrapNone/>
                <wp:docPr id="275" name="Arrow: Down 275"/>
                <wp:cNvGraphicFramePr/>
                <a:graphic xmlns:a="http://schemas.openxmlformats.org/drawingml/2006/main">
                  <a:graphicData uri="http://schemas.microsoft.com/office/word/2010/wordprocessingShape">
                    <wps:wsp>
                      <wps:cNvSpPr/>
                      <wps:spPr>
                        <a:xfrm rot="11675955" flipH="1" flipV="1">
                          <a:off x="0" y="0"/>
                          <a:ext cx="64847" cy="708989"/>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8D915" id="Arrow: Down 275" o:spid="_x0000_s1026" type="#_x0000_t67" style="position:absolute;margin-left:189.5pt;margin-top:11.3pt;width:5.1pt;height:55.85pt;rotation:-10839704fd;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" adj="20612" fillcolor="#4472c4" strokecolor="#2f528f" strokeweight="1pt"/>
            </w:pict>
          </mc:Fallback>
        </mc:AlternateContent>
      </w:r>
      <w:r w:rsidR="00913906">
        <w:rPr>
          <w:b/>
          <w:bCs/>
          <w:noProof/>
          <w:sz w:val="28"/>
          <w:szCs w:val="28"/>
        </w:rPr>
        <mc:AlternateContent>
          <mc:Choice Requires="wps">
            <w:drawing>
              <wp:anchor distT="0" distB="0" distL="114300" distR="114300" simplePos="0" relativeHeight="251680768" behindDoc="1" locked="0" layoutInCell="1" allowOverlap="1" wp14:anchorId="61F846DE" wp14:editId="0EB5AA8B">
                <wp:simplePos x="0" y="0"/>
                <wp:positionH relativeFrom="margin">
                  <wp:posOffset>3505200</wp:posOffset>
                </wp:positionH>
                <wp:positionV relativeFrom="paragraph">
                  <wp:posOffset>1480820</wp:posOffset>
                </wp:positionV>
                <wp:extent cx="1390650" cy="266700"/>
                <wp:effectExtent l="0" t="0" r="19050" b="19050"/>
                <wp:wrapTight wrapText="bothSides">
                  <wp:wrapPolygon edited="0">
                    <wp:start x="0" y="0"/>
                    <wp:lineTo x="0" y="21600"/>
                    <wp:lineTo x="21600" y="21600"/>
                    <wp:lineTo x="21600"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rgbClr val="00B0F0"/>
                        </a:solidFill>
                        <a:ln w="6350">
                          <a:solidFill>
                            <a:prstClr val="black"/>
                          </a:solidFill>
                        </a:ln>
                      </wps:spPr>
                      <wps:txbx>
                        <w:txbxContent>
                          <w:p w14:paraId="70C0DCF4"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Meat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46DE" id="Text Box 56" o:spid="_x0000_s1027" type="#_x0000_t202" style="position:absolute;margin-left:276pt;margin-top:116.6pt;width:109.5pt;height:21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" fillcolor="#00b0f0" strokeweight=".5pt">
                <v:textbox>
                  <w:txbxContent>
                    <w:p w14:paraId="70C0DCF4"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Meat (3.1)</w:t>
                      </w:r>
                    </w:p>
                  </w:txbxContent>
                </v:textbox>
                <w10:wrap type="tight" anchorx="margin"/>
              </v:shape>
            </w:pict>
          </mc:Fallback>
        </mc:AlternateContent>
      </w:r>
      <w:r w:rsidR="00913906">
        <w:rPr>
          <w:b/>
          <w:bCs/>
          <w:noProof/>
          <w:sz w:val="28"/>
          <w:szCs w:val="28"/>
        </w:rPr>
        <mc:AlternateContent>
          <mc:Choice Requires="wps">
            <w:drawing>
              <wp:anchor distT="0" distB="0" distL="114300" distR="114300" simplePos="0" relativeHeight="251666432" behindDoc="1" locked="0" layoutInCell="1" allowOverlap="1" wp14:anchorId="426CD0F7" wp14:editId="63997237">
                <wp:simplePos x="0" y="0"/>
                <wp:positionH relativeFrom="margin">
                  <wp:posOffset>1476375</wp:posOffset>
                </wp:positionH>
                <wp:positionV relativeFrom="paragraph">
                  <wp:posOffset>876300</wp:posOffset>
                </wp:positionV>
                <wp:extent cx="1562100" cy="266700"/>
                <wp:effectExtent l="0" t="0" r="19050" b="19050"/>
                <wp:wrapTight wrapText="bothSides">
                  <wp:wrapPolygon edited="0">
                    <wp:start x="0" y="0"/>
                    <wp:lineTo x="0" y="21600"/>
                    <wp:lineTo x="21600" y="21600"/>
                    <wp:lineTo x="2160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rgbClr val="00B0F0"/>
                        </a:solidFill>
                        <a:ln w="6350">
                          <a:solidFill>
                            <a:prstClr val="black"/>
                          </a:solidFill>
                        </a:ln>
                      </wps:spPr>
                      <wps:txbx>
                        <w:txbxContent>
                          <w:p w14:paraId="51DC9340"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Machine Details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D0F7" id="Text Box 36" o:spid="_x0000_s1028" type="#_x0000_t202" style="position:absolute;margin-left:116.25pt;margin-top:69pt;width:123pt;height:2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" fillcolor="#00b0f0" strokeweight=".5pt">
                <v:textbox>
                  <w:txbxContent>
                    <w:p w14:paraId="51DC9340"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Machine Details (2)</w:t>
                      </w:r>
                    </w:p>
                  </w:txbxContent>
                </v:textbox>
                <w10:wrap type="tight" anchorx="margin"/>
              </v:shape>
            </w:pict>
          </mc:Fallback>
        </mc:AlternateContent>
      </w:r>
      <w:r w:rsidR="00913906">
        <w:rPr>
          <w:b/>
          <w:bCs/>
          <w:noProof/>
          <w:sz w:val="28"/>
          <w:szCs w:val="28"/>
        </w:rPr>
        <mc:AlternateContent>
          <mc:Choice Requires="wps">
            <w:drawing>
              <wp:anchor distT="0" distB="0" distL="114300" distR="114300" simplePos="0" relativeHeight="251660288" behindDoc="1" locked="0" layoutInCell="1" allowOverlap="1" wp14:anchorId="1997DC07" wp14:editId="26E292BC">
                <wp:simplePos x="0" y="0"/>
                <wp:positionH relativeFrom="column">
                  <wp:posOffset>-686435</wp:posOffset>
                </wp:positionH>
                <wp:positionV relativeFrom="paragraph">
                  <wp:posOffset>847725</wp:posOffset>
                </wp:positionV>
                <wp:extent cx="1800225" cy="266700"/>
                <wp:effectExtent l="0" t="0" r="28575" b="19050"/>
                <wp:wrapTight wrapText="bothSides">
                  <wp:wrapPolygon edited="0">
                    <wp:start x="0" y="0"/>
                    <wp:lineTo x="0" y="21600"/>
                    <wp:lineTo x="21714" y="21600"/>
                    <wp:lineTo x="2171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800225" cy="266700"/>
                        </a:xfrm>
                        <a:prstGeom prst="rect">
                          <a:avLst/>
                        </a:prstGeom>
                        <a:solidFill>
                          <a:srgbClr val="00B0F0"/>
                        </a:solidFill>
                        <a:ln w="6350">
                          <a:solidFill>
                            <a:prstClr val="black"/>
                          </a:solidFill>
                        </a:ln>
                      </wps:spPr>
                      <wps:txbx>
                        <w:txbxContent>
                          <w:p w14:paraId="1617D4F9" w14:textId="77777777" w:rsidR="00913906" w:rsidRPr="00CF72E3" w:rsidRDefault="00913906" w:rsidP="00913906">
                            <w:pPr>
                              <w:jc w:val="center"/>
                              <w:rPr>
                                <w:rFonts w:ascii="Times New Roman" w:hAnsi="Times New Roman" w:cs="Times New Roman"/>
                              </w:rPr>
                            </w:pPr>
                            <w:r w:rsidRPr="00CF72E3">
                              <w:rPr>
                                <w:rFonts w:ascii="Times New Roman" w:hAnsi="Times New Roman" w:cs="Times New Roman"/>
                              </w:rPr>
                              <w:t>Software Development (1)</w:t>
                            </w:r>
                          </w:p>
                          <w:p w14:paraId="2B521CEA" w14:textId="77777777" w:rsidR="00913906" w:rsidRDefault="00913906" w:rsidP="00913906">
                            <w:pPr>
                              <w:jc w:val="center"/>
                            </w:pPr>
                          </w:p>
                          <w:p w14:paraId="082C094A" w14:textId="77777777" w:rsidR="00913906" w:rsidRDefault="00913906" w:rsidP="0091390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7DC07" id="Text Box 14" o:spid="_x0000_s1029" type="#_x0000_t202" style="position:absolute;margin-left:-54.05pt;margin-top:66.75pt;width:141.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" fillcolor="#00b0f0" strokeweight=".5pt">
                <v:textbox>
                  <w:txbxContent>
                    <w:p w14:paraId="1617D4F9" w14:textId="77777777" w:rsidR="00913906" w:rsidRPr="00CF72E3" w:rsidRDefault="00913906" w:rsidP="00913906">
                      <w:pPr>
                        <w:jc w:val="center"/>
                        <w:rPr>
                          <w:rFonts w:ascii="Times New Roman" w:hAnsi="Times New Roman" w:cs="Times New Roman"/>
                        </w:rPr>
                      </w:pPr>
                      <w:r w:rsidRPr="00CF72E3">
                        <w:rPr>
                          <w:rFonts w:ascii="Times New Roman" w:hAnsi="Times New Roman" w:cs="Times New Roman"/>
                        </w:rPr>
                        <w:t>Software Development (1)</w:t>
                      </w:r>
                    </w:p>
                    <w:p w14:paraId="2B521CEA" w14:textId="77777777" w:rsidR="00913906" w:rsidRDefault="00913906" w:rsidP="00913906">
                      <w:pPr>
                        <w:jc w:val="center"/>
                      </w:pPr>
                    </w:p>
                    <w:p w14:paraId="082C094A" w14:textId="77777777" w:rsidR="00913906" w:rsidRDefault="00913906" w:rsidP="00913906">
                      <w:pPr>
                        <w:jc w:val="center"/>
                      </w:pPr>
                    </w:p>
                  </w:txbxContent>
                </v:textbox>
                <w10:wrap type="tight"/>
              </v:shape>
            </w:pict>
          </mc:Fallback>
        </mc:AlternateContent>
      </w:r>
      <w:r w:rsidR="00913906">
        <w:rPr>
          <w:b/>
          <w:bCs/>
          <w:noProof/>
          <w:sz w:val="28"/>
          <w:szCs w:val="28"/>
        </w:rPr>
        <mc:AlternateContent>
          <mc:Choice Requires="wps">
            <w:drawing>
              <wp:anchor distT="0" distB="0" distL="114300" distR="114300" simplePos="0" relativeHeight="251712512" behindDoc="0" locked="0" layoutInCell="1" allowOverlap="1" wp14:anchorId="52DDD15E" wp14:editId="22B5E515">
                <wp:simplePos x="0" y="0"/>
                <wp:positionH relativeFrom="column">
                  <wp:posOffset>3828340</wp:posOffset>
                </wp:positionH>
                <wp:positionV relativeFrom="paragraph">
                  <wp:posOffset>114373</wp:posOffset>
                </wp:positionV>
                <wp:extent cx="81374" cy="771319"/>
                <wp:effectExtent l="190500" t="0" r="185420" b="0"/>
                <wp:wrapNone/>
                <wp:docPr id="276" name="Arrow: Down 276"/>
                <wp:cNvGraphicFramePr/>
                <a:graphic xmlns:a="http://schemas.openxmlformats.org/drawingml/2006/main">
                  <a:graphicData uri="http://schemas.microsoft.com/office/word/2010/wordprocessingShape">
                    <wps:wsp>
                      <wps:cNvSpPr/>
                      <wps:spPr>
                        <a:xfrm rot="9014698" flipH="1" flipV="1">
                          <a:off x="0" y="0"/>
                          <a:ext cx="81374" cy="771319"/>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66A6" id="Arrow: Down 276" o:spid="_x0000_s1026" type="#_x0000_t67" style="position:absolute;margin-left:301.45pt;margin-top:9pt;width:6.4pt;height:60.75pt;rotation:9846454fd;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" adj="20461" fillcolor="#4472c4" strokecolor="#2f528f" strokeweight="1pt"/>
            </w:pict>
          </mc:Fallback>
        </mc:AlternateContent>
      </w:r>
      <w:r w:rsidR="00913906">
        <w:rPr>
          <w:b/>
          <w:bCs/>
          <w:noProof/>
          <w:sz w:val="28"/>
          <w:szCs w:val="28"/>
        </w:rPr>
        <mc:AlternateContent>
          <mc:Choice Requires="wps">
            <w:drawing>
              <wp:anchor distT="0" distB="0" distL="114300" distR="114300" simplePos="0" relativeHeight="251692032" behindDoc="0" locked="0" layoutInCell="1" allowOverlap="1" wp14:anchorId="0A1D9134" wp14:editId="52AFFBF1">
                <wp:simplePos x="0" y="0"/>
                <wp:positionH relativeFrom="column">
                  <wp:posOffset>142875</wp:posOffset>
                </wp:positionH>
                <wp:positionV relativeFrom="paragraph">
                  <wp:posOffset>2247900</wp:posOffset>
                </wp:positionV>
                <wp:extent cx="114300" cy="171450"/>
                <wp:effectExtent l="19050" t="0" r="38100" b="38100"/>
                <wp:wrapNone/>
                <wp:docPr id="26" name="Arrow: Down 26"/>
                <wp:cNvGraphicFramePr/>
                <a:graphic xmlns:a="http://schemas.openxmlformats.org/drawingml/2006/main">
                  <a:graphicData uri="http://schemas.microsoft.com/office/word/2010/wordprocessingShape">
                    <wps:wsp>
                      <wps:cNvSpPr/>
                      <wps:spPr>
                        <a:xfrm>
                          <a:off x="0" y="0"/>
                          <a:ext cx="114300" cy="1714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7C4C" id="Arrow: Down 26" o:spid="_x0000_s1026" type="#_x0000_t67" style="position:absolute;margin-left:11.25pt;margin-top:177pt;width:9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" adj="14400" fillcolor="#4472c4" strokecolor="#2f528f" strokeweight="1pt"/>
            </w:pict>
          </mc:Fallback>
        </mc:AlternateContent>
      </w:r>
      <w:r w:rsidR="00913906">
        <w:rPr>
          <w:b/>
          <w:bCs/>
          <w:noProof/>
          <w:sz w:val="28"/>
          <w:szCs w:val="28"/>
        </w:rPr>
        <mc:AlternateContent>
          <mc:Choice Requires="wps">
            <w:drawing>
              <wp:anchor distT="0" distB="0" distL="114300" distR="114300" simplePos="0" relativeHeight="251691008" behindDoc="0" locked="0" layoutInCell="1" allowOverlap="1" wp14:anchorId="43D5A935" wp14:editId="2650CD96">
                <wp:simplePos x="0" y="0"/>
                <wp:positionH relativeFrom="column">
                  <wp:posOffset>133350</wp:posOffset>
                </wp:positionH>
                <wp:positionV relativeFrom="paragraph">
                  <wp:posOffset>1724025</wp:posOffset>
                </wp:positionV>
                <wp:extent cx="123825" cy="228600"/>
                <wp:effectExtent l="19050" t="0" r="47625" b="38100"/>
                <wp:wrapNone/>
                <wp:docPr id="25" name="Arrow: Down 25"/>
                <wp:cNvGraphicFramePr/>
                <a:graphic xmlns:a="http://schemas.openxmlformats.org/drawingml/2006/main">
                  <a:graphicData uri="http://schemas.microsoft.com/office/word/2010/wordprocessingShape">
                    <wps:wsp>
                      <wps:cNvSpPr/>
                      <wps:spPr>
                        <a:xfrm>
                          <a:off x="0" y="0"/>
                          <a:ext cx="12382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FA702" id="Arrow: Down 25" o:spid="_x0000_s1026" type="#_x0000_t67" style="position:absolute;margin-left:10.5pt;margin-top:135.75pt;width:9.7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" adj="15750" fillcolor="#4472c4" strokecolor="#2f528f" strokeweight="1pt"/>
            </w:pict>
          </mc:Fallback>
        </mc:AlternateContent>
      </w:r>
      <w:r w:rsidR="00913906">
        <w:rPr>
          <w:b/>
          <w:bCs/>
          <w:noProof/>
          <w:sz w:val="28"/>
          <w:szCs w:val="28"/>
        </w:rPr>
        <mc:AlternateContent>
          <mc:Choice Requires="wps">
            <w:drawing>
              <wp:anchor distT="0" distB="0" distL="114300" distR="114300" simplePos="0" relativeHeight="251689984" behindDoc="0" locked="0" layoutInCell="1" allowOverlap="1" wp14:anchorId="1F86178C" wp14:editId="7642214F">
                <wp:simplePos x="0" y="0"/>
                <wp:positionH relativeFrom="column">
                  <wp:posOffset>133350</wp:posOffset>
                </wp:positionH>
                <wp:positionV relativeFrom="paragraph">
                  <wp:posOffset>1133475</wp:posOffset>
                </wp:positionV>
                <wp:extent cx="133350" cy="304800"/>
                <wp:effectExtent l="19050" t="0" r="38100" b="38100"/>
                <wp:wrapNone/>
                <wp:docPr id="24" name="Arrow: Down 24"/>
                <wp:cNvGraphicFramePr/>
                <a:graphic xmlns:a="http://schemas.openxmlformats.org/drawingml/2006/main">
                  <a:graphicData uri="http://schemas.microsoft.com/office/word/2010/wordprocessingShape">
                    <wps:wsp>
                      <wps:cNvSpPr/>
                      <wps:spPr>
                        <a:xfrm>
                          <a:off x="0" y="0"/>
                          <a:ext cx="1333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596C" id="Arrow: Down 24" o:spid="_x0000_s1026" type="#_x0000_t67" style="position:absolute;margin-left:10.5pt;margin-top:89.25pt;width:10.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" adj="16875" fillcolor="#4472c4 [3204]" strokecolor="#1f3763 [1604]" strokeweight="1pt"/>
            </w:pict>
          </mc:Fallback>
        </mc:AlternateContent>
      </w:r>
      <w:r w:rsidR="00913906">
        <w:rPr>
          <w:b/>
          <w:bCs/>
          <w:noProof/>
          <w:sz w:val="28"/>
          <w:szCs w:val="28"/>
        </w:rPr>
        <mc:AlternateContent>
          <mc:Choice Requires="wps">
            <w:drawing>
              <wp:anchor distT="0" distB="0" distL="114300" distR="114300" simplePos="0" relativeHeight="251663360" behindDoc="1" locked="0" layoutInCell="1" allowOverlap="1" wp14:anchorId="0C3FC3D5" wp14:editId="337B15AD">
                <wp:simplePos x="0" y="0"/>
                <wp:positionH relativeFrom="column">
                  <wp:posOffset>-704850</wp:posOffset>
                </wp:positionH>
                <wp:positionV relativeFrom="paragraph">
                  <wp:posOffset>1438275</wp:posOffset>
                </wp:positionV>
                <wp:extent cx="1771650" cy="285750"/>
                <wp:effectExtent l="0" t="0" r="19050" b="19050"/>
                <wp:wrapTight wrapText="bothSides">
                  <wp:wrapPolygon edited="0">
                    <wp:start x="0" y="0"/>
                    <wp:lineTo x="0" y="21600"/>
                    <wp:lineTo x="21600" y="21600"/>
                    <wp:lineTo x="2160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771650" cy="285750"/>
                        </a:xfrm>
                        <a:prstGeom prst="rect">
                          <a:avLst/>
                        </a:prstGeom>
                        <a:solidFill>
                          <a:srgbClr val="00B0F0"/>
                        </a:solidFill>
                        <a:ln w="6350">
                          <a:solidFill>
                            <a:prstClr val="black"/>
                          </a:solidFill>
                        </a:ln>
                      </wps:spPr>
                      <wps:txbx>
                        <w:txbxContent>
                          <w:p w14:paraId="0FC2B78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Coding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C3D5" id="Text Box 32" o:spid="_x0000_s1030" type="#_x0000_t202" style="position:absolute;margin-left:-55.5pt;margin-top:113.25pt;width:139.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" fillcolor="#00b0f0" strokeweight=".5pt">
                <v:textbox>
                  <w:txbxContent>
                    <w:p w14:paraId="0FC2B78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Coding (1.1)</w:t>
                      </w:r>
                    </w:p>
                  </w:txbxContent>
                </v:textbox>
                <w10:wrap type="tight"/>
              </v:shape>
            </w:pict>
          </mc:Fallback>
        </mc:AlternateContent>
      </w:r>
      <w:r w:rsidR="00913906">
        <w:rPr>
          <w:b/>
          <w:bCs/>
          <w:noProof/>
          <w:sz w:val="28"/>
          <w:szCs w:val="28"/>
        </w:rPr>
        <mc:AlternateContent>
          <mc:Choice Requires="wps">
            <w:drawing>
              <wp:anchor distT="0" distB="0" distL="114300" distR="114300" simplePos="0" relativeHeight="251662336" behindDoc="1" locked="0" layoutInCell="1" allowOverlap="1" wp14:anchorId="4A39C912" wp14:editId="6ABE8998">
                <wp:simplePos x="0" y="0"/>
                <wp:positionH relativeFrom="column">
                  <wp:posOffset>-733425</wp:posOffset>
                </wp:positionH>
                <wp:positionV relativeFrom="paragraph">
                  <wp:posOffset>1951990</wp:posOffset>
                </wp:positionV>
                <wp:extent cx="1790700" cy="276225"/>
                <wp:effectExtent l="0" t="0" r="19050" b="28575"/>
                <wp:wrapTight wrapText="bothSides">
                  <wp:wrapPolygon edited="0">
                    <wp:start x="0" y="0"/>
                    <wp:lineTo x="0" y="22345"/>
                    <wp:lineTo x="21600" y="22345"/>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790700" cy="276225"/>
                        </a:xfrm>
                        <a:prstGeom prst="rect">
                          <a:avLst/>
                        </a:prstGeom>
                        <a:solidFill>
                          <a:srgbClr val="00B0F0"/>
                        </a:solidFill>
                        <a:ln w="6350">
                          <a:solidFill>
                            <a:prstClr val="black"/>
                          </a:solidFill>
                        </a:ln>
                      </wps:spPr>
                      <wps:txbx>
                        <w:txbxContent>
                          <w:p w14:paraId="32152B6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Software Testing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C912" id="Text Box 20" o:spid="_x0000_s1031" type="#_x0000_t202" style="position:absolute;margin-left:-57.75pt;margin-top:153.7pt;width:141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" fillcolor="#00b0f0" strokeweight=".5pt">
                <v:textbox>
                  <w:txbxContent>
                    <w:p w14:paraId="32152B6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Software Testing (1.2)</w:t>
                      </w:r>
                    </w:p>
                  </w:txbxContent>
                </v:textbox>
                <w10:wrap type="tight"/>
              </v:shape>
            </w:pict>
          </mc:Fallback>
        </mc:AlternateContent>
      </w:r>
      <w:r w:rsidR="00913906">
        <w:rPr>
          <w:b/>
          <w:bCs/>
          <w:noProof/>
          <w:sz w:val="28"/>
          <w:szCs w:val="28"/>
        </w:rPr>
        <mc:AlternateContent>
          <mc:Choice Requires="wps">
            <w:drawing>
              <wp:anchor distT="0" distB="0" distL="114300" distR="114300" simplePos="0" relativeHeight="251686912" behindDoc="0" locked="0" layoutInCell="1" allowOverlap="1" wp14:anchorId="11BAC71B" wp14:editId="3D05ECAB">
                <wp:simplePos x="0" y="0"/>
                <wp:positionH relativeFrom="column">
                  <wp:posOffset>7277100</wp:posOffset>
                </wp:positionH>
                <wp:positionV relativeFrom="paragraph">
                  <wp:posOffset>2952115</wp:posOffset>
                </wp:positionV>
                <wp:extent cx="0" cy="219075"/>
                <wp:effectExtent l="76200" t="0" r="57150" b="47625"/>
                <wp:wrapNone/>
                <wp:docPr id="215" name="Straight Arrow Connector 21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21C7B" id="_x0000_t32" coordsize="21600,21600" o:spt="32" o:oned="t" path="m,l21600,21600e" filled="f">
                <v:path arrowok="t" fillok="f" o:connecttype="none"/>
                <o:lock v:ext="edit" shapetype="t"/>
              </v:shapetype>
              <v:shape id="Straight Arrow Connector 215" o:spid="_x0000_s1026" type="#_x0000_t32" style="position:absolute;margin-left:573pt;margin-top:232.45pt;width:0;height:17.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" strokecolor="#4472c4 [3204]" strokeweight=".5pt">
                <v:stroke endarrow="block" joinstyle="miter"/>
              </v:shape>
            </w:pict>
          </mc:Fallback>
        </mc:AlternateContent>
      </w:r>
      <w:r w:rsidR="00913906">
        <w:rPr>
          <w:b/>
          <w:bCs/>
          <w:noProof/>
          <w:sz w:val="28"/>
          <w:szCs w:val="28"/>
        </w:rPr>
        <mc:AlternateContent>
          <mc:Choice Requires="wps">
            <w:drawing>
              <wp:anchor distT="0" distB="0" distL="114300" distR="114300" simplePos="0" relativeHeight="251683840" behindDoc="0" locked="0" layoutInCell="1" allowOverlap="1" wp14:anchorId="389C4739" wp14:editId="60FA84CA">
                <wp:simplePos x="0" y="0"/>
                <wp:positionH relativeFrom="column">
                  <wp:posOffset>7162800</wp:posOffset>
                </wp:positionH>
                <wp:positionV relativeFrom="paragraph">
                  <wp:posOffset>442595</wp:posOffset>
                </wp:positionV>
                <wp:extent cx="0" cy="219075"/>
                <wp:effectExtent l="76200" t="0" r="57150" b="47625"/>
                <wp:wrapNone/>
                <wp:docPr id="210" name="Straight Arrow Connector 21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B7F46" id="Straight Arrow Connector 210" o:spid="_x0000_s1026" type="#_x0000_t32" style="position:absolute;margin-left:564pt;margin-top:34.85pt;width:0;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" strokecolor="#4472c4 [3204]" strokeweight=".5pt">
                <v:stroke endarrow="block" joinstyle="miter"/>
              </v:shape>
            </w:pict>
          </mc:Fallback>
        </mc:AlternateContent>
      </w:r>
      <w:r w:rsidR="00913906">
        <w:rPr>
          <w:b/>
          <w:bCs/>
          <w:noProof/>
          <w:sz w:val="28"/>
          <w:szCs w:val="28"/>
        </w:rPr>
        <mc:AlternateContent>
          <mc:Choice Requires="wps">
            <w:drawing>
              <wp:anchor distT="0" distB="0" distL="114300" distR="114300" simplePos="0" relativeHeight="251682816" behindDoc="0" locked="0" layoutInCell="1" allowOverlap="1" wp14:anchorId="6A70A471" wp14:editId="05C51B18">
                <wp:simplePos x="0" y="0"/>
                <wp:positionH relativeFrom="column">
                  <wp:posOffset>7191375</wp:posOffset>
                </wp:positionH>
                <wp:positionV relativeFrom="paragraph">
                  <wp:posOffset>913765</wp:posOffset>
                </wp:positionV>
                <wp:extent cx="0" cy="219075"/>
                <wp:effectExtent l="76200" t="0" r="57150" b="47625"/>
                <wp:wrapNone/>
                <wp:docPr id="209" name="Straight Arrow Connector 209"/>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BFA6E" id="Straight Arrow Connector 209" o:spid="_x0000_s1026" type="#_x0000_t32" style="position:absolute;margin-left:566.25pt;margin-top:71.95pt;width:0;height:17.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" strokecolor="#4472c4 [3204]" strokeweight=".5pt">
                <v:stroke endarrow="block" joinstyle="miter"/>
              </v:shape>
            </w:pict>
          </mc:Fallback>
        </mc:AlternateContent>
      </w:r>
      <w:r w:rsidR="00913906">
        <w:rPr>
          <w:b/>
          <w:bCs/>
          <w:noProof/>
          <w:sz w:val="28"/>
          <w:szCs w:val="28"/>
        </w:rPr>
        <mc:AlternateContent>
          <mc:Choice Requires="wps">
            <w:drawing>
              <wp:anchor distT="0" distB="0" distL="114300" distR="114300" simplePos="0" relativeHeight="251684864" behindDoc="0" locked="0" layoutInCell="1" allowOverlap="1" wp14:anchorId="7E5CA1A0" wp14:editId="75AD15CC">
                <wp:simplePos x="0" y="0"/>
                <wp:positionH relativeFrom="column">
                  <wp:posOffset>7239000</wp:posOffset>
                </wp:positionH>
                <wp:positionV relativeFrom="paragraph">
                  <wp:posOffset>1461770</wp:posOffset>
                </wp:positionV>
                <wp:extent cx="0" cy="219075"/>
                <wp:effectExtent l="76200" t="0" r="57150" b="47625"/>
                <wp:wrapNone/>
                <wp:docPr id="213" name="Straight Arrow Connector 21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16BC8" id="Straight Arrow Connector 213" o:spid="_x0000_s1026" type="#_x0000_t32" style="position:absolute;margin-left:570pt;margin-top:115.1pt;width:0;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" strokecolor="#4472c4 [3204]" strokeweight=".5pt">
                <v:stroke endarrow="block" joinstyle="miter"/>
              </v:shape>
            </w:pict>
          </mc:Fallback>
        </mc:AlternateContent>
      </w:r>
      <w:r w:rsidR="00913906">
        <w:rPr>
          <w:b/>
          <w:bCs/>
          <w:noProof/>
          <w:sz w:val="28"/>
          <w:szCs w:val="28"/>
        </w:rPr>
        <mc:AlternateContent>
          <mc:Choice Requires="wps">
            <w:drawing>
              <wp:anchor distT="0" distB="0" distL="114300" distR="114300" simplePos="0" relativeHeight="251685888" behindDoc="0" locked="0" layoutInCell="1" allowOverlap="1" wp14:anchorId="2DF39AFD" wp14:editId="0C2A2827">
                <wp:simplePos x="0" y="0"/>
                <wp:positionH relativeFrom="column">
                  <wp:posOffset>7267575</wp:posOffset>
                </wp:positionH>
                <wp:positionV relativeFrom="paragraph">
                  <wp:posOffset>1938020</wp:posOffset>
                </wp:positionV>
                <wp:extent cx="0" cy="219075"/>
                <wp:effectExtent l="76200" t="0" r="57150" b="47625"/>
                <wp:wrapNone/>
                <wp:docPr id="214" name="Straight Arrow Connector 21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13EDD" id="Straight Arrow Connector 214" o:spid="_x0000_s1026" type="#_x0000_t32" style="position:absolute;margin-left:572.25pt;margin-top:152.6pt;width:0;height:17.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" strokecolor="#4472c4 [3204]" strokeweight=".5pt">
                <v:stroke endarrow="block" joinstyle="miter"/>
              </v:shape>
            </w:pict>
          </mc:Fallback>
        </mc:AlternateContent>
      </w:r>
    </w:p>
    <w:p w14:paraId="7AD4456F" w14:textId="438EBA88"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97152" behindDoc="0" locked="0" layoutInCell="1" allowOverlap="1" wp14:anchorId="27AF0D1F" wp14:editId="11DC8332">
                <wp:simplePos x="0" y="0"/>
                <wp:positionH relativeFrom="column">
                  <wp:posOffset>2238375</wp:posOffset>
                </wp:positionH>
                <wp:positionV relativeFrom="paragraph">
                  <wp:posOffset>828040</wp:posOffset>
                </wp:positionV>
                <wp:extent cx="139066" cy="333375"/>
                <wp:effectExtent l="19050" t="0" r="32385" b="47625"/>
                <wp:wrapNone/>
                <wp:docPr id="35" name="Arrow: Down 35"/>
                <wp:cNvGraphicFramePr/>
                <a:graphic xmlns:a="http://schemas.openxmlformats.org/drawingml/2006/main">
                  <a:graphicData uri="http://schemas.microsoft.com/office/word/2010/wordprocessingShape">
                    <wps:wsp>
                      <wps:cNvSpPr/>
                      <wps:spPr>
                        <a:xfrm rot="10800000" flipV="1">
                          <a:off x="0" y="0"/>
                          <a:ext cx="139066" cy="3333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680C0" id="Arrow: Down 35" o:spid="_x0000_s1026" type="#_x0000_t67" style="position:absolute;margin-left:176.25pt;margin-top:65.2pt;width:10.95pt;height:26.25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" adj="17095" fillcolor="#4472c4" strokecolor="#2f528f" strokeweight="1pt"/>
            </w:pict>
          </mc:Fallback>
        </mc:AlternateContent>
      </w:r>
      <w:r>
        <w:rPr>
          <w:b/>
          <w:bCs/>
          <w:noProof/>
          <w:sz w:val="28"/>
          <w:szCs w:val="28"/>
        </w:rPr>
        <mc:AlternateContent>
          <mc:Choice Requires="wps">
            <w:drawing>
              <wp:anchor distT="0" distB="0" distL="114300" distR="114300" simplePos="0" relativeHeight="251701248" behindDoc="0" locked="0" layoutInCell="1" allowOverlap="1" wp14:anchorId="7FA91481" wp14:editId="66C6335A">
                <wp:simplePos x="0" y="0"/>
                <wp:positionH relativeFrom="column">
                  <wp:posOffset>4171950</wp:posOffset>
                </wp:positionH>
                <wp:positionV relativeFrom="paragraph">
                  <wp:posOffset>885190</wp:posOffset>
                </wp:positionV>
                <wp:extent cx="123825" cy="247650"/>
                <wp:effectExtent l="19050" t="0" r="47625" b="38100"/>
                <wp:wrapNone/>
                <wp:docPr id="216" name="Arrow: Down 216"/>
                <wp:cNvGraphicFramePr/>
                <a:graphic xmlns:a="http://schemas.openxmlformats.org/drawingml/2006/main">
                  <a:graphicData uri="http://schemas.microsoft.com/office/word/2010/wordprocessingShape">
                    <wps:wsp>
                      <wps:cNvSpPr/>
                      <wps:spPr>
                        <a:xfrm rot="10800000" flipH="1" flipV="1">
                          <a:off x="0" y="0"/>
                          <a:ext cx="123825" cy="2476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0CF5E" id="Arrow: Down 216" o:spid="_x0000_s1026" type="#_x0000_t67" style="position:absolute;margin-left:328.5pt;margin-top:69.7pt;width:9.75pt;height:19.5pt;rotation:180;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" fillcolor="#4472c4" strokecolor="#2f528f" strokeweight="1pt"/>
            </w:pict>
          </mc:Fallback>
        </mc:AlternateContent>
      </w:r>
      <w:r>
        <w:rPr>
          <w:b/>
          <w:bCs/>
          <w:noProof/>
          <w:sz w:val="28"/>
          <w:szCs w:val="28"/>
        </w:rPr>
        <mc:AlternateContent>
          <mc:Choice Requires="wps">
            <w:drawing>
              <wp:anchor distT="0" distB="0" distL="114300" distR="114300" simplePos="0" relativeHeight="251665408" behindDoc="1" locked="0" layoutInCell="1" allowOverlap="1" wp14:anchorId="3FDF5CAE" wp14:editId="0D4B190C">
                <wp:simplePos x="0" y="0"/>
                <wp:positionH relativeFrom="column">
                  <wp:posOffset>3295015</wp:posOffset>
                </wp:positionH>
                <wp:positionV relativeFrom="paragraph">
                  <wp:posOffset>536201</wp:posOffset>
                </wp:positionV>
                <wp:extent cx="1743075" cy="342900"/>
                <wp:effectExtent l="0" t="0" r="28575" b="19050"/>
                <wp:wrapTight wrapText="bothSides">
                  <wp:wrapPolygon edited="0">
                    <wp:start x="0" y="0"/>
                    <wp:lineTo x="0" y="21600"/>
                    <wp:lineTo x="21718" y="21600"/>
                    <wp:lineTo x="21718"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43075" cy="342900"/>
                        </a:xfrm>
                        <a:prstGeom prst="rect">
                          <a:avLst/>
                        </a:prstGeom>
                        <a:solidFill>
                          <a:srgbClr val="00B0F0"/>
                        </a:solidFill>
                        <a:ln w="6350">
                          <a:solidFill>
                            <a:prstClr val="black"/>
                          </a:solidFill>
                        </a:ln>
                      </wps:spPr>
                      <wps:txbx>
                        <w:txbxContent>
                          <w:p w14:paraId="55230B7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Vend-o-Mat Products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5CAE" id="Text Box 34" o:spid="_x0000_s1032" type="#_x0000_t202" style="position:absolute;margin-left:259.45pt;margin-top:42.2pt;width:137.2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" fillcolor="#00b0f0" strokeweight=".5pt">
                <v:textbox>
                  <w:txbxContent>
                    <w:p w14:paraId="55230B7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Vend-o-Mat Products (3)</w:t>
                      </w:r>
                    </w:p>
                  </w:txbxContent>
                </v:textbox>
                <w10:wrap type="tight"/>
              </v:shape>
            </w:pict>
          </mc:Fallback>
        </mc:AlternateContent>
      </w:r>
      <w:r>
        <w:rPr>
          <w:b/>
          <w:bCs/>
          <w:noProof/>
          <w:sz w:val="28"/>
          <w:szCs w:val="28"/>
        </w:rPr>
        <mc:AlternateContent>
          <mc:Choice Requires="wps">
            <w:drawing>
              <wp:anchor distT="0" distB="0" distL="114300" distR="114300" simplePos="0" relativeHeight="251664384" behindDoc="1" locked="0" layoutInCell="1" allowOverlap="1" wp14:anchorId="5D540AAC" wp14:editId="1EE6DFF4">
                <wp:simplePos x="0" y="0"/>
                <wp:positionH relativeFrom="page">
                  <wp:posOffset>6029325</wp:posOffset>
                </wp:positionH>
                <wp:positionV relativeFrom="paragraph">
                  <wp:posOffset>551815</wp:posOffset>
                </wp:positionV>
                <wp:extent cx="1590675" cy="457200"/>
                <wp:effectExtent l="0" t="0" r="28575" b="19050"/>
                <wp:wrapTight wrapText="bothSides">
                  <wp:wrapPolygon edited="0">
                    <wp:start x="0" y="0"/>
                    <wp:lineTo x="0" y="21600"/>
                    <wp:lineTo x="21729" y="21600"/>
                    <wp:lineTo x="21729"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rgbClr val="00B0F0"/>
                        </a:solidFill>
                        <a:ln w="6350">
                          <a:solidFill>
                            <a:prstClr val="black"/>
                          </a:solidFill>
                        </a:ln>
                      </wps:spPr>
                      <wps:txbx>
                        <w:txbxContent>
                          <w:p w14:paraId="5BE363B7"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Management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40AAC" id="Text Box 33" o:spid="_x0000_s1033" type="#_x0000_t202" style="position:absolute;margin-left:474.75pt;margin-top:43.45pt;width:125.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" fillcolor="#00b0f0" strokeweight=".5pt">
                <v:textbox>
                  <w:txbxContent>
                    <w:p w14:paraId="5BE363B7"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Management (4)</w:t>
                      </w:r>
                    </w:p>
                  </w:txbxContent>
                </v:textbox>
                <w10:wrap type="tight" anchorx="page"/>
              </v:shape>
            </w:pict>
          </mc:Fallback>
        </mc:AlternateContent>
      </w:r>
    </w:p>
    <w:p w14:paraId="7BA649B8" w14:textId="74FC6C08"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81792" behindDoc="1" locked="0" layoutInCell="1" allowOverlap="1" wp14:anchorId="1C48490F" wp14:editId="04011FF6">
                <wp:simplePos x="0" y="0"/>
                <wp:positionH relativeFrom="margin">
                  <wp:posOffset>1533525</wp:posOffset>
                </wp:positionH>
                <wp:positionV relativeFrom="paragraph">
                  <wp:posOffset>843280</wp:posOffset>
                </wp:positionV>
                <wp:extent cx="1562100" cy="257175"/>
                <wp:effectExtent l="0" t="0" r="19050" b="28575"/>
                <wp:wrapTight wrapText="bothSides">
                  <wp:wrapPolygon edited="0">
                    <wp:start x="0" y="0"/>
                    <wp:lineTo x="0" y="22400"/>
                    <wp:lineTo x="21600" y="22400"/>
                    <wp:lineTo x="21600" y="0"/>
                    <wp:lineTo x="0" y="0"/>
                  </wp:wrapPolygon>
                </wp:wrapTight>
                <wp:docPr id="193" name="Text Box 193"/>
                <wp:cNvGraphicFramePr/>
                <a:graphic xmlns:a="http://schemas.openxmlformats.org/drawingml/2006/main">
                  <a:graphicData uri="http://schemas.microsoft.com/office/word/2010/wordprocessingShape">
                    <wps:wsp>
                      <wps:cNvSpPr txBox="1"/>
                      <wps:spPr>
                        <a:xfrm>
                          <a:off x="0" y="0"/>
                          <a:ext cx="1562100" cy="257175"/>
                        </a:xfrm>
                        <a:prstGeom prst="rect">
                          <a:avLst/>
                        </a:prstGeom>
                        <a:solidFill>
                          <a:srgbClr val="00B0F0"/>
                        </a:solidFill>
                        <a:ln w="6350">
                          <a:solidFill>
                            <a:prstClr val="black"/>
                          </a:solidFill>
                        </a:ln>
                      </wps:spPr>
                      <wps:txbx>
                        <w:txbxContent>
                          <w:p w14:paraId="25BAC57D"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Materials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490F" id="Text Box 193" o:spid="_x0000_s1034" type="#_x0000_t202" style="position:absolute;margin-left:120.75pt;margin-top:66.4pt;width:123pt;height:20.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" fillcolor="#00b0f0" strokeweight=".5pt">
                <v:textbox>
                  <w:txbxContent>
                    <w:p w14:paraId="25BAC57D"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Materials (2.1)</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704320" behindDoc="0" locked="0" layoutInCell="1" allowOverlap="1" wp14:anchorId="194EED0C" wp14:editId="6D6D53ED">
                <wp:simplePos x="0" y="0"/>
                <wp:positionH relativeFrom="margin">
                  <wp:posOffset>5876290</wp:posOffset>
                </wp:positionH>
                <wp:positionV relativeFrom="paragraph">
                  <wp:posOffset>663575</wp:posOffset>
                </wp:positionV>
                <wp:extent cx="133350" cy="190500"/>
                <wp:effectExtent l="19050" t="0" r="38100" b="38100"/>
                <wp:wrapNone/>
                <wp:docPr id="233" name="Arrow: Down 233"/>
                <wp:cNvGraphicFramePr/>
                <a:graphic xmlns:a="http://schemas.openxmlformats.org/drawingml/2006/main">
                  <a:graphicData uri="http://schemas.microsoft.com/office/word/2010/wordprocessingShape">
                    <wps:wsp>
                      <wps:cNvSpPr/>
                      <wps:spPr>
                        <a:xfrm rot="10800000" flipV="1">
                          <a:off x="0" y="0"/>
                          <a:ext cx="133350" cy="1905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C41CD" id="Arrow: Down 233" o:spid="_x0000_s1026" type="#_x0000_t67" style="position:absolute;margin-left:462.7pt;margin-top:52.25pt;width:10.5pt;height:15pt;rotation:180;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" adj="14040" fillcolor="#4472c4" strokecolor="#2f528f" strokeweight="1pt">
                <w10:wrap anchorx="margin"/>
              </v:shape>
            </w:pict>
          </mc:Fallback>
        </mc:AlternateContent>
      </w:r>
      <w:r>
        <w:rPr>
          <w:b/>
          <w:bCs/>
          <w:noProof/>
          <w:sz w:val="28"/>
          <w:szCs w:val="28"/>
        </w:rPr>
        <mc:AlternateContent>
          <mc:Choice Requires="wps">
            <w:drawing>
              <wp:anchor distT="0" distB="0" distL="114300" distR="114300" simplePos="0" relativeHeight="251673600" behindDoc="1" locked="0" layoutInCell="1" allowOverlap="1" wp14:anchorId="100D9AF5" wp14:editId="3B079DCF">
                <wp:simplePos x="0" y="0"/>
                <wp:positionH relativeFrom="margin">
                  <wp:posOffset>5143500</wp:posOffset>
                </wp:positionH>
                <wp:positionV relativeFrom="paragraph">
                  <wp:posOffset>857250</wp:posOffset>
                </wp:positionV>
                <wp:extent cx="1552575" cy="285750"/>
                <wp:effectExtent l="0" t="0" r="28575" b="19050"/>
                <wp:wrapTight wrapText="bothSides">
                  <wp:wrapPolygon edited="0">
                    <wp:start x="0" y="0"/>
                    <wp:lineTo x="0" y="21600"/>
                    <wp:lineTo x="21733" y="21600"/>
                    <wp:lineTo x="21733"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552575" cy="285750"/>
                        </a:xfrm>
                        <a:prstGeom prst="rect">
                          <a:avLst/>
                        </a:prstGeom>
                        <a:solidFill>
                          <a:srgbClr val="00B0F0"/>
                        </a:solidFill>
                        <a:ln w="6350">
                          <a:solidFill>
                            <a:prstClr val="black"/>
                          </a:solidFill>
                        </a:ln>
                      </wps:spPr>
                      <wps:txbx>
                        <w:txbxContent>
                          <w:p w14:paraId="04CB01C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Charter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9AF5" id="Text Box 48" o:spid="_x0000_s1035" type="#_x0000_t202" style="position:absolute;margin-left:405pt;margin-top:67.5pt;width:122.25pt;height:22.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" fillcolor="#00b0f0" strokeweight=".5pt">
                <v:textbox>
                  <w:txbxContent>
                    <w:p w14:paraId="04CB01C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Charter (4.1)</w:t>
                      </w:r>
                    </w:p>
                  </w:txbxContent>
                </v:textbox>
                <w10:wrap type="tight" anchorx="margin"/>
              </v:shape>
            </w:pict>
          </mc:Fallback>
        </mc:AlternateContent>
      </w:r>
    </w:p>
    <w:p w14:paraId="4C3B16E6" w14:textId="1BA3C42B"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98176" behindDoc="0" locked="0" layoutInCell="1" allowOverlap="1" wp14:anchorId="33F5C974" wp14:editId="1344DF6B">
                <wp:simplePos x="0" y="0"/>
                <wp:positionH relativeFrom="column">
                  <wp:posOffset>2260600</wp:posOffset>
                </wp:positionH>
                <wp:positionV relativeFrom="paragraph">
                  <wp:posOffset>146051</wp:posOffset>
                </wp:positionV>
                <wp:extent cx="120625" cy="235008"/>
                <wp:effectExtent l="19050" t="0" r="32385" b="31750"/>
                <wp:wrapNone/>
                <wp:docPr id="41" name="Arrow: Down 41"/>
                <wp:cNvGraphicFramePr/>
                <a:graphic xmlns:a="http://schemas.openxmlformats.org/drawingml/2006/main">
                  <a:graphicData uri="http://schemas.microsoft.com/office/word/2010/wordprocessingShape">
                    <wps:wsp>
                      <wps:cNvSpPr/>
                      <wps:spPr>
                        <a:xfrm rot="10800000" flipV="1">
                          <a:off x="0" y="0"/>
                          <a:ext cx="120625" cy="235008"/>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4D61E" id="Arrow: Down 41" o:spid="_x0000_s1026" type="#_x0000_t67" style="position:absolute;margin-left:178pt;margin-top:11.5pt;width:9.5pt;height:18.5pt;rotation:18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" adj="16057" fillcolor="#4472c4" strokecolor="#2f528f" strokeweight="1pt"/>
            </w:pict>
          </mc:Fallback>
        </mc:AlternateContent>
      </w:r>
      <w:r>
        <w:rPr>
          <w:b/>
          <w:bCs/>
          <w:noProof/>
          <w:sz w:val="28"/>
          <w:szCs w:val="28"/>
        </w:rPr>
        <mc:AlternateContent>
          <mc:Choice Requires="wps">
            <w:drawing>
              <wp:anchor distT="0" distB="0" distL="114300" distR="114300" simplePos="0" relativeHeight="251678720" behindDoc="1" locked="0" layoutInCell="1" allowOverlap="1" wp14:anchorId="31D754C5" wp14:editId="1D5B3F80">
                <wp:simplePos x="0" y="0"/>
                <wp:positionH relativeFrom="margin">
                  <wp:posOffset>1238250</wp:posOffset>
                </wp:positionH>
                <wp:positionV relativeFrom="paragraph">
                  <wp:posOffset>400685</wp:posOffset>
                </wp:positionV>
                <wp:extent cx="2181225" cy="323850"/>
                <wp:effectExtent l="0" t="0" r="28575" b="19050"/>
                <wp:wrapTight wrapText="bothSides">
                  <wp:wrapPolygon edited="0">
                    <wp:start x="0" y="0"/>
                    <wp:lineTo x="0" y="21600"/>
                    <wp:lineTo x="21694" y="21600"/>
                    <wp:lineTo x="21694"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2181225" cy="323850"/>
                        </a:xfrm>
                        <a:prstGeom prst="rect">
                          <a:avLst/>
                        </a:prstGeom>
                        <a:solidFill>
                          <a:srgbClr val="00B0F0"/>
                        </a:solidFill>
                        <a:ln w="6350">
                          <a:solidFill>
                            <a:prstClr val="black"/>
                          </a:solidFill>
                        </a:ln>
                      </wps:spPr>
                      <wps:txbx>
                        <w:txbxContent>
                          <w:p w14:paraId="23AF17D4"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Dual Temperature Feature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754C5" id="Text Box 54" o:spid="_x0000_s1036" type="#_x0000_t202" style="position:absolute;margin-left:97.5pt;margin-top:31.55pt;width:171.75pt;height:25.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" fillcolor="#00b0f0" strokeweight=".5pt">
                <v:textbox>
                  <w:txbxContent>
                    <w:p w14:paraId="23AF17D4"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Dual Temperature Feature (2.2)</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699200" behindDoc="0" locked="0" layoutInCell="1" allowOverlap="1" wp14:anchorId="10BF83B2" wp14:editId="4D4DAEB9">
                <wp:simplePos x="0" y="0"/>
                <wp:positionH relativeFrom="column">
                  <wp:posOffset>2267585</wp:posOffset>
                </wp:positionH>
                <wp:positionV relativeFrom="paragraph">
                  <wp:posOffset>713740</wp:posOffset>
                </wp:positionV>
                <wp:extent cx="152400" cy="228600"/>
                <wp:effectExtent l="19050" t="0" r="19050" b="38100"/>
                <wp:wrapNone/>
                <wp:docPr id="53" name="Arrow: Down 53"/>
                <wp:cNvGraphicFramePr/>
                <a:graphic xmlns:a="http://schemas.openxmlformats.org/drawingml/2006/main">
                  <a:graphicData uri="http://schemas.microsoft.com/office/word/2010/wordprocessingShape">
                    <wps:wsp>
                      <wps:cNvSpPr/>
                      <wps:spPr>
                        <a:xfrm rot="10800000" flipV="1">
                          <a:off x="0" y="0"/>
                          <a:ext cx="152400"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C3573" id="Arrow: Down 53" o:spid="_x0000_s1026" type="#_x0000_t67" style="position:absolute;margin-left:178.55pt;margin-top:56.2pt;width:12pt;height:18pt;rotation:18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" adj="14400" fillcolor="#4472c4" strokecolor="#2f528f" strokeweight="1pt"/>
            </w:pict>
          </mc:Fallback>
        </mc:AlternateContent>
      </w:r>
      <w:r>
        <w:rPr>
          <w:b/>
          <w:bCs/>
          <w:noProof/>
          <w:sz w:val="28"/>
          <w:szCs w:val="28"/>
        </w:rPr>
        <mc:AlternateContent>
          <mc:Choice Requires="wps">
            <w:drawing>
              <wp:anchor distT="0" distB="0" distL="114300" distR="114300" simplePos="0" relativeHeight="251687936" behindDoc="1" locked="0" layoutInCell="1" allowOverlap="1" wp14:anchorId="4DDD6A77" wp14:editId="38645870">
                <wp:simplePos x="0" y="0"/>
                <wp:positionH relativeFrom="margin">
                  <wp:posOffset>1447800</wp:posOffset>
                </wp:positionH>
                <wp:positionV relativeFrom="paragraph">
                  <wp:posOffset>970915</wp:posOffset>
                </wp:positionV>
                <wp:extent cx="1781175" cy="285750"/>
                <wp:effectExtent l="0" t="0" r="28575" b="19050"/>
                <wp:wrapTight wrapText="bothSides">
                  <wp:wrapPolygon edited="0">
                    <wp:start x="0" y="0"/>
                    <wp:lineTo x="0" y="21600"/>
                    <wp:lineTo x="21716" y="21600"/>
                    <wp:lineTo x="21716"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1781175" cy="285750"/>
                        </a:xfrm>
                        <a:prstGeom prst="rect">
                          <a:avLst/>
                        </a:prstGeom>
                        <a:solidFill>
                          <a:srgbClr val="00B0F0"/>
                        </a:solidFill>
                        <a:ln w="6350">
                          <a:solidFill>
                            <a:prstClr val="black"/>
                          </a:solidFill>
                        </a:ln>
                      </wps:spPr>
                      <wps:txbx>
                        <w:txbxContent>
                          <w:p w14:paraId="6481468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Hardware Testing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D6A77" id="Text Box 247" o:spid="_x0000_s1037" type="#_x0000_t202" style="position:absolute;margin-left:114pt;margin-top:76.45pt;width:140.25pt;height:2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" fillcolor="#00b0f0" strokeweight=".5pt">
                <v:textbox>
                  <w:txbxContent>
                    <w:p w14:paraId="6481468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Hardware Testing (2.3)</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677696" behindDoc="1" locked="0" layoutInCell="1" allowOverlap="1" wp14:anchorId="64F636E5" wp14:editId="46C89174">
                <wp:simplePos x="0" y="0"/>
                <wp:positionH relativeFrom="page">
                  <wp:posOffset>85725</wp:posOffset>
                </wp:positionH>
                <wp:positionV relativeFrom="paragraph">
                  <wp:posOffset>762635</wp:posOffset>
                </wp:positionV>
                <wp:extent cx="2019300" cy="466725"/>
                <wp:effectExtent l="0" t="0" r="19050" b="28575"/>
                <wp:wrapTight wrapText="bothSides">
                  <wp:wrapPolygon edited="0">
                    <wp:start x="0" y="0"/>
                    <wp:lineTo x="0" y="22041"/>
                    <wp:lineTo x="21600" y="22041"/>
                    <wp:lineTo x="21600" y="0"/>
                    <wp:lineTo x="0" y="0"/>
                  </wp:wrapPolygon>
                </wp:wrapTight>
                <wp:docPr id="52" name="Text Box 52"/>
                <wp:cNvGraphicFramePr/>
                <a:graphic xmlns:a="http://schemas.openxmlformats.org/drawingml/2006/main">
                  <a:graphicData uri="http://schemas.microsoft.com/office/word/2010/wordprocessingShape">
                    <wps:wsp>
                      <wps:cNvSpPr txBox="1"/>
                      <wps:spPr>
                        <a:xfrm>
                          <a:off x="0" y="0"/>
                          <a:ext cx="2019300" cy="466725"/>
                        </a:xfrm>
                        <a:prstGeom prst="rect">
                          <a:avLst/>
                        </a:prstGeom>
                        <a:solidFill>
                          <a:srgbClr val="00B0F0"/>
                        </a:solidFill>
                        <a:ln w="6350">
                          <a:solidFill>
                            <a:prstClr val="black"/>
                          </a:solidFill>
                        </a:ln>
                      </wps:spPr>
                      <wps:txbx>
                        <w:txbxContent>
                          <w:p w14:paraId="2FA6B224"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No-touch Payment System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636E5" id="Text Box 52" o:spid="_x0000_s1038" type="#_x0000_t202" style="position:absolute;margin-left:6.75pt;margin-top:60.05pt;width:159pt;height:36.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" fillcolor="#00b0f0" strokeweight=".5pt">
                <v:textbox>
                  <w:txbxContent>
                    <w:p w14:paraId="2FA6B224"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No-touch Payment System (1.3)</w:t>
                      </w:r>
                    </w:p>
                  </w:txbxContent>
                </v:textbox>
                <w10:wrap type="tight" anchorx="page"/>
              </v:shape>
            </w:pict>
          </mc:Fallback>
        </mc:AlternateContent>
      </w:r>
      <w:r>
        <w:rPr>
          <w:b/>
          <w:bCs/>
          <w:noProof/>
          <w:sz w:val="28"/>
          <w:szCs w:val="28"/>
        </w:rPr>
        <mc:AlternateContent>
          <mc:Choice Requires="wps">
            <w:drawing>
              <wp:anchor distT="0" distB="0" distL="114300" distR="114300" simplePos="0" relativeHeight="251702272" behindDoc="0" locked="0" layoutInCell="1" allowOverlap="1" wp14:anchorId="01FA765C" wp14:editId="23486564">
                <wp:simplePos x="0" y="0"/>
                <wp:positionH relativeFrom="column">
                  <wp:posOffset>4190364</wp:posOffset>
                </wp:positionH>
                <wp:positionV relativeFrom="paragraph">
                  <wp:posOffset>123190</wp:posOffset>
                </wp:positionV>
                <wp:extent cx="142875" cy="228600"/>
                <wp:effectExtent l="19050" t="0" r="28575" b="38100"/>
                <wp:wrapNone/>
                <wp:docPr id="217" name="Arrow: Down 217"/>
                <wp:cNvGraphicFramePr/>
                <a:graphic xmlns:a="http://schemas.openxmlformats.org/drawingml/2006/main">
                  <a:graphicData uri="http://schemas.microsoft.com/office/word/2010/wordprocessingShape">
                    <wps:wsp>
                      <wps:cNvSpPr/>
                      <wps:spPr>
                        <a:xfrm rot="10800000" flipV="1">
                          <a:off x="0" y="0"/>
                          <a:ext cx="14287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F40A1" id="Arrow: Down 217" o:spid="_x0000_s1026" type="#_x0000_t67" style="position:absolute;margin-left:329.95pt;margin-top:9.7pt;width:11.25pt;height:18pt;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" adj="14850" fillcolor="#4472c4" strokecolor="#2f528f" strokeweight="1pt"/>
            </w:pict>
          </mc:Fallback>
        </mc:AlternateContent>
      </w:r>
      <w:r>
        <w:rPr>
          <w:b/>
          <w:bCs/>
          <w:noProof/>
          <w:sz w:val="28"/>
          <w:szCs w:val="28"/>
        </w:rPr>
        <mc:AlternateContent>
          <mc:Choice Requires="wps">
            <w:drawing>
              <wp:anchor distT="0" distB="0" distL="114300" distR="114300" simplePos="0" relativeHeight="251679744" behindDoc="1" locked="0" layoutInCell="1" allowOverlap="1" wp14:anchorId="55EDAA28" wp14:editId="3D9180A2">
                <wp:simplePos x="0" y="0"/>
                <wp:positionH relativeFrom="margin">
                  <wp:posOffset>3561715</wp:posOffset>
                </wp:positionH>
                <wp:positionV relativeFrom="paragraph">
                  <wp:posOffset>372110</wp:posOffset>
                </wp:positionV>
                <wp:extent cx="1400175" cy="304800"/>
                <wp:effectExtent l="0" t="0" r="28575" b="19050"/>
                <wp:wrapTight wrapText="bothSides">
                  <wp:wrapPolygon edited="0">
                    <wp:start x="0" y="0"/>
                    <wp:lineTo x="0" y="21600"/>
                    <wp:lineTo x="21747" y="21600"/>
                    <wp:lineTo x="21747" y="0"/>
                    <wp:lineTo x="0" y="0"/>
                  </wp:wrapPolygon>
                </wp:wrapTight>
                <wp:docPr id="55" name="Text Box 55"/>
                <wp:cNvGraphicFramePr/>
                <a:graphic xmlns:a="http://schemas.openxmlformats.org/drawingml/2006/main">
                  <a:graphicData uri="http://schemas.microsoft.com/office/word/2010/wordprocessingShape">
                    <wps:wsp>
                      <wps:cNvSpPr txBox="1"/>
                      <wps:spPr>
                        <a:xfrm>
                          <a:off x="0" y="0"/>
                          <a:ext cx="1400175" cy="304800"/>
                        </a:xfrm>
                        <a:prstGeom prst="rect">
                          <a:avLst/>
                        </a:prstGeom>
                        <a:solidFill>
                          <a:srgbClr val="00B0F0"/>
                        </a:solidFill>
                        <a:ln w="6350">
                          <a:solidFill>
                            <a:prstClr val="black"/>
                          </a:solidFill>
                        </a:ln>
                      </wps:spPr>
                      <wps:txbx>
                        <w:txbxContent>
                          <w:p w14:paraId="2DD1A791"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Produce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AA28" id="Text Box 55" o:spid="_x0000_s1039" type="#_x0000_t202" style="position:absolute;margin-left:280.45pt;margin-top:29.3pt;width:110.25pt;height:2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" fillcolor="#00b0f0" strokeweight=".5pt">
                <v:textbox>
                  <w:txbxContent>
                    <w:p w14:paraId="2DD1A791"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Produce (3.2)</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703296" behindDoc="0" locked="0" layoutInCell="1" allowOverlap="1" wp14:anchorId="2601DCB9" wp14:editId="6659E96B">
                <wp:simplePos x="0" y="0"/>
                <wp:positionH relativeFrom="column">
                  <wp:posOffset>4186555</wp:posOffset>
                </wp:positionH>
                <wp:positionV relativeFrom="paragraph">
                  <wp:posOffset>685165</wp:posOffset>
                </wp:positionV>
                <wp:extent cx="133350" cy="228600"/>
                <wp:effectExtent l="19050" t="0" r="38100" b="38100"/>
                <wp:wrapNone/>
                <wp:docPr id="220" name="Arrow: Down 220"/>
                <wp:cNvGraphicFramePr/>
                <a:graphic xmlns:a="http://schemas.openxmlformats.org/drawingml/2006/main">
                  <a:graphicData uri="http://schemas.microsoft.com/office/word/2010/wordprocessingShape">
                    <wps:wsp>
                      <wps:cNvSpPr/>
                      <wps:spPr>
                        <a:xfrm rot="10800000" flipV="1">
                          <a:off x="0" y="0"/>
                          <a:ext cx="133350"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36FA2" id="Arrow: Down 220" o:spid="_x0000_s1026" type="#_x0000_t67" style="position:absolute;margin-left:329.65pt;margin-top:53.95pt;width:10.5pt;height:18pt;rotation:18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" adj="15300" fillcolor="#4472c4" strokecolor="#2f528f" strokeweight="1pt"/>
            </w:pict>
          </mc:Fallback>
        </mc:AlternateContent>
      </w:r>
      <w:r>
        <w:rPr>
          <w:b/>
          <w:bCs/>
          <w:noProof/>
          <w:sz w:val="28"/>
          <w:szCs w:val="28"/>
        </w:rPr>
        <mc:AlternateContent>
          <mc:Choice Requires="wps">
            <w:drawing>
              <wp:anchor distT="0" distB="0" distL="114300" distR="114300" simplePos="0" relativeHeight="251667456" behindDoc="1" locked="0" layoutInCell="1" allowOverlap="1" wp14:anchorId="564A29D2" wp14:editId="32F9C47A">
                <wp:simplePos x="0" y="0"/>
                <wp:positionH relativeFrom="margin">
                  <wp:posOffset>3552190</wp:posOffset>
                </wp:positionH>
                <wp:positionV relativeFrom="paragraph">
                  <wp:posOffset>923290</wp:posOffset>
                </wp:positionV>
                <wp:extent cx="1400175" cy="266700"/>
                <wp:effectExtent l="0" t="0" r="28575" b="19050"/>
                <wp:wrapTight wrapText="bothSides">
                  <wp:wrapPolygon edited="0">
                    <wp:start x="0" y="0"/>
                    <wp:lineTo x="0" y="21600"/>
                    <wp:lineTo x="21747" y="21600"/>
                    <wp:lineTo x="21747"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1400175" cy="266700"/>
                        </a:xfrm>
                        <a:prstGeom prst="rect">
                          <a:avLst/>
                        </a:prstGeom>
                        <a:solidFill>
                          <a:srgbClr val="00B0F0"/>
                        </a:solidFill>
                        <a:ln w="6350">
                          <a:solidFill>
                            <a:prstClr val="black"/>
                          </a:solidFill>
                        </a:ln>
                      </wps:spPr>
                      <wps:txbx>
                        <w:txbxContent>
                          <w:p w14:paraId="6FB7CC6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Alcohol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29D2" id="Text Box 42" o:spid="_x0000_s1040" type="#_x0000_t202" style="position:absolute;margin-left:279.7pt;margin-top:72.7pt;width:110.25pt;height:2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" fillcolor="#00b0f0" strokeweight=".5pt">
                <v:textbox>
                  <w:txbxContent>
                    <w:p w14:paraId="6FB7CC6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Alcohol (3.3)</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705344" behindDoc="0" locked="0" layoutInCell="1" allowOverlap="1" wp14:anchorId="719580E7" wp14:editId="0FF0C71A">
                <wp:simplePos x="0" y="0"/>
                <wp:positionH relativeFrom="margin">
                  <wp:posOffset>5885815</wp:posOffset>
                </wp:positionH>
                <wp:positionV relativeFrom="paragraph">
                  <wp:posOffset>151765</wp:posOffset>
                </wp:positionV>
                <wp:extent cx="123826" cy="228600"/>
                <wp:effectExtent l="19050" t="0" r="47625" b="38100"/>
                <wp:wrapNone/>
                <wp:docPr id="269" name="Arrow: Down 269"/>
                <wp:cNvGraphicFramePr/>
                <a:graphic xmlns:a="http://schemas.openxmlformats.org/drawingml/2006/main">
                  <a:graphicData uri="http://schemas.microsoft.com/office/word/2010/wordprocessingShape">
                    <wps:wsp>
                      <wps:cNvSpPr/>
                      <wps:spPr>
                        <a:xfrm rot="10800000" flipV="1">
                          <a:off x="0" y="0"/>
                          <a:ext cx="123826"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7549" id="Arrow: Down 269" o:spid="_x0000_s1026" type="#_x0000_t67" style="position:absolute;margin-left:463.45pt;margin-top:11.95pt;width:9.75pt;height:18pt;rotation:180;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" adj="15750" fillcolor="#4472c4" strokecolor="#2f528f" strokeweight="1pt">
                <w10:wrap anchorx="margin"/>
              </v:shape>
            </w:pict>
          </mc:Fallback>
        </mc:AlternateContent>
      </w:r>
      <w:r>
        <w:rPr>
          <w:b/>
          <w:bCs/>
          <w:noProof/>
          <w:sz w:val="28"/>
          <w:szCs w:val="28"/>
        </w:rPr>
        <mc:AlternateContent>
          <mc:Choice Requires="wps">
            <w:drawing>
              <wp:anchor distT="0" distB="0" distL="114300" distR="114300" simplePos="0" relativeHeight="251672576" behindDoc="1" locked="0" layoutInCell="1" allowOverlap="1" wp14:anchorId="5BA54BA3" wp14:editId="7D68D3F0">
                <wp:simplePos x="0" y="0"/>
                <wp:positionH relativeFrom="margin">
                  <wp:posOffset>5162550</wp:posOffset>
                </wp:positionH>
                <wp:positionV relativeFrom="paragraph">
                  <wp:posOffset>391160</wp:posOffset>
                </wp:positionV>
                <wp:extent cx="1543050" cy="304800"/>
                <wp:effectExtent l="0" t="0" r="19050" b="19050"/>
                <wp:wrapTight wrapText="bothSides">
                  <wp:wrapPolygon edited="0">
                    <wp:start x="0" y="0"/>
                    <wp:lineTo x="0" y="21600"/>
                    <wp:lineTo x="21600" y="21600"/>
                    <wp:lineTo x="21600"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543050" cy="304800"/>
                        </a:xfrm>
                        <a:prstGeom prst="rect">
                          <a:avLst/>
                        </a:prstGeom>
                        <a:solidFill>
                          <a:srgbClr val="00B0F0"/>
                        </a:solidFill>
                        <a:ln w="6350">
                          <a:solidFill>
                            <a:prstClr val="black"/>
                          </a:solidFill>
                        </a:ln>
                      </wps:spPr>
                      <wps:txbx>
                        <w:txbxContent>
                          <w:p w14:paraId="0857216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Plan (4.2)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4BA3" id="Text Box 47" o:spid="_x0000_s1041" type="#_x0000_t202" style="position:absolute;margin-left:406.5pt;margin-top:30.8pt;width:121.5pt;height:2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" fillcolor="#00b0f0" strokeweight=".5pt">
                <v:textbox>
                  <w:txbxContent>
                    <w:p w14:paraId="08572162"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Plan (4.2)</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706368" behindDoc="0" locked="0" layoutInCell="1" allowOverlap="1" wp14:anchorId="681AC4A8" wp14:editId="6BE35E35">
                <wp:simplePos x="0" y="0"/>
                <wp:positionH relativeFrom="margin">
                  <wp:posOffset>5857875</wp:posOffset>
                </wp:positionH>
                <wp:positionV relativeFrom="paragraph">
                  <wp:posOffset>713740</wp:posOffset>
                </wp:positionV>
                <wp:extent cx="142875" cy="257175"/>
                <wp:effectExtent l="19050" t="0" r="28575" b="47625"/>
                <wp:wrapNone/>
                <wp:docPr id="270" name="Arrow: Down 270"/>
                <wp:cNvGraphicFramePr/>
                <a:graphic xmlns:a="http://schemas.openxmlformats.org/drawingml/2006/main">
                  <a:graphicData uri="http://schemas.microsoft.com/office/word/2010/wordprocessingShape">
                    <wps:wsp>
                      <wps:cNvSpPr/>
                      <wps:spPr>
                        <a:xfrm rot="10800000" flipV="1">
                          <a:off x="0" y="0"/>
                          <a:ext cx="142875" cy="2571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8A286" id="Arrow: Down 270" o:spid="_x0000_s1026" type="#_x0000_t67" style="position:absolute;margin-left:461.25pt;margin-top:56.2pt;width:11.25pt;height:20.25pt;rotation:180;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" adj="15600" fillcolor="#4472c4" strokecolor="#2f528f" strokeweight="1pt">
                <w10:wrap anchorx="margin"/>
              </v:shape>
            </w:pict>
          </mc:Fallback>
        </mc:AlternateContent>
      </w:r>
      <w:r>
        <w:rPr>
          <w:b/>
          <w:bCs/>
          <w:noProof/>
          <w:sz w:val="28"/>
          <w:szCs w:val="28"/>
        </w:rPr>
        <mc:AlternateContent>
          <mc:Choice Requires="wps">
            <w:drawing>
              <wp:anchor distT="0" distB="0" distL="114300" distR="114300" simplePos="0" relativeHeight="251671552" behindDoc="1" locked="0" layoutInCell="1" allowOverlap="1" wp14:anchorId="736C3359" wp14:editId="067B396C">
                <wp:simplePos x="0" y="0"/>
                <wp:positionH relativeFrom="margin">
                  <wp:posOffset>5153025</wp:posOffset>
                </wp:positionH>
                <wp:positionV relativeFrom="paragraph">
                  <wp:posOffset>980440</wp:posOffset>
                </wp:positionV>
                <wp:extent cx="1562100" cy="276225"/>
                <wp:effectExtent l="0" t="0" r="19050" b="28575"/>
                <wp:wrapTight wrapText="bothSides">
                  <wp:wrapPolygon edited="0">
                    <wp:start x="0" y="0"/>
                    <wp:lineTo x="0" y="22345"/>
                    <wp:lineTo x="21600" y="22345"/>
                    <wp:lineTo x="21600"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1562100" cy="276225"/>
                        </a:xfrm>
                        <a:prstGeom prst="rect">
                          <a:avLst/>
                        </a:prstGeom>
                        <a:solidFill>
                          <a:srgbClr val="00B0F0"/>
                        </a:solidFill>
                        <a:ln w="6350">
                          <a:solidFill>
                            <a:prstClr val="black"/>
                          </a:solidFill>
                        </a:ln>
                      </wps:spPr>
                      <wps:txbx>
                        <w:txbxContent>
                          <w:p w14:paraId="067F6A9A"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WBS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3359" id="Text Box 46" o:spid="_x0000_s1042" type="#_x0000_t202" style="position:absolute;margin-left:405.75pt;margin-top:77.2pt;width:123pt;height:21.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" fillcolor="#00b0f0" strokeweight=".5pt">
                <v:textbox>
                  <w:txbxContent>
                    <w:p w14:paraId="067F6A9A"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WBS (4.3)</w:t>
                      </w:r>
                    </w:p>
                  </w:txbxContent>
                </v:textbox>
                <w10:wrap type="tight" anchorx="margin"/>
              </v:shape>
            </w:pict>
          </mc:Fallback>
        </mc:AlternateContent>
      </w:r>
    </w:p>
    <w:p w14:paraId="67FFA450" w14:textId="79B846D9"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700224" behindDoc="0" locked="0" layoutInCell="1" allowOverlap="1" wp14:anchorId="4669BEAC" wp14:editId="542C85B5">
                <wp:simplePos x="0" y="0"/>
                <wp:positionH relativeFrom="column">
                  <wp:posOffset>2266315</wp:posOffset>
                </wp:positionH>
                <wp:positionV relativeFrom="paragraph">
                  <wp:posOffset>939800</wp:posOffset>
                </wp:positionV>
                <wp:extent cx="152400" cy="219076"/>
                <wp:effectExtent l="19050" t="0" r="19050" b="47625"/>
                <wp:wrapNone/>
                <wp:docPr id="211" name="Arrow: Down 211"/>
                <wp:cNvGraphicFramePr/>
                <a:graphic xmlns:a="http://schemas.openxmlformats.org/drawingml/2006/main">
                  <a:graphicData uri="http://schemas.microsoft.com/office/word/2010/wordprocessingShape">
                    <wps:wsp>
                      <wps:cNvSpPr/>
                      <wps:spPr>
                        <a:xfrm rot="10800000" flipV="1">
                          <a:off x="0" y="0"/>
                          <a:ext cx="152400" cy="219076"/>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807E" id="Arrow: Down 211" o:spid="_x0000_s1026" type="#_x0000_t67" style="position:absolute;margin-left:178.45pt;margin-top:74pt;width:12pt;height:17.25pt;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" adj="14087" fillcolor="#4472c4" strokecolor="#2f528f" strokeweight="1pt"/>
            </w:pict>
          </mc:Fallback>
        </mc:AlternateContent>
      </w:r>
      <w:r>
        <w:rPr>
          <w:b/>
          <w:bCs/>
          <w:noProof/>
          <w:sz w:val="28"/>
          <w:szCs w:val="28"/>
        </w:rPr>
        <mc:AlternateContent>
          <mc:Choice Requires="wps">
            <w:drawing>
              <wp:anchor distT="0" distB="0" distL="114300" distR="114300" simplePos="0" relativeHeight="251688960" behindDoc="1" locked="0" layoutInCell="1" allowOverlap="1" wp14:anchorId="6FFC1AB6" wp14:editId="22201E8D">
                <wp:simplePos x="0" y="0"/>
                <wp:positionH relativeFrom="margin">
                  <wp:posOffset>1390650</wp:posOffset>
                </wp:positionH>
                <wp:positionV relativeFrom="paragraph">
                  <wp:posOffset>1187452</wp:posOffset>
                </wp:positionV>
                <wp:extent cx="1962150" cy="457200"/>
                <wp:effectExtent l="0" t="0" r="19050" b="19050"/>
                <wp:wrapTight wrapText="bothSides">
                  <wp:wrapPolygon edited="0">
                    <wp:start x="0" y="0"/>
                    <wp:lineTo x="0" y="21600"/>
                    <wp:lineTo x="21600" y="21600"/>
                    <wp:lineTo x="21600" y="0"/>
                    <wp:lineTo x="0" y="0"/>
                  </wp:wrapPolygon>
                </wp:wrapTight>
                <wp:docPr id="248" name="Text Box 248"/>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srgbClr val="00B0F0"/>
                        </a:solidFill>
                        <a:ln w="6350">
                          <a:solidFill>
                            <a:prstClr val="black"/>
                          </a:solidFill>
                        </a:ln>
                      </wps:spPr>
                      <wps:txbx>
                        <w:txbxContent>
                          <w:p w14:paraId="05DCD85C"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Hardware Implementation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1AB6" id="Text Box 248" o:spid="_x0000_s1043" type="#_x0000_t202" style="position:absolute;margin-left:109.5pt;margin-top:93.5pt;width:154.5pt;height: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" fillcolor="#00b0f0" strokeweight=".5pt">
                <v:textbox>
                  <w:txbxContent>
                    <w:p w14:paraId="05DCD85C"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Hardware Implementation (2.4)</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693056" behindDoc="0" locked="0" layoutInCell="1" allowOverlap="1" wp14:anchorId="7D190A70" wp14:editId="502F5FC6">
                <wp:simplePos x="0" y="0"/>
                <wp:positionH relativeFrom="column">
                  <wp:posOffset>142240</wp:posOffset>
                </wp:positionH>
                <wp:positionV relativeFrom="paragraph">
                  <wp:posOffset>901700</wp:posOffset>
                </wp:positionV>
                <wp:extent cx="123826" cy="228600"/>
                <wp:effectExtent l="19050" t="0" r="47625" b="38100"/>
                <wp:wrapNone/>
                <wp:docPr id="27" name="Arrow: Down 27"/>
                <wp:cNvGraphicFramePr/>
                <a:graphic xmlns:a="http://schemas.openxmlformats.org/drawingml/2006/main">
                  <a:graphicData uri="http://schemas.microsoft.com/office/word/2010/wordprocessingShape">
                    <wps:wsp>
                      <wps:cNvSpPr/>
                      <wps:spPr>
                        <a:xfrm rot="10800000" flipV="1">
                          <a:off x="0" y="0"/>
                          <a:ext cx="123826"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AA12" id="Arrow: Down 27" o:spid="_x0000_s1026" type="#_x0000_t67" style="position:absolute;margin-left:11.2pt;margin-top:71pt;width:9.75pt;height:18pt;rotation:18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" adj="15750" fillcolor="#4472c4" strokecolor="#2f528f" strokeweight="1pt"/>
            </w:pict>
          </mc:Fallback>
        </mc:AlternateContent>
      </w:r>
      <w:r>
        <w:rPr>
          <w:b/>
          <w:bCs/>
          <w:noProof/>
          <w:sz w:val="28"/>
          <w:szCs w:val="28"/>
        </w:rPr>
        <mc:AlternateContent>
          <mc:Choice Requires="wps">
            <w:drawing>
              <wp:anchor distT="0" distB="0" distL="114300" distR="114300" simplePos="0" relativeHeight="251676672" behindDoc="1" locked="0" layoutInCell="1" allowOverlap="1" wp14:anchorId="28C56B76" wp14:editId="5FDCFC90">
                <wp:simplePos x="0" y="0"/>
                <wp:positionH relativeFrom="page">
                  <wp:posOffset>228600</wp:posOffset>
                </wp:positionH>
                <wp:positionV relativeFrom="paragraph">
                  <wp:posOffset>1125220</wp:posOffset>
                </wp:positionV>
                <wp:extent cx="1819275" cy="285750"/>
                <wp:effectExtent l="0" t="0" r="28575" b="19050"/>
                <wp:wrapTight wrapText="bothSides">
                  <wp:wrapPolygon edited="0">
                    <wp:start x="0" y="0"/>
                    <wp:lineTo x="0" y="21600"/>
                    <wp:lineTo x="21713" y="21600"/>
                    <wp:lineTo x="21713" y="0"/>
                    <wp:lineTo x="0" y="0"/>
                  </wp:wrapPolygon>
                </wp:wrapTight>
                <wp:docPr id="51" name="Text Box 51"/>
                <wp:cNvGraphicFramePr/>
                <a:graphic xmlns:a="http://schemas.openxmlformats.org/drawingml/2006/main">
                  <a:graphicData uri="http://schemas.microsoft.com/office/word/2010/wordprocessingShape">
                    <wps:wsp>
                      <wps:cNvSpPr txBox="1"/>
                      <wps:spPr>
                        <a:xfrm>
                          <a:off x="0" y="0"/>
                          <a:ext cx="1819275" cy="285750"/>
                        </a:xfrm>
                        <a:prstGeom prst="rect">
                          <a:avLst/>
                        </a:prstGeom>
                        <a:solidFill>
                          <a:srgbClr val="00B0F0"/>
                        </a:solidFill>
                        <a:ln w="6350">
                          <a:solidFill>
                            <a:prstClr val="black"/>
                          </a:solidFill>
                        </a:ln>
                      </wps:spPr>
                      <wps:txbx>
                        <w:txbxContent>
                          <w:p w14:paraId="0F938E1A"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Covid No-touch design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56B76" id="Text Box 51" o:spid="_x0000_s1044" type="#_x0000_t202" style="position:absolute;margin-left:18pt;margin-top:88.6pt;width:143.25pt;height:2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" fillcolor="#00b0f0" strokeweight=".5pt">
                <v:textbox>
                  <w:txbxContent>
                    <w:p w14:paraId="0F938E1A"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Covid No-touch design (1.4)</w:t>
                      </w:r>
                    </w:p>
                  </w:txbxContent>
                </v:textbox>
                <w10:wrap type="tight" anchorx="page"/>
              </v:shape>
            </w:pict>
          </mc:Fallback>
        </mc:AlternateContent>
      </w:r>
      <w:r>
        <w:rPr>
          <w:b/>
          <w:bCs/>
          <w:noProof/>
          <w:sz w:val="28"/>
          <w:szCs w:val="28"/>
        </w:rPr>
        <mc:AlternateContent>
          <mc:Choice Requires="wps">
            <w:drawing>
              <wp:anchor distT="0" distB="0" distL="114300" distR="114300" simplePos="0" relativeHeight="251707392" behindDoc="0" locked="0" layoutInCell="1" allowOverlap="1" wp14:anchorId="503897F0" wp14:editId="67C569C4">
                <wp:simplePos x="0" y="0"/>
                <wp:positionH relativeFrom="margin">
                  <wp:posOffset>5866765</wp:posOffset>
                </wp:positionH>
                <wp:positionV relativeFrom="paragraph">
                  <wp:posOffset>968375</wp:posOffset>
                </wp:positionV>
                <wp:extent cx="142875" cy="228600"/>
                <wp:effectExtent l="19050" t="0" r="28575" b="38100"/>
                <wp:wrapNone/>
                <wp:docPr id="271" name="Arrow: Down 271"/>
                <wp:cNvGraphicFramePr/>
                <a:graphic xmlns:a="http://schemas.openxmlformats.org/drawingml/2006/main">
                  <a:graphicData uri="http://schemas.microsoft.com/office/word/2010/wordprocessingShape">
                    <wps:wsp>
                      <wps:cNvSpPr/>
                      <wps:spPr>
                        <a:xfrm rot="10800000" flipV="1">
                          <a:off x="0" y="0"/>
                          <a:ext cx="14287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54EC7" id="Arrow: Down 271" o:spid="_x0000_s1026" type="#_x0000_t67" style="position:absolute;margin-left:461.95pt;margin-top:76.25pt;width:11.25pt;height:18pt;rotation:180;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" adj="14850" fillcolor="#4472c4" strokecolor="#2f528f" strokeweight="1pt">
                <w10:wrap anchorx="margin"/>
              </v:shape>
            </w:pict>
          </mc:Fallback>
        </mc:AlternateContent>
      </w:r>
    </w:p>
    <w:p w14:paraId="67CF9785" w14:textId="367E931F"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94080" behindDoc="0" locked="0" layoutInCell="1" allowOverlap="1" wp14:anchorId="551B8EEC" wp14:editId="550A7C3C">
                <wp:simplePos x="0" y="0"/>
                <wp:positionH relativeFrom="column">
                  <wp:posOffset>142240</wp:posOffset>
                </wp:positionH>
                <wp:positionV relativeFrom="paragraph">
                  <wp:posOffset>221615</wp:posOffset>
                </wp:positionV>
                <wp:extent cx="171450" cy="247650"/>
                <wp:effectExtent l="19050" t="0" r="19050" b="38100"/>
                <wp:wrapNone/>
                <wp:docPr id="28" name="Arrow: Down 28"/>
                <wp:cNvGraphicFramePr/>
                <a:graphic xmlns:a="http://schemas.openxmlformats.org/drawingml/2006/main">
                  <a:graphicData uri="http://schemas.microsoft.com/office/word/2010/wordprocessingShape">
                    <wps:wsp>
                      <wps:cNvSpPr/>
                      <wps:spPr>
                        <a:xfrm rot="10800000" flipV="1">
                          <a:off x="0" y="0"/>
                          <a:ext cx="171450" cy="2476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F523" id="Arrow: Down 28" o:spid="_x0000_s1026" type="#_x0000_t67" style="position:absolute;margin-left:11.2pt;margin-top:17.45pt;width:13.5pt;height:19.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" adj="14123" fillcolor="#4472c4" strokecolor="#2f528f" strokeweight="1pt"/>
            </w:pict>
          </mc:Fallback>
        </mc:AlternateContent>
      </w:r>
      <w:r>
        <w:rPr>
          <w:b/>
          <w:bCs/>
          <w:noProof/>
          <w:sz w:val="28"/>
          <w:szCs w:val="28"/>
        </w:rPr>
        <mc:AlternateContent>
          <mc:Choice Requires="wps">
            <w:drawing>
              <wp:anchor distT="0" distB="0" distL="114300" distR="114300" simplePos="0" relativeHeight="251670528" behindDoc="1" locked="0" layoutInCell="1" allowOverlap="1" wp14:anchorId="2626EC53" wp14:editId="256956DD">
                <wp:simplePos x="0" y="0"/>
                <wp:positionH relativeFrom="margin">
                  <wp:posOffset>5133975</wp:posOffset>
                </wp:positionH>
                <wp:positionV relativeFrom="paragraph">
                  <wp:posOffset>16510</wp:posOffset>
                </wp:positionV>
                <wp:extent cx="1571625" cy="295275"/>
                <wp:effectExtent l="0" t="0" r="28575" b="28575"/>
                <wp:wrapTight wrapText="bothSides">
                  <wp:wrapPolygon edited="0">
                    <wp:start x="0" y="0"/>
                    <wp:lineTo x="0" y="22297"/>
                    <wp:lineTo x="21731" y="22297"/>
                    <wp:lineTo x="21731"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rgbClr val="00B0F0"/>
                        </a:solidFill>
                        <a:ln w="6350">
                          <a:solidFill>
                            <a:prstClr val="black"/>
                          </a:solidFill>
                        </a:ln>
                      </wps:spPr>
                      <wps:txbx>
                        <w:txbxContent>
                          <w:p w14:paraId="72D65631"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Estimating (4.4)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6EC53" id="Text Box 45" o:spid="_x0000_s1045" type="#_x0000_t202" style="position:absolute;margin-left:404.25pt;margin-top:1.3pt;width:123.75pt;height:23.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" fillcolor="#00b0f0" strokeweight=".5pt">
                <v:textbox>
                  <w:txbxContent>
                    <w:p w14:paraId="72D65631"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Estimating (4.4)</w:t>
                      </w:r>
                    </w:p>
                  </w:txbxContent>
                </v:textbox>
                <w10:wrap type="tight" anchorx="margin"/>
              </v:shape>
            </w:pict>
          </mc:Fallback>
        </mc:AlternateContent>
      </w:r>
    </w:p>
    <w:p w14:paraId="457C7527" w14:textId="755F3AEF"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75648" behindDoc="1" locked="0" layoutInCell="1" allowOverlap="1" wp14:anchorId="160E9AE9" wp14:editId="37626631">
                <wp:simplePos x="0" y="0"/>
                <wp:positionH relativeFrom="page">
                  <wp:posOffset>200025</wp:posOffset>
                </wp:positionH>
                <wp:positionV relativeFrom="paragraph">
                  <wp:posOffset>144145</wp:posOffset>
                </wp:positionV>
                <wp:extent cx="1866900" cy="266700"/>
                <wp:effectExtent l="0" t="0" r="19050" b="19050"/>
                <wp:wrapTight wrapText="bothSides">
                  <wp:wrapPolygon edited="0">
                    <wp:start x="0" y="0"/>
                    <wp:lineTo x="0" y="21600"/>
                    <wp:lineTo x="21600" y="21600"/>
                    <wp:lineTo x="2160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1866900" cy="266700"/>
                        </a:xfrm>
                        <a:prstGeom prst="rect">
                          <a:avLst/>
                        </a:prstGeom>
                        <a:solidFill>
                          <a:srgbClr val="00B0F0"/>
                        </a:solidFill>
                        <a:ln w="6350">
                          <a:solidFill>
                            <a:prstClr val="black"/>
                          </a:solidFill>
                        </a:ln>
                      </wps:spPr>
                      <wps:txbx>
                        <w:txbxContent>
                          <w:p w14:paraId="796BFF11"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Cash Reader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E9AE9" id="Text Box 50" o:spid="_x0000_s1046" type="#_x0000_t202" style="position:absolute;margin-left:15.75pt;margin-top:11.35pt;width:147pt;height:2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" fillcolor="#00b0f0" strokeweight=".5pt">
                <v:textbox>
                  <w:txbxContent>
                    <w:p w14:paraId="796BFF11"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Cash Reader (1.5)</w:t>
                      </w:r>
                    </w:p>
                  </w:txbxContent>
                </v:textbox>
                <w10:wrap type="tight" anchorx="page"/>
              </v:shape>
            </w:pict>
          </mc:Fallback>
        </mc:AlternateContent>
      </w:r>
      <w:r>
        <w:rPr>
          <w:b/>
          <w:bCs/>
          <w:noProof/>
          <w:sz w:val="28"/>
          <w:szCs w:val="28"/>
        </w:rPr>
        <mc:AlternateContent>
          <mc:Choice Requires="wps">
            <w:drawing>
              <wp:anchor distT="0" distB="0" distL="114300" distR="114300" simplePos="0" relativeHeight="251708416" behindDoc="0" locked="0" layoutInCell="1" allowOverlap="1" wp14:anchorId="10F1447E" wp14:editId="1A911201">
                <wp:simplePos x="0" y="0"/>
                <wp:positionH relativeFrom="margin">
                  <wp:posOffset>5867400</wp:posOffset>
                </wp:positionH>
                <wp:positionV relativeFrom="paragraph">
                  <wp:posOffset>9525</wp:posOffset>
                </wp:positionV>
                <wp:extent cx="142875" cy="228600"/>
                <wp:effectExtent l="19050" t="0" r="28575" b="38100"/>
                <wp:wrapNone/>
                <wp:docPr id="272" name="Arrow: Down 272"/>
                <wp:cNvGraphicFramePr/>
                <a:graphic xmlns:a="http://schemas.openxmlformats.org/drawingml/2006/main">
                  <a:graphicData uri="http://schemas.microsoft.com/office/word/2010/wordprocessingShape">
                    <wps:wsp>
                      <wps:cNvSpPr/>
                      <wps:spPr>
                        <a:xfrm rot="10800000" flipV="1">
                          <a:off x="0" y="0"/>
                          <a:ext cx="142875" cy="228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3A644" id="Arrow: Down 272" o:spid="_x0000_s1026" type="#_x0000_t67" style="position:absolute;margin-left:462pt;margin-top:.75pt;width:11.25pt;height:18pt;rotation:180;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" adj="14850" fillcolor="#4472c4" strokecolor="#2f528f" strokeweight="1pt">
                <w10:wrap anchorx="margin"/>
              </v:shape>
            </w:pict>
          </mc:Fallback>
        </mc:AlternateContent>
      </w:r>
      <w:r>
        <w:rPr>
          <w:b/>
          <w:bCs/>
          <w:noProof/>
          <w:sz w:val="28"/>
          <w:szCs w:val="28"/>
        </w:rPr>
        <mc:AlternateContent>
          <mc:Choice Requires="wps">
            <w:drawing>
              <wp:anchor distT="0" distB="0" distL="114300" distR="114300" simplePos="0" relativeHeight="251669504" behindDoc="1" locked="0" layoutInCell="1" allowOverlap="1" wp14:anchorId="112C1C50" wp14:editId="0BF32767">
                <wp:simplePos x="0" y="0"/>
                <wp:positionH relativeFrom="margin">
                  <wp:posOffset>5172075</wp:posOffset>
                </wp:positionH>
                <wp:positionV relativeFrom="paragraph">
                  <wp:posOffset>256540</wp:posOffset>
                </wp:positionV>
                <wp:extent cx="1571625" cy="276225"/>
                <wp:effectExtent l="0" t="0" r="28575" b="28575"/>
                <wp:wrapTight wrapText="bothSides">
                  <wp:wrapPolygon edited="0">
                    <wp:start x="0" y="0"/>
                    <wp:lineTo x="0" y="22345"/>
                    <wp:lineTo x="21731" y="22345"/>
                    <wp:lineTo x="21731"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1571625" cy="276225"/>
                        </a:xfrm>
                        <a:prstGeom prst="rect">
                          <a:avLst/>
                        </a:prstGeom>
                        <a:solidFill>
                          <a:srgbClr val="00B0F0"/>
                        </a:solidFill>
                        <a:ln w="6350">
                          <a:solidFill>
                            <a:prstClr val="black"/>
                          </a:solidFill>
                        </a:ln>
                      </wps:spPr>
                      <wps:txbx>
                        <w:txbxContent>
                          <w:p w14:paraId="2A3589E9"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Controlling (4.5)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C1C50" id="Text Box 44" o:spid="_x0000_s1047" type="#_x0000_t202" style="position:absolute;margin-left:407.25pt;margin-top:20.2pt;width:123.75pt;height:21.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" fillcolor="#00b0f0" strokeweight=".5pt">
                <v:textbox>
                  <w:txbxContent>
                    <w:p w14:paraId="2A3589E9"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Controlling (4.5)</w:t>
                      </w:r>
                    </w:p>
                  </w:txbxContent>
                </v:textbox>
                <w10:wrap type="tight" anchorx="margin"/>
              </v:shape>
            </w:pict>
          </mc:Fallback>
        </mc:AlternateContent>
      </w:r>
    </w:p>
    <w:p w14:paraId="75C0E9D9" w14:textId="26F2F1F9"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74624" behindDoc="1" locked="0" layoutInCell="1" allowOverlap="1" wp14:anchorId="6204D087" wp14:editId="4757F2D9">
                <wp:simplePos x="0" y="0"/>
                <wp:positionH relativeFrom="margin">
                  <wp:posOffset>-676275</wp:posOffset>
                </wp:positionH>
                <wp:positionV relativeFrom="paragraph">
                  <wp:posOffset>321310</wp:posOffset>
                </wp:positionV>
                <wp:extent cx="1819275" cy="266700"/>
                <wp:effectExtent l="0" t="0" r="28575" b="19050"/>
                <wp:wrapTight wrapText="bothSides">
                  <wp:wrapPolygon edited="0">
                    <wp:start x="0" y="0"/>
                    <wp:lineTo x="0" y="21600"/>
                    <wp:lineTo x="21713" y="21600"/>
                    <wp:lineTo x="21713"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1819275" cy="266700"/>
                        </a:xfrm>
                        <a:prstGeom prst="rect">
                          <a:avLst/>
                        </a:prstGeom>
                        <a:solidFill>
                          <a:srgbClr val="00B0F0"/>
                        </a:solidFill>
                        <a:ln w="6350">
                          <a:solidFill>
                            <a:prstClr val="black"/>
                          </a:solidFill>
                        </a:ln>
                      </wps:spPr>
                      <wps:txbx>
                        <w:txbxContent>
                          <w:p w14:paraId="1E6ED40C"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Card Reader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4D087" id="Text Box 49" o:spid="_x0000_s1048" type="#_x0000_t202" style="position:absolute;margin-left:-53.25pt;margin-top:25.3pt;width:143.25pt;height:21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" fillcolor="#00b0f0" strokeweight=".5pt">
                <v:textbox>
                  <w:txbxContent>
                    <w:p w14:paraId="1E6ED40C"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Card Reader (1.6)</w:t>
                      </w:r>
                    </w:p>
                  </w:txbxContent>
                </v:textbox>
                <w10:wrap type="tight" anchorx="margin"/>
              </v:shape>
            </w:pict>
          </mc:Fallback>
        </mc:AlternateContent>
      </w:r>
      <w:r>
        <w:rPr>
          <w:b/>
          <w:bCs/>
          <w:noProof/>
          <w:sz w:val="28"/>
          <w:szCs w:val="28"/>
        </w:rPr>
        <mc:AlternateContent>
          <mc:Choice Requires="wps">
            <w:drawing>
              <wp:anchor distT="0" distB="0" distL="114300" distR="114300" simplePos="0" relativeHeight="251695104" behindDoc="0" locked="0" layoutInCell="1" allowOverlap="1" wp14:anchorId="6E70BEBE" wp14:editId="3AB06029">
                <wp:simplePos x="0" y="0"/>
                <wp:positionH relativeFrom="column">
                  <wp:posOffset>142875</wp:posOffset>
                </wp:positionH>
                <wp:positionV relativeFrom="paragraph">
                  <wp:posOffset>83185</wp:posOffset>
                </wp:positionV>
                <wp:extent cx="190500" cy="257175"/>
                <wp:effectExtent l="19050" t="0" r="19050" b="47625"/>
                <wp:wrapNone/>
                <wp:docPr id="29" name="Arrow: Down 29"/>
                <wp:cNvGraphicFramePr/>
                <a:graphic xmlns:a="http://schemas.openxmlformats.org/drawingml/2006/main">
                  <a:graphicData uri="http://schemas.microsoft.com/office/word/2010/wordprocessingShape">
                    <wps:wsp>
                      <wps:cNvSpPr/>
                      <wps:spPr>
                        <a:xfrm rot="10800000" flipV="1">
                          <a:off x="0" y="0"/>
                          <a:ext cx="190500" cy="2571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11635" id="Arrow: Down 29" o:spid="_x0000_s1026" type="#_x0000_t67" style="position:absolute;margin-left:11.25pt;margin-top:6.55pt;width:15pt;height:20.25pt;rotation:18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" adj="13600" fillcolor="#4472c4" strokecolor="#2f528f" strokeweight="1pt"/>
            </w:pict>
          </mc:Fallback>
        </mc:AlternateContent>
      </w:r>
      <w:r>
        <w:rPr>
          <w:b/>
          <w:bCs/>
          <w:noProof/>
          <w:sz w:val="28"/>
          <w:szCs w:val="28"/>
        </w:rPr>
        <mc:AlternateContent>
          <mc:Choice Requires="wps">
            <w:drawing>
              <wp:anchor distT="0" distB="0" distL="114300" distR="114300" simplePos="0" relativeHeight="251709440" behindDoc="0" locked="0" layoutInCell="1" allowOverlap="1" wp14:anchorId="7AAA5320" wp14:editId="75EA63D8">
                <wp:simplePos x="0" y="0"/>
                <wp:positionH relativeFrom="margin">
                  <wp:posOffset>5885181</wp:posOffset>
                </wp:positionH>
                <wp:positionV relativeFrom="paragraph">
                  <wp:posOffset>245110</wp:posOffset>
                </wp:positionV>
                <wp:extent cx="142875" cy="247650"/>
                <wp:effectExtent l="19050" t="0" r="28575" b="38100"/>
                <wp:wrapNone/>
                <wp:docPr id="273" name="Arrow: Down 273"/>
                <wp:cNvGraphicFramePr/>
                <a:graphic xmlns:a="http://schemas.openxmlformats.org/drawingml/2006/main">
                  <a:graphicData uri="http://schemas.microsoft.com/office/word/2010/wordprocessingShape">
                    <wps:wsp>
                      <wps:cNvSpPr/>
                      <wps:spPr>
                        <a:xfrm rot="10800000" flipV="1">
                          <a:off x="0" y="0"/>
                          <a:ext cx="142875" cy="2476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2A574" id="Arrow: Down 273" o:spid="_x0000_s1026" type="#_x0000_t67" style="position:absolute;margin-left:463.4pt;margin-top:19.3pt;width:11.25pt;height:19.5pt;rotation:180;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" adj="15369" fillcolor="#4472c4" strokecolor="#2f528f" strokeweight="1pt">
                <w10:wrap anchorx="margin"/>
              </v:shape>
            </w:pict>
          </mc:Fallback>
        </mc:AlternateContent>
      </w:r>
    </w:p>
    <w:p w14:paraId="746F85FA" w14:textId="67336D87"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96128" behindDoc="0" locked="0" layoutInCell="1" allowOverlap="1" wp14:anchorId="3722199E" wp14:editId="10C262FB">
                <wp:simplePos x="0" y="0"/>
                <wp:positionH relativeFrom="column">
                  <wp:posOffset>180975</wp:posOffset>
                </wp:positionH>
                <wp:positionV relativeFrom="paragraph">
                  <wp:posOffset>271146</wp:posOffset>
                </wp:positionV>
                <wp:extent cx="152400" cy="219075"/>
                <wp:effectExtent l="19050" t="0" r="19050" b="47625"/>
                <wp:wrapNone/>
                <wp:docPr id="30" name="Arrow: Down 30"/>
                <wp:cNvGraphicFramePr/>
                <a:graphic xmlns:a="http://schemas.openxmlformats.org/drawingml/2006/main">
                  <a:graphicData uri="http://schemas.microsoft.com/office/word/2010/wordprocessingShape">
                    <wps:wsp>
                      <wps:cNvSpPr/>
                      <wps:spPr>
                        <a:xfrm rot="10800000" flipV="1">
                          <a:off x="0" y="0"/>
                          <a:ext cx="152400" cy="2190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6992" id="Arrow: Down 30" o:spid="_x0000_s1026" type="#_x0000_t67" style="position:absolute;margin-left:14.25pt;margin-top:21.35pt;width:12pt;height:17.25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" adj="14087" fillcolor="#4472c4" strokecolor="#2f528f" strokeweight="1pt"/>
            </w:pict>
          </mc:Fallback>
        </mc:AlternateContent>
      </w:r>
      <w:r>
        <w:rPr>
          <w:b/>
          <w:bCs/>
          <w:noProof/>
          <w:sz w:val="28"/>
          <w:szCs w:val="28"/>
        </w:rPr>
        <mc:AlternateContent>
          <mc:Choice Requires="wps">
            <w:drawing>
              <wp:anchor distT="0" distB="0" distL="114300" distR="114300" simplePos="0" relativeHeight="251668480" behindDoc="1" locked="0" layoutInCell="1" allowOverlap="1" wp14:anchorId="0B7D6536" wp14:editId="65DAAD74">
                <wp:simplePos x="0" y="0"/>
                <wp:positionH relativeFrom="margin">
                  <wp:posOffset>5191125</wp:posOffset>
                </wp:positionH>
                <wp:positionV relativeFrom="paragraph">
                  <wp:posOffset>177165</wp:posOffset>
                </wp:positionV>
                <wp:extent cx="1524000" cy="342900"/>
                <wp:effectExtent l="0" t="0" r="19050" b="19050"/>
                <wp:wrapTight wrapText="bothSides">
                  <wp:wrapPolygon edited="0">
                    <wp:start x="0" y="0"/>
                    <wp:lineTo x="0" y="21600"/>
                    <wp:lineTo x="21600" y="21600"/>
                    <wp:lineTo x="21600"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1524000" cy="342900"/>
                        </a:xfrm>
                        <a:prstGeom prst="rect">
                          <a:avLst/>
                        </a:prstGeom>
                        <a:solidFill>
                          <a:srgbClr val="00B0F0"/>
                        </a:solidFill>
                        <a:ln w="6350">
                          <a:solidFill>
                            <a:prstClr val="black"/>
                          </a:solidFill>
                        </a:ln>
                      </wps:spPr>
                      <wps:txbx>
                        <w:txbxContent>
                          <w:p w14:paraId="09CCC96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Closing (4.6)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6536" id="Text Box 43" o:spid="_x0000_s1049" type="#_x0000_t202" style="position:absolute;margin-left:408.75pt;margin-top:13.95pt;width:120pt;height:27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" fillcolor="#00b0f0" strokeweight=".5pt">
                <v:textbox>
                  <w:txbxContent>
                    <w:p w14:paraId="09CCC96F"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Project Closing (4.6)</w:t>
                      </w:r>
                    </w:p>
                  </w:txbxContent>
                </v:textbox>
                <w10:wrap type="tight" anchorx="margin"/>
              </v:shape>
            </w:pict>
          </mc:Fallback>
        </mc:AlternateContent>
      </w:r>
    </w:p>
    <w:p w14:paraId="729A24DB" w14:textId="08679427" w:rsidR="00D754C9" w:rsidRDefault="00CF72E3" w:rsidP="007D26A0">
      <w:pPr>
        <w:rPr>
          <w:b/>
          <w:bCs/>
          <w:sz w:val="28"/>
          <w:szCs w:val="28"/>
        </w:rPr>
      </w:pPr>
      <w:r>
        <w:rPr>
          <w:b/>
          <w:bCs/>
          <w:noProof/>
          <w:sz w:val="28"/>
          <w:szCs w:val="28"/>
        </w:rPr>
        <mc:AlternateContent>
          <mc:Choice Requires="wps">
            <w:drawing>
              <wp:anchor distT="0" distB="0" distL="114300" distR="114300" simplePos="0" relativeHeight="251661312" behindDoc="1" locked="0" layoutInCell="1" allowOverlap="1" wp14:anchorId="26748734" wp14:editId="5E99EDE5">
                <wp:simplePos x="0" y="0"/>
                <wp:positionH relativeFrom="margin">
                  <wp:posOffset>-752475</wp:posOffset>
                </wp:positionH>
                <wp:positionV relativeFrom="paragraph">
                  <wp:posOffset>174625</wp:posOffset>
                </wp:positionV>
                <wp:extent cx="1952625" cy="476250"/>
                <wp:effectExtent l="0" t="0" r="28575" b="19050"/>
                <wp:wrapTight wrapText="bothSides">
                  <wp:wrapPolygon edited="0">
                    <wp:start x="0" y="0"/>
                    <wp:lineTo x="0" y="21600"/>
                    <wp:lineTo x="21705" y="21600"/>
                    <wp:lineTo x="2170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952625" cy="476250"/>
                        </a:xfrm>
                        <a:prstGeom prst="rect">
                          <a:avLst/>
                        </a:prstGeom>
                        <a:solidFill>
                          <a:srgbClr val="00B0F0"/>
                        </a:solidFill>
                        <a:ln w="6350">
                          <a:solidFill>
                            <a:prstClr val="black"/>
                          </a:solidFill>
                        </a:ln>
                      </wps:spPr>
                      <wps:txbx>
                        <w:txbxContent>
                          <w:p w14:paraId="467EB82C"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Software Implementation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48734" id="Text Box 15" o:spid="_x0000_s1050" type="#_x0000_t202" style="position:absolute;margin-left:-59.25pt;margin-top:13.75pt;width:153.75pt;height:3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" fillcolor="#00b0f0" strokeweight=".5pt">
                <v:textbox>
                  <w:txbxContent>
                    <w:p w14:paraId="467EB82C" w14:textId="77777777" w:rsidR="00913906" w:rsidRPr="00CF72E3" w:rsidRDefault="00913906" w:rsidP="00913906">
                      <w:pPr>
                        <w:jc w:val="center"/>
                        <w:rPr>
                          <w:rFonts w:ascii="Times New Roman" w:hAnsi="Times New Roman" w:cs="Times New Roman"/>
                          <w:sz w:val="24"/>
                          <w:szCs w:val="24"/>
                        </w:rPr>
                      </w:pPr>
                      <w:r w:rsidRPr="00CF72E3">
                        <w:rPr>
                          <w:rFonts w:ascii="Times New Roman" w:hAnsi="Times New Roman" w:cs="Times New Roman"/>
                          <w:sz w:val="24"/>
                          <w:szCs w:val="24"/>
                        </w:rPr>
                        <w:t>Software Implementation (1.7)</w:t>
                      </w:r>
                    </w:p>
                  </w:txbxContent>
                </v:textbox>
                <w10:wrap type="tight" anchorx="margin"/>
              </v:shape>
            </w:pict>
          </mc:Fallback>
        </mc:AlternateContent>
      </w:r>
    </w:p>
    <w:p w14:paraId="6B413DA7" w14:textId="77777777" w:rsidR="00D754C9" w:rsidRDefault="00D754C9" w:rsidP="007D26A0">
      <w:pPr>
        <w:rPr>
          <w:b/>
          <w:bCs/>
          <w:sz w:val="28"/>
          <w:szCs w:val="28"/>
        </w:rPr>
      </w:pPr>
    </w:p>
    <w:p w14:paraId="7F807734" w14:textId="77777777" w:rsidR="00D754C9" w:rsidRDefault="00D754C9" w:rsidP="007D26A0">
      <w:pPr>
        <w:rPr>
          <w:b/>
          <w:bCs/>
          <w:sz w:val="28"/>
          <w:szCs w:val="28"/>
        </w:rPr>
      </w:pPr>
    </w:p>
    <w:p w14:paraId="7B66F5D4" w14:textId="77777777" w:rsidR="00D754C9" w:rsidRDefault="00D754C9" w:rsidP="007D26A0">
      <w:pPr>
        <w:rPr>
          <w:b/>
          <w:bCs/>
          <w:sz w:val="28"/>
          <w:szCs w:val="28"/>
        </w:rPr>
      </w:pPr>
    </w:p>
    <w:p w14:paraId="2CFD2089" w14:textId="77777777" w:rsidR="00AD1CC9" w:rsidRDefault="00AD1CC9" w:rsidP="00883634">
      <w:pPr>
        <w:jc w:val="center"/>
        <w:rPr>
          <w:rFonts w:ascii="Times New Roman" w:hAnsi="Times New Roman" w:cs="Times New Roman"/>
          <w:b/>
          <w:bCs/>
          <w:sz w:val="32"/>
          <w:szCs w:val="32"/>
        </w:rPr>
      </w:pPr>
    </w:p>
    <w:p w14:paraId="40E5FDCD" w14:textId="409B9DAF" w:rsidR="00883634" w:rsidRPr="00CF72E3" w:rsidRDefault="00D754C9" w:rsidP="00883634">
      <w:pPr>
        <w:jc w:val="center"/>
        <w:rPr>
          <w:rFonts w:ascii="Times New Roman" w:hAnsi="Times New Roman" w:cs="Times New Roman"/>
          <w:b/>
          <w:bCs/>
          <w:sz w:val="32"/>
          <w:szCs w:val="32"/>
        </w:rPr>
      </w:pPr>
      <w:r w:rsidRPr="00CF72E3">
        <w:rPr>
          <w:rFonts w:ascii="Times New Roman" w:hAnsi="Times New Roman" w:cs="Times New Roman"/>
          <w:b/>
          <w:bCs/>
          <w:sz w:val="32"/>
          <w:szCs w:val="32"/>
        </w:rPr>
        <w:lastRenderedPageBreak/>
        <w:t>Time Plan</w:t>
      </w:r>
    </w:p>
    <w:p w14:paraId="58977028" w14:textId="090337E3" w:rsidR="00D754C9" w:rsidRPr="00D754C9" w:rsidRDefault="00D754C9" w:rsidP="007D26A0">
      <w:pPr>
        <w:rPr>
          <w:rFonts w:ascii="Times New Roman" w:hAnsi="Times New Roman" w:cs="Times New Roman"/>
          <w:b/>
          <w:bCs/>
          <w:sz w:val="28"/>
          <w:szCs w:val="28"/>
        </w:rPr>
      </w:pPr>
      <w:r>
        <w:rPr>
          <w:rFonts w:ascii="Times New Roman" w:hAnsi="Times New Roman" w:cs="Times New Roman"/>
          <w:b/>
          <w:bCs/>
          <w:sz w:val="28"/>
          <w:szCs w:val="28"/>
        </w:rPr>
        <w:t>Overview</w:t>
      </w:r>
    </w:p>
    <w:p w14:paraId="09395784" w14:textId="3852B931" w:rsidR="007D26A0" w:rsidRDefault="007D26A0" w:rsidP="007D26A0">
      <w:pPr>
        <w:rPr>
          <w:rFonts w:ascii="Times New Roman" w:hAnsi="Times New Roman" w:cs="Times New Roman"/>
          <w:sz w:val="24"/>
          <w:szCs w:val="24"/>
        </w:rPr>
      </w:pPr>
      <w:r w:rsidRPr="007D26A0">
        <w:rPr>
          <w:rFonts w:ascii="Times New Roman" w:hAnsi="Times New Roman" w:cs="Times New Roman"/>
          <w:sz w:val="24"/>
          <w:szCs w:val="24"/>
        </w:rPr>
        <w:t>Time buffers were necessary to certain aspects of the project lifecycle. The ones identified to add a different schedule to the project are Coding, Testing for Software, and Testing for Hardware. We have extended the milestone for each to accommodate the lack of deliverables. Our past experiences have indicated that this would be the best course of action due to our coding and testing teams not meeting similar project deadlines. We noted that adding one additional week will be a safety measure to complete the project within the time estimate.</w:t>
      </w:r>
    </w:p>
    <w:p w14:paraId="42BA99F5" w14:textId="5B83AC58" w:rsidR="007D26A0" w:rsidRDefault="007D26A0" w:rsidP="007D26A0">
      <w:pPr>
        <w:rPr>
          <w:rFonts w:ascii="Times New Roman" w:hAnsi="Times New Roman" w:cs="Times New Roman"/>
          <w:sz w:val="24"/>
          <w:szCs w:val="24"/>
        </w:rPr>
      </w:pPr>
      <w:r>
        <w:rPr>
          <w:rFonts w:ascii="Times New Roman" w:hAnsi="Times New Roman" w:cs="Times New Roman"/>
          <w:sz w:val="24"/>
          <w:szCs w:val="24"/>
        </w:rPr>
        <w:t>The time estimation section of our project covers our Time Goal, which is fastest time of the project completion. We have broken down the time estimation into four sections: Software Development, Project Management, Vend-o-mat Products, and Machine Details. We indicated from our internal staffing experience, warehousing, and outside resources, that we can safely accomplish the project in a quick and efficient manner.</w:t>
      </w:r>
    </w:p>
    <w:p w14:paraId="2CB86A02" w14:textId="2216C203" w:rsidR="00883634" w:rsidRPr="00E1668D" w:rsidRDefault="00F474D0" w:rsidP="00883634">
      <w:pPr>
        <w:jc w:val="center"/>
        <w:rPr>
          <w:rFonts w:ascii="Times New Roman" w:hAnsi="Times New Roman" w:cs="Times New Roman"/>
          <w:b/>
          <w:bCs/>
          <w:sz w:val="28"/>
          <w:szCs w:val="28"/>
        </w:rPr>
      </w:pPr>
      <w:r>
        <w:rPr>
          <w:rFonts w:ascii="Times New Roman" w:hAnsi="Times New Roman" w:cs="Times New Roman"/>
          <w:b/>
          <w:bCs/>
          <w:sz w:val="28"/>
          <w:szCs w:val="28"/>
        </w:rPr>
        <w:t xml:space="preserve">Time </w:t>
      </w:r>
      <w:r w:rsidR="00883634" w:rsidRPr="00E1668D">
        <w:rPr>
          <w:rFonts w:ascii="Times New Roman" w:hAnsi="Times New Roman" w:cs="Times New Roman"/>
          <w:b/>
          <w:bCs/>
          <w:sz w:val="28"/>
          <w:szCs w:val="28"/>
        </w:rPr>
        <w:t>Estimation</w:t>
      </w:r>
    </w:p>
    <w:p w14:paraId="39C78DE4"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Time Goal: Complete Project in Thirteen Weeks</w:t>
      </w:r>
    </w:p>
    <w:p w14:paraId="379B4263" w14:textId="77777777" w:rsidR="00883634" w:rsidRPr="00816B16" w:rsidRDefault="00883634" w:rsidP="00883634">
      <w:pPr>
        <w:rPr>
          <w:rFonts w:ascii="Times New Roman" w:hAnsi="Times New Roman" w:cs="Times New Roman"/>
          <w:b/>
          <w:bCs/>
          <w:sz w:val="24"/>
          <w:szCs w:val="24"/>
        </w:rPr>
      </w:pPr>
      <w:r w:rsidRPr="00816B16">
        <w:rPr>
          <w:rFonts w:ascii="Times New Roman" w:hAnsi="Times New Roman" w:cs="Times New Roman"/>
          <w:b/>
          <w:bCs/>
          <w:sz w:val="24"/>
          <w:szCs w:val="24"/>
        </w:rPr>
        <w:t>Software Development (</w:t>
      </w:r>
      <w:r>
        <w:rPr>
          <w:rFonts w:ascii="Times New Roman" w:hAnsi="Times New Roman" w:cs="Times New Roman"/>
          <w:b/>
          <w:bCs/>
          <w:sz w:val="24"/>
          <w:szCs w:val="24"/>
        </w:rPr>
        <w:t>9</w:t>
      </w:r>
      <w:r w:rsidRPr="00816B16">
        <w:rPr>
          <w:rFonts w:ascii="Times New Roman" w:hAnsi="Times New Roman" w:cs="Times New Roman"/>
          <w:b/>
          <w:bCs/>
          <w:sz w:val="24"/>
          <w:szCs w:val="24"/>
        </w:rPr>
        <w:t xml:space="preserve"> Weeks)</w:t>
      </w:r>
    </w:p>
    <w:p w14:paraId="5A4EB2A5" w14:textId="77777777" w:rsidR="00883634" w:rsidRPr="00816B16" w:rsidRDefault="00883634" w:rsidP="00883634">
      <w:pPr>
        <w:ind w:firstLine="720"/>
        <w:rPr>
          <w:rFonts w:ascii="Times New Roman" w:hAnsi="Times New Roman" w:cs="Times New Roman"/>
          <w:sz w:val="24"/>
          <w:szCs w:val="24"/>
        </w:rPr>
      </w:pPr>
      <w:r w:rsidRPr="00816B16">
        <w:rPr>
          <w:rFonts w:ascii="Times New Roman" w:hAnsi="Times New Roman" w:cs="Times New Roman"/>
          <w:sz w:val="24"/>
          <w:szCs w:val="24"/>
        </w:rPr>
        <w:t>Coding (</w:t>
      </w:r>
      <w:r>
        <w:rPr>
          <w:rFonts w:ascii="Times New Roman" w:hAnsi="Times New Roman" w:cs="Times New Roman"/>
          <w:sz w:val="24"/>
          <w:szCs w:val="24"/>
        </w:rPr>
        <w:t>2</w:t>
      </w:r>
      <w:r w:rsidRPr="00816B16">
        <w:rPr>
          <w:rFonts w:ascii="Times New Roman" w:hAnsi="Times New Roman" w:cs="Times New Roman"/>
          <w:sz w:val="24"/>
          <w:szCs w:val="24"/>
        </w:rPr>
        <w:t xml:space="preserve"> Week</w:t>
      </w:r>
      <w:r>
        <w:rPr>
          <w:rFonts w:ascii="Times New Roman" w:hAnsi="Times New Roman" w:cs="Times New Roman"/>
          <w:sz w:val="24"/>
          <w:szCs w:val="24"/>
        </w:rPr>
        <w:t>s</w:t>
      </w:r>
      <w:r w:rsidRPr="00816B16">
        <w:rPr>
          <w:rFonts w:ascii="Times New Roman" w:hAnsi="Times New Roman" w:cs="Times New Roman"/>
          <w:sz w:val="24"/>
          <w:szCs w:val="24"/>
        </w:rPr>
        <w:t>)</w:t>
      </w:r>
    </w:p>
    <w:p w14:paraId="18284640" w14:textId="77777777" w:rsidR="00883634" w:rsidRPr="00816B16" w:rsidRDefault="00883634" w:rsidP="00883634">
      <w:pPr>
        <w:ind w:firstLine="720"/>
        <w:rPr>
          <w:rFonts w:ascii="Times New Roman" w:hAnsi="Times New Roman" w:cs="Times New Roman"/>
          <w:sz w:val="24"/>
          <w:szCs w:val="24"/>
        </w:rPr>
      </w:pPr>
      <w:r>
        <w:rPr>
          <w:rFonts w:ascii="Times New Roman" w:hAnsi="Times New Roman" w:cs="Times New Roman"/>
          <w:sz w:val="24"/>
          <w:szCs w:val="24"/>
        </w:rPr>
        <w:t xml:space="preserve">Software </w:t>
      </w:r>
      <w:r w:rsidRPr="00816B16">
        <w:rPr>
          <w:rFonts w:ascii="Times New Roman" w:hAnsi="Times New Roman" w:cs="Times New Roman"/>
          <w:sz w:val="24"/>
          <w:szCs w:val="24"/>
        </w:rPr>
        <w:t>Testing (</w:t>
      </w:r>
      <w:r>
        <w:rPr>
          <w:rFonts w:ascii="Times New Roman" w:hAnsi="Times New Roman" w:cs="Times New Roman"/>
          <w:sz w:val="24"/>
          <w:szCs w:val="24"/>
        </w:rPr>
        <w:t>2</w:t>
      </w:r>
      <w:r w:rsidRPr="00816B16">
        <w:rPr>
          <w:rFonts w:ascii="Times New Roman" w:hAnsi="Times New Roman" w:cs="Times New Roman"/>
          <w:sz w:val="24"/>
          <w:szCs w:val="24"/>
        </w:rPr>
        <w:t xml:space="preserve"> Week</w:t>
      </w:r>
      <w:r>
        <w:rPr>
          <w:rFonts w:ascii="Times New Roman" w:hAnsi="Times New Roman" w:cs="Times New Roman"/>
          <w:sz w:val="24"/>
          <w:szCs w:val="24"/>
        </w:rPr>
        <w:t>s</w:t>
      </w:r>
      <w:r w:rsidRPr="00816B16">
        <w:rPr>
          <w:rFonts w:ascii="Times New Roman" w:hAnsi="Times New Roman" w:cs="Times New Roman"/>
          <w:sz w:val="24"/>
          <w:szCs w:val="24"/>
        </w:rPr>
        <w:t>)</w:t>
      </w:r>
    </w:p>
    <w:p w14:paraId="5C1BC4B6" w14:textId="77777777" w:rsidR="00883634" w:rsidRPr="00816B16" w:rsidRDefault="00883634" w:rsidP="00883634">
      <w:pPr>
        <w:ind w:firstLine="720"/>
        <w:rPr>
          <w:rFonts w:ascii="Times New Roman" w:hAnsi="Times New Roman" w:cs="Times New Roman"/>
          <w:sz w:val="24"/>
          <w:szCs w:val="24"/>
        </w:rPr>
      </w:pPr>
      <w:r w:rsidRPr="00816B16">
        <w:rPr>
          <w:rFonts w:ascii="Times New Roman" w:hAnsi="Times New Roman" w:cs="Times New Roman"/>
          <w:sz w:val="24"/>
          <w:szCs w:val="24"/>
        </w:rPr>
        <w:t>No-touch Payment (1 Week)</w:t>
      </w:r>
    </w:p>
    <w:p w14:paraId="3056748D"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Covid No-Touch Design (1 Week)</w:t>
      </w:r>
    </w:p>
    <w:p w14:paraId="7FC2176A"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Cash Reader (1 Week)</w:t>
      </w:r>
    </w:p>
    <w:p w14:paraId="540947AD"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r>
      <w:r w:rsidRPr="00816B16">
        <w:rPr>
          <w:rFonts w:ascii="Times New Roman" w:eastAsia="Times New Roman" w:hAnsi="Times New Roman" w:cs="Times New Roman"/>
          <w:color w:val="000000"/>
          <w:sz w:val="24"/>
          <w:szCs w:val="24"/>
        </w:rPr>
        <w:t xml:space="preserve">Card Reader </w:t>
      </w:r>
      <w:r w:rsidRPr="00816B16">
        <w:rPr>
          <w:rFonts w:ascii="Times New Roman" w:hAnsi="Times New Roman" w:cs="Times New Roman"/>
          <w:sz w:val="24"/>
          <w:szCs w:val="24"/>
        </w:rPr>
        <w:t>(1 Week)</w:t>
      </w:r>
    </w:p>
    <w:p w14:paraId="030F8F98" w14:textId="77777777" w:rsidR="00883634" w:rsidRPr="00816B16" w:rsidRDefault="00883634" w:rsidP="00883634">
      <w:pPr>
        <w:ind w:firstLine="720"/>
        <w:rPr>
          <w:rFonts w:ascii="Times New Roman" w:hAnsi="Times New Roman" w:cs="Times New Roman"/>
          <w:sz w:val="24"/>
          <w:szCs w:val="24"/>
        </w:rPr>
      </w:pPr>
      <w:r w:rsidRPr="00816B16">
        <w:rPr>
          <w:rFonts w:ascii="Times New Roman" w:hAnsi="Times New Roman" w:cs="Times New Roman"/>
          <w:sz w:val="24"/>
          <w:szCs w:val="24"/>
        </w:rPr>
        <w:t>Software Implementation (1 Week)</w:t>
      </w:r>
    </w:p>
    <w:p w14:paraId="0704623C" w14:textId="77777777" w:rsidR="00883634" w:rsidRPr="00816B16" w:rsidRDefault="00883634" w:rsidP="00883634">
      <w:pPr>
        <w:rPr>
          <w:rFonts w:ascii="Times New Roman" w:hAnsi="Times New Roman" w:cs="Times New Roman"/>
          <w:b/>
          <w:bCs/>
          <w:sz w:val="24"/>
          <w:szCs w:val="24"/>
        </w:rPr>
      </w:pPr>
      <w:r w:rsidRPr="00816B16">
        <w:rPr>
          <w:rFonts w:ascii="Times New Roman" w:hAnsi="Times New Roman" w:cs="Times New Roman"/>
          <w:b/>
          <w:bCs/>
          <w:sz w:val="24"/>
          <w:szCs w:val="24"/>
        </w:rPr>
        <w:t>Project Management (6 Weeks)</w:t>
      </w:r>
    </w:p>
    <w:p w14:paraId="4E394B20"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Project Charter (1 Week)</w:t>
      </w:r>
    </w:p>
    <w:p w14:paraId="0703E55C"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Project Plan (1 Week)</w:t>
      </w:r>
    </w:p>
    <w:p w14:paraId="3B829D57"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WBS (1 Week)</w:t>
      </w:r>
    </w:p>
    <w:p w14:paraId="1CDADECF"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Estimating (1 Week)</w:t>
      </w:r>
    </w:p>
    <w:p w14:paraId="13A27AA0"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Controlling (1 Week)</w:t>
      </w:r>
    </w:p>
    <w:p w14:paraId="5B471448" w14:textId="77777777" w:rsidR="00883634" w:rsidRPr="00816B16" w:rsidRDefault="00883634" w:rsidP="00883634">
      <w:pPr>
        <w:rPr>
          <w:rFonts w:ascii="Times New Roman" w:hAnsi="Times New Roman" w:cs="Times New Roman"/>
          <w:sz w:val="24"/>
          <w:szCs w:val="24"/>
        </w:rPr>
      </w:pPr>
      <w:r w:rsidRPr="00816B16">
        <w:rPr>
          <w:rFonts w:ascii="Times New Roman" w:hAnsi="Times New Roman" w:cs="Times New Roman"/>
          <w:sz w:val="24"/>
          <w:szCs w:val="24"/>
        </w:rPr>
        <w:tab/>
        <w:t>Project Closing (1 Week)</w:t>
      </w:r>
    </w:p>
    <w:p w14:paraId="50E1E4EC" w14:textId="77777777" w:rsidR="00883634" w:rsidRPr="00816B16" w:rsidRDefault="00883634" w:rsidP="00883634">
      <w:pPr>
        <w:rPr>
          <w:rFonts w:ascii="Times New Roman" w:eastAsia="Times New Roman" w:hAnsi="Times New Roman" w:cs="Times New Roman"/>
          <w:b/>
          <w:bCs/>
          <w:color w:val="000000"/>
          <w:sz w:val="24"/>
          <w:szCs w:val="24"/>
        </w:rPr>
      </w:pPr>
      <w:r w:rsidRPr="00816B16">
        <w:rPr>
          <w:rFonts w:ascii="Times New Roman" w:eastAsia="Times New Roman" w:hAnsi="Times New Roman" w:cs="Times New Roman"/>
          <w:b/>
          <w:bCs/>
          <w:color w:val="000000"/>
          <w:sz w:val="24"/>
          <w:szCs w:val="24"/>
        </w:rPr>
        <w:t>Vend-o-Mat Products (</w:t>
      </w:r>
      <w:r>
        <w:rPr>
          <w:rFonts w:ascii="Times New Roman" w:eastAsia="Times New Roman" w:hAnsi="Times New Roman" w:cs="Times New Roman"/>
          <w:b/>
          <w:bCs/>
          <w:color w:val="000000"/>
          <w:sz w:val="24"/>
          <w:szCs w:val="24"/>
        </w:rPr>
        <w:t>3</w:t>
      </w:r>
      <w:r w:rsidRPr="00816B16">
        <w:rPr>
          <w:rFonts w:ascii="Times New Roman" w:eastAsia="Times New Roman" w:hAnsi="Times New Roman" w:cs="Times New Roman"/>
          <w:b/>
          <w:bCs/>
          <w:color w:val="000000"/>
          <w:sz w:val="24"/>
          <w:szCs w:val="24"/>
        </w:rPr>
        <w:t xml:space="preserve"> Weeks)</w:t>
      </w:r>
    </w:p>
    <w:p w14:paraId="0518189D" w14:textId="77777777" w:rsidR="00883634" w:rsidRPr="00816B16" w:rsidRDefault="00883634" w:rsidP="00883634">
      <w:pPr>
        <w:rPr>
          <w:rFonts w:ascii="Times New Roman" w:eastAsia="Times New Roman" w:hAnsi="Times New Roman" w:cs="Times New Roman"/>
          <w:color w:val="000000"/>
          <w:sz w:val="24"/>
          <w:szCs w:val="24"/>
        </w:rPr>
      </w:pPr>
      <w:r w:rsidRPr="00816B16">
        <w:rPr>
          <w:rFonts w:ascii="Times New Roman" w:eastAsia="Times New Roman" w:hAnsi="Times New Roman" w:cs="Times New Roman"/>
          <w:b/>
          <w:bCs/>
          <w:color w:val="000000"/>
          <w:sz w:val="24"/>
          <w:szCs w:val="24"/>
        </w:rPr>
        <w:lastRenderedPageBreak/>
        <w:tab/>
      </w:r>
      <w:r w:rsidRPr="00816B16">
        <w:rPr>
          <w:rFonts w:ascii="Times New Roman" w:eastAsia="Times New Roman" w:hAnsi="Times New Roman" w:cs="Times New Roman"/>
          <w:color w:val="000000"/>
          <w:sz w:val="24"/>
          <w:szCs w:val="24"/>
        </w:rPr>
        <w:t xml:space="preserve">Meat </w:t>
      </w:r>
      <w:r w:rsidRPr="00816B16">
        <w:rPr>
          <w:rFonts w:ascii="Times New Roman" w:hAnsi="Times New Roman" w:cs="Times New Roman"/>
          <w:sz w:val="24"/>
          <w:szCs w:val="24"/>
        </w:rPr>
        <w:t>(1 Week)</w:t>
      </w:r>
    </w:p>
    <w:p w14:paraId="08750193" w14:textId="77777777" w:rsidR="00883634" w:rsidRPr="00816B16" w:rsidRDefault="00883634" w:rsidP="00883634">
      <w:pPr>
        <w:rPr>
          <w:rFonts w:ascii="Times New Roman" w:eastAsia="Times New Roman" w:hAnsi="Times New Roman" w:cs="Times New Roman"/>
          <w:color w:val="000000"/>
          <w:sz w:val="24"/>
          <w:szCs w:val="24"/>
        </w:rPr>
      </w:pPr>
      <w:r w:rsidRPr="00816B16">
        <w:rPr>
          <w:rFonts w:ascii="Times New Roman" w:eastAsia="Times New Roman" w:hAnsi="Times New Roman" w:cs="Times New Roman"/>
          <w:color w:val="000000"/>
          <w:sz w:val="24"/>
          <w:szCs w:val="24"/>
        </w:rPr>
        <w:tab/>
        <w:t xml:space="preserve">Produce </w:t>
      </w:r>
      <w:r w:rsidRPr="00816B16">
        <w:rPr>
          <w:rFonts w:ascii="Times New Roman" w:hAnsi="Times New Roman" w:cs="Times New Roman"/>
          <w:sz w:val="24"/>
          <w:szCs w:val="24"/>
        </w:rPr>
        <w:t>(1 Week)</w:t>
      </w:r>
    </w:p>
    <w:p w14:paraId="0BCA2345" w14:textId="77777777" w:rsidR="00883634" w:rsidRPr="00816B16" w:rsidRDefault="00883634" w:rsidP="00883634">
      <w:pPr>
        <w:ind w:firstLine="720"/>
        <w:rPr>
          <w:rFonts w:ascii="Times New Roman" w:eastAsia="Times New Roman" w:hAnsi="Times New Roman" w:cs="Times New Roman"/>
          <w:color w:val="000000"/>
          <w:sz w:val="24"/>
          <w:szCs w:val="24"/>
        </w:rPr>
      </w:pPr>
      <w:r w:rsidRPr="00816B16">
        <w:rPr>
          <w:rFonts w:ascii="Times New Roman" w:eastAsia="Times New Roman" w:hAnsi="Times New Roman" w:cs="Times New Roman"/>
          <w:color w:val="000000"/>
          <w:sz w:val="24"/>
          <w:szCs w:val="24"/>
        </w:rPr>
        <w:t xml:space="preserve">Alcohol </w:t>
      </w:r>
      <w:r w:rsidRPr="00816B16">
        <w:rPr>
          <w:rFonts w:ascii="Times New Roman" w:hAnsi="Times New Roman" w:cs="Times New Roman"/>
          <w:sz w:val="24"/>
          <w:szCs w:val="24"/>
        </w:rPr>
        <w:t>(1 Week)</w:t>
      </w:r>
    </w:p>
    <w:p w14:paraId="64B7D0C0" w14:textId="77777777" w:rsidR="00883634" w:rsidRPr="00816B16" w:rsidRDefault="00883634" w:rsidP="00883634">
      <w:pPr>
        <w:rPr>
          <w:rFonts w:ascii="Times New Roman" w:eastAsia="Times New Roman" w:hAnsi="Times New Roman" w:cs="Times New Roman"/>
          <w:b/>
          <w:bCs/>
          <w:color w:val="000000"/>
          <w:sz w:val="24"/>
          <w:szCs w:val="24"/>
        </w:rPr>
      </w:pPr>
      <w:r w:rsidRPr="00816B16">
        <w:rPr>
          <w:rFonts w:ascii="Times New Roman" w:eastAsia="Times New Roman" w:hAnsi="Times New Roman" w:cs="Times New Roman"/>
          <w:b/>
          <w:bCs/>
          <w:color w:val="000000"/>
          <w:sz w:val="24"/>
          <w:szCs w:val="24"/>
        </w:rPr>
        <w:t>Machine Details (</w:t>
      </w:r>
      <w:r>
        <w:rPr>
          <w:rFonts w:ascii="Times New Roman" w:eastAsia="Times New Roman" w:hAnsi="Times New Roman" w:cs="Times New Roman"/>
          <w:b/>
          <w:bCs/>
          <w:color w:val="000000"/>
          <w:sz w:val="24"/>
          <w:szCs w:val="24"/>
        </w:rPr>
        <w:t>5</w:t>
      </w:r>
      <w:r w:rsidRPr="00816B16">
        <w:rPr>
          <w:rFonts w:ascii="Times New Roman" w:eastAsia="Times New Roman" w:hAnsi="Times New Roman" w:cs="Times New Roman"/>
          <w:b/>
          <w:bCs/>
          <w:color w:val="000000"/>
          <w:sz w:val="24"/>
          <w:szCs w:val="24"/>
        </w:rPr>
        <w:t xml:space="preserve"> Weeks)</w:t>
      </w:r>
    </w:p>
    <w:p w14:paraId="7AD048E9" w14:textId="77777777" w:rsidR="00883634" w:rsidRPr="00816B16" w:rsidRDefault="00883634" w:rsidP="00883634">
      <w:pPr>
        <w:rPr>
          <w:rFonts w:ascii="Times New Roman" w:eastAsia="Times New Roman" w:hAnsi="Times New Roman" w:cs="Times New Roman"/>
          <w:color w:val="000000"/>
          <w:sz w:val="24"/>
          <w:szCs w:val="24"/>
        </w:rPr>
      </w:pPr>
      <w:r w:rsidRPr="00816B16">
        <w:rPr>
          <w:rFonts w:ascii="Times New Roman" w:eastAsia="Times New Roman" w:hAnsi="Times New Roman" w:cs="Times New Roman"/>
          <w:color w:val="000000"/>
          <w:sz w:val="24"/>
          <w:szCs w:val="24"/>
        </w:rPr>
        <w:tab/>
        <w:t xml:space="preserve">Materials </w:t>
      </w:r>
      <w:r w:rsidRPr="00816B16">
        <w:rPr>
          <w:rFonts w:ascii="Times New Roman" w:hAnsi="Times New Roman" w:cs="Times New Roman"/>
          <w:sz w:val="24"/>
          <w:szCs w:val="24"/>
        </w:rPr>
        <w:t>(1 Week)</w:t>
      </w:r>
    </w:p>
    <w:p w14:paraId="238A19D1" w14:textId="77777777" w:rsidR="00883634" w:rsidRPr="00816B16" w:rsidRDefault="00883634" w:rsidP="00883634">
      <w:pPr>
        <w:ind w:firstLine="720"/>
        <w:rPr>
          <w:rFonts w:ascii="Times New Roman" w:eastAsia="Times New Roman" w:hAnsi="Times New Roman" w:cs="Times New Roman"/>
          <w:color w:val="000000"/>
          <w:sz w:val="24"/>
          <w:szCs w:val="24"/>
        </w:rPr>
      </w:pPr>
      <w:r w:rsidRPr="00816B16">
        <w:rPr>
          <w:rFonts w:ascii="Times New Roman" w:eastAsia="Times New Roman" w:hAnsi="Times New Roman" w:cs="Times New Roman"/>
          <w:color w:val="000000"/>
          <w:sz w:val="24"/>
          <w:szCs w:val="24"/>
        </w:rPr>
        <w:t xml:space="preserve">Dual Temperature feature </w:t>
      </w:r>
      <w:r w:rsidRPr="00816B16">
        <w:rPr>
          <w:rFonts w:ascii="Times New Roman" w:hAnsi="Times New Roman" w:cs="Times New Roman"/>
          <w:sz w:val="24"/>
          <w:szCs w:val="24"/>
        </w:rPr>
        <w:t>(1 Week)</w:t>
      </w:r>
    </w:p>
    <w:p w14:paraId="040D347B" w14:textId="77777777" w:rsidR="00883634" w:rsidRPr="00816B16" w:rsidRDefault="00883634" w:rsidP="00883634">
      <w:pPr>
        <w:ind w:firstLine="720"/>
        <w:rPr>
          <w:rFonts w:ascii="Times New Roman" w:eastAsia="Times New Roman" w:hAnsi="Times New Roman" w:cs="Times New Roman"/>
          <w:color w:val="000000"/>
          <w:sz w:val="24"/>
          <w:szCs w:val="24"/>
        </w:rPr>
      </w:pPr>
      <w:r w:rsidRPr="00816B16">
        <w:rPr>
          <w:rFonts w:ascii="Times New Roman" w:eastAsia="Times New Roman" w:hAnsi="Times New Roman" w:cs="Times New Roman"/>
          <w:color w:val="000000"/>
          <w:sz w:val="24"/>
          <w:szCs w:val="24"/>
        </w:rPr>
        <w:t>Hardware testing (</w:t>
      </w:r>
      <w:r>
        <w:rPr>
          <w:rFonts w:ascii="Times New Roman" w:hAnsi="Times New Roman" w:cs="Times New Roman"/>
          <w:sz w:val="24"/>
          <w:szCs w:val="24"/>
        </w:rPr>
        <w:t>2</w:t>
      </w:r>
      <w:r w:rsidRPr="00816B16">
        <w:rPr>
          <w:rFonts w:ascii="Times New Roman" w:hAnsi="Times New Roman" w:cs="Times New Roman"/>
          <w:sz w:val="24"/>
          <w:szCs w:val="24"/>
        </w:rPr>
        <w:t xml:space="preserve"> Week</w:t>
      </w:r>
      <w:r>
        <w:rPr>
          <w:rFonts w:ascii="Times New Roman" w:hAnsi="Times New Roman" w:cs="Times New Roman"/>
          <w:sz w:val="24"/>
          <w:szCs w:val="24"/>
        </w:rPr>
        <w:t>s</w:t>
      </w:r>
      <w:r w:rsidRPr="00816B16">
        <w:rPr>
          <w:rFonts w:ascii="Times New Roman" w:hAnsi="Times New Roman" w:cs="Times New Roman"/>
          <w:sz w:val="24"/>
          <w:szCs w:val="24"/>
        </w:rPr>
        <w:t>)</w:t>
      </w:r>
    </w:p>
    <w:p w14:paraId="09A30617" w14:textId="77777777" w:rsidR="00883634" w:rsidRPr="00816B16" w:rsidRDefault="00883634" w:rsidP="00883634">
      <w:pPr>
        <w:ind w:firstLine="720"/>
        <w:rPr>
          <w:rFonts w:ascii="Times New Roman" w:eastAsia="Times New Roman" w:hAnsi="Times New Roman" w:cs="Times New Roman"/>
          <w:color w:val="000000"/>
          <w:sz w:val="20"/>
          <w:szCs w:val="20"/>
        </w:rPr>
      </w:pPr>
      <w:r w:rsidRPr="00816B16">
        <w:rPr>
          <w:rFonts w:ascii="Times New Roman" w:eastAsia="Times New Roman" w:hAnsi="Times New Roman" w:cs="Times New Roman"/>
          <w:color w:val="000000"/>
          <w:sz w:val="24"/>
          <w:szCs w:val="24"/>
        </w:rPr>
        <w:t xml:space="preserve">Hardware Implementation </w:t>
      </w:r>
      <w:r w:rsidRPr="00816B16">
        <w:rPr>
          <w:rFonts w:ascii="Times New Roman" w:hAnsi="Times New Roman" w:cs="Times New Roman"/>
          <w:sz w:val="24"/>
          <w:szCs w:val="24"/>
        </w:rPr>
        <w:t>(1 Week)</w:t>
      </w:r>
    </w:p>
    <w:p w14:paraId="6577A49A" w14:textId="77A5BFB5" w:rsidR="00D754C9" w:rsidRDefault="00D754C9" w:rsidP="007D26A0">
      <w:pPr>
        <w:rPr>
          <w:rFonts w:ascii="Times New Roman" w:hAnsi="Times New Roman" w:cs="Times New Roman"/>
          <w:sz w:val="24"/>
          <w:szCs w:val="24"/>
        </w:rPr>
      </w:pPr>
    </w:p>
    <w:p w14:paraId="022D5C43" w14:textId="3EF2831B" w:rsidR="00E55638" w:rsidRDefault="00E55638" w:rsidP="007D26A0">
      <w:pPr>
        <w:rPr>
          <w:rFonts w:ascii="Times New Roman" w:hAnsi="Times New Roman" w:cs="Times New Roman"/>
          <w:sz w:val="24"/>
          <w:szCs w:val="24"/>
        </w:rPr>
      </w:pPr>
    </w:p>
    <w:p w14:paraId="789C74ED" w14:textId="253EAB4D" w:rsidR="00F64E7E" w:rsidRDefault="00F64E7E" w:rsidP="007D26A0">
      <w:pPr>
        <w:rPr>
          <w:rFonts w:ascii="Times New Roman" w:hAnsi="Times New Roman" w:cs="Times New Roman"/>
          <w:sz w:val="24"/>
          <w:szCs w:val="24"/>
        </w:rPr>
      </w:pPr>
    </w:p>
    <w:p w14:paraId="703E5E8B" w14:textId="23BDF5D5" w:rsidR="00F64E7E" w:rsidRDefault="00F64E7E" w:rsidP="007D26A0">
      <w:pPr>
        <w:rPr>
          <w:rFonts w:ascii="Times New Roman" w:hAnsi="Times New Roman" w:cs="Times New Roman"/>
          <w:sz w:val="24"/>
          <w:szCs w:val="24"/>
        </w:rPr>
      </w:pPr>
    </w:p>
    <w:p w14:paraId="498C9F41" w14:textId="32C66744" w:rsidR="00F64E7E" w:rsidRDefault="00F64E7E" w:rsidP="007D26A0">
      <w:pPr>
        <w:rPr>
          <w:rFonts w:ascii="Times New Roman" w:hAnsi="Times New Roman" w:cs="Times New Roman"/>
          <w:sz w:val="24"/>
          <w:szCs w:val="24"/>
        </w:rPr>
      </w:pPr>
    </w:p>
    <w:p w14:paraId="00746FB4" w14:textId="0DEDF142" w:rsidR="00F64E7E" w:rsidRDefault="00F64E7E" w:rsidP="007D26A0">
      <w:pPr>
        <w:rPr>
          <w:rFonts w:ascii="Times New Roman" w:hAnsi="Times New Roman" w:cs="Times New Roman"/>
          <w:sz w:val="24"/>
          <w:szCs w:val="24"/>
        </w:rPr>
      </w:pPr>
    </w:p>
    <w:p w14:paraId="7C4D3289" w14:textId="3898BB00" w:rsidR="00F64E7E" w:rsidRDefault="00F64E7E" w:rsidP="007D26A0">
      <w:pPr>
        <w:rPr>
          <w:rFonts w:ascii="Times New Roman" w:hAnsi="Times New Roman" w:cs="Times New Roman"/>
          <w:sz w:val="24"/>
          <w:szCs w:val="24"/>
        </w:rPr>
      </w:pPr>
    </w:p>
    <w:p w14:paraId="564ACF95" w14:textId="4A5BC1BA" w:rsidR="00F64E7E" w:rsidRDefault="00F64E7E" w:rsidP="007D26A0">
      <w:pPr>
        <w:rPr>
          <w:rFonts w:ascii="Times New Roman" w:hAnsi="Times New Roman" w:cs="Times New Roman"/>
          <w:sz w:val="24"/>
          <w:szCs w:val="24"/>
        </w:rPr>
      </w:pPr>
    </w:p>
    <w:p w14:paraId="3D23E9AB" w14:textId="25C80A95" w:rsidR="00F64E7E" w:rsidRDefault="00F64E7E" w:rsidP="007D26A0">
      <w:pPr>
        <w:rPr>
          <w:rFonts w:ascii="Times New Roman" w:hAnsi="Times New Roman" w:cs="Times New Roman"/>
          <w:sz w:val="24"/>
          <w:szCs w:val="24"/>
        </w:rPr>
      </w:pPr>
    </w:p>
    <w:p w14:paraId="064AB838" w14:textId="7B89F7C2" w:rsidR="00F64E7E" w:rsidRDefault="00F64E7E" w:rsidP="007D26A0">
      <w:pPr>
        <w:rPr>
          <w:rFonts w:ascii="Times New Roman" w:hAnsi="Times New Roman" w:cs="Times New Roman"/>
          <w:sz w:val="24"/>
          <w:szCs w:val="24"/>
        </w:rPr>
      </w:pPr>
    </w:p>
    <w:p w14:paraId="76F2CF40" w14:textId="5C05BB2A" w:rsidR="00F64E7E" w:rsidRDefault="00F64E7E" w:rsidP="007D26A0">
      <w:pPr>
        <w:rPr>
          <w:rFonts w:ascii="Times New Roman" w:hAnsi="Times New Roman" w:cs="Times New Roman"/>
          <w:sz w:val="24"/>
          <w:szCs w:val="24"/>
        </w:rPr>
      </w:pPr>
    </w:p>
    <w:p w14:paraId="62EA3045" w14:textId="4D4AA420" w:rsidR="00F64E7E" w:rsidRDefault="00F64E7E" w:rsidP="007D26A0">
      <w:pPr>
        <w:rPr>
          <w:rFonts w:ascii="Times New Roman" w:hAnsi="Times New Roman" w:cs="Times New Roman"/>
          <w:sz w:val="24"/>
          <w:szCs w:val="24"/>
        </w:rPr>
      </w:pPr>
    </w:p>
    <w:p w14:paraId="43875064" w14:textId="3923F454" w:rsidR="00F64E7E" w:rsidRDefault="00F64E7E" w:rsidP="007D26A0">
      <w:pPr>
        <w:rPr>
          <w:rFonts w:ascii="Times New Roman" w:hAnsi="Times New Roman" w:cs="Times New Roman"/>
          <w:sz w:val="24"/>
          <w:szCs w:val="24"/>
        </w:rPr>
      </w:pPr>
    </w:p>
    <w:p w14:paraId="336118DA" w14:textId="2F0330F9" w:rsidR="00F64E7E" w:rsidRDefault="00F64E7E" w:rsidP="007D26A0">
      <w:pPr>
        <w:rPr>
          <w:rFonts w:ascii="Times New Roman" w:hAnsi="Times New Roman" w:cs="Times New Roman"/>
          <w:sz w:val="24"/>
          <w:szCs w:val="24"/>
        </w:rPr>
      </w:pPr>
    </w:p>
    <w:p w14:paraId="287A88C4" w14:textId="7FDD858A" w:rsidR="00F64E7E" w:rsidRDefault="00F64E7E" w:rsidP="007D26A0">
      <w:pPr>
        <w:rPr>
          <w:rFonts w:ascii="Times New Roman" w:hAnsi="Times New Roman" w:cs="Times New Roman"/>
          <w:sz w:val="24"/>
          <w:szCs w:val="24"/>
        </w:rPr>
      </w:pPr>
    </w:p>
    <w:p w14:paraId="70590421" w14:textId="22004FB7" w:rsidR="00F64E7E" w:rsidRDefault="00F64E7E" w:rsidP="007D26A0">
      <w:pPr>
        <w:rPr>
          <w:rFonts w:ascii="Times New Roman" w:hAnsi="Times New Roman" w:cs="Times New Roman"/>
          <w:sz w:val="24"/>
          <w:szCs w:val="24"/>
        </w:rPr>
      </w:pPr>
    </w:p>
    <w:p w14:paraId="00FEDE59" w14:textId="4CA4BF05" w:rsidR="00F64E7E" w:rsidRDefault="00F64E7E" w:rsidP="007D26A0">
      <w:pPr>
        <w:rPr>
          <w:rFonts w:ascii="Times New Roman" w:hAnsi="Times New Roman" w:cs="Times New Roman"/>
          <w:sz w:val="24"/>
          <w:szCs w:val="24"/>
        </w:rPr>
      </w:pPr>
    </w:p>
    <w:p w14:paraId="6740EF9E" w14:textId="41356CAC" w:rsidR="00F64E7E" w:rsidRDefault="00F64E7E" w:rsidP="007D26A0">
      <w:pPr>
        <w:rPr>
          <w:rFonts w:ascii="Times New Roman" w:hAnsi="Times New Roman" w:cs="Times New Roman"/>
          <w:sz w:val="24"/>
          <w:szCs w:val="24"/>
        </w:rPr>
      </w:pPr>
    </w:p>
    <w:p w14:paraId="3996C805" w14:textId="688430DF" w:rsidR="00F64E7E" w:rsidRDefault="00F64E7E" w:rsidP="007D26A0">
      <w:pPr>
        <w:rPr>
          <w:rFonts w:ascii="Times New Roman" w:hAnsi="Times New Roman" w:cs="Times New Roman"/>
          <w:sz w:val="24"/>
          <w:szCs w:val="24"/>
        </w:rPr>
      </w:pPr>
    </w:p>
    <w:p w14:paraId="2EB9927F" w14:textId="2035CF0E" w:rsidR="00F64E7E" w:rsidRDefault="00F64E7E" w:rsidP="007D26A0">
      <w:pPr>
        <w:rPr>
          <w:rFonts w:ascii="Times New Roman" w:hAnsi="Times New Roman" w:cs="Times New Roman"/>
          <w:sz w:val="24"/>
          <w:szCs w:val="24"/>
        </w:rPr>
      </w:pPr>
    </w:p>
    <w:p w14:paraId="1ABCBC5F" w14:textId="77777777" w:rsidR="00F64E7E" w:rsidRDefault="00F64E7E" w:rsidP="00F64E7E">
      <w:pPr>
        <w:jc w:val="center"/>
        <w:rPr>
          <w:b/>
          <w:bCs/>
          <w:sz w:val="32"/>
          <w:szCs w:val="32"/>
        </w:rPr>
      </w:pPr>
      <w:r>
        <w:rPr>
          <w:b/>
          <w:bCs/>
          <w:sz w:val="32"/>
          <w:szCs w:val="32"/>
        </w:rPr>
        <w:lastRenderedPageBreak/>
        <w:t>Cost Estimation Plan</w:t>
      </w:r>
    </w:p>
    <w:p w14:paraId="55933937" w14:textId="77777777" w:rsidR="00F64E7E" w:rsidRDefault="00F64E7E" w:rsidP="00F64E7E">
      <w:pPr>
        <w:rPr>
          <w:b/>
          <w:bCs/>
          <w:sz w:val="28"/>
          <w:szCs w:val="28"/>
        </w:rPr>
      </w:pPr>
      <w:r>
        <w:rPr>
          <w:b/>
          <w:bCs/>
          <w:sz w:val="28"/>
          <w:szCs w:val="28"/>
        </w:rPr>
        <w:t>Overview</w:t>
      </w:r>
    </w:p>
    <w:p w14:paraId="0C06CF5F" w14:textId="77777777" w:rsidR="00F64E7E" w:rsidRDefault="00F64E7E" w:rsidP="00F64E7E">
      <w:pPr>
        <w:rPr>
          <w:sz w:val="24"/>
          <w:szCs w:val="24"/>
        </w:rPr>
      </w:pPr>
      <w:r>
        <w:rPr>
          <w:sz w:val="24"/>
          <w:szCs w:val="24"/>
        </w:rPr>
        <w:t>The baseline budget for this project is $230,000, with most of the costs accrued from labor due to a skilled workforce of farmers, vending machine builders, brewery workers, and programmers. The following cost estimations use analogous estimating and are based on current prices found in a Silicon Valley-like environment. Below is a table of these estimations:</w:t>
      </w:r>
    </w:p>
    <w:p w14:paraId="7C4E218F" w14:textId="77777777" w:rsidR="00F64E7E" w:rsidRDefault="00F64E7E" w:rsidP="00F64E7E">
      <w:pPr>
        <w:rPr>
          <w:sz w:val="24"/>
          <w:szCs w:val="24"/>
        </w:rPr>
      </w:pPr>
    </w:p>
    <w:tbl>
      <w:tblPr>
        <w:tblW w:w="10500" w:type="dxa"/>
        <w:jc w:val="center"/>
        <w:tblLook w:val="04A0" w:firstRow="1" w:lastRow="0" w:firstColumn="1" w:lastColumn="0" w:noHBand="0" w:noVBand="1"/>
      </w:tblPr>
      <w:tblGrid>
        <w:gridCol w:w="3380"/>
        <w:gridCol w:w="1140"/>
        <w:gridCol w:w="1480"/>
        <w:gridCol w:w="1680"/>
        <w:gridCol w:w="1600"/>
        <w:gridCol w:w="1330"/>
      </w:tblGrid>
      <w:tr w:rsidR="00F64E7E" w:rsidRPr="00401C0C" w14:paraId="697A2D01" w14:textId="77777777" w:rsidTr="00503068">
        <w:trPr>
          <w:trHeight w:val="750"/>
          <w:jc w:val="center"/>
        </w:trPr>
        <w:tc>
          <w:tcPr>
            <w:tcW w:w="3380" w:type="dxa"/>
            <w:tcBorders>
              <w:top w:val="single" w:sz="8" w:space="0" w:color="000000"/>
              <w:left w:val="nil"/>
              <w:bottom w:val="single" w:sz="8" w:space="0" w:color="000000"/>
              <w:right w:val="nil"/>
            </w:tcBorders>
            <w:shd w:val="clear" w:color="5B9BD5" w:fill="5B9BD5"/>
            <w:vAlign w:val="center"/>
            <w:hideMark/>
          </w:tcPr>
          <w:p w14:paraId="5C6A780A" w14:textId="77777777" w:rsidR="00F64E7E" w:rsidRPr="00401C0C" w:rsidRDefault="00F64E7E" w:rsidP="00503068">
            <w:pPr>
              <w:spacing w:after="0" w:line="240" w:lineRule="auto"/>
              <w:jc w:val="center"/>
              <w:rPr>
                <w:rFonts w:ascii="Calibri" w:eastAsia="Times New Roman" w:hAnsi="Calibri" w:cs="Calibri"/>
                <w:b/>
                <w:bCs/>
                <w:color w:val="FFFFFF"/>
                <w:sz w:val="28"/>
                <w:szCs w:val="28"/>
              </w:rPr>
            </w:pPr>
            <w:r w:rsidRPr="00401C0C">
              <w:rPr>
                <w:rFonts w:ascii="Calibri" w:eastAsia="Times New Roman" w:hAnsi="Calibri" w:cs="Calibri"/>
                <w:b/>
                <w:bCs/>
                <w:color w:val="FFFFFF"/>
                <w:sz w:val="28"/>
                <w:szCs w:val="28"/>
              </w:rPr>
              <w:t>Cost Estimation</w:t>
            </w:r>
          </w:p>
        </w:tc>
        <w:tc>
          <w:tcPr>
            <w:tcW w:w="1140" w:type="dxa"/>
            <w:tcBorders>
              <w:top w:val="single" w:sz="8" w:space="0" w:color="000000"/>
              <w:left w:val="nil"/>
              <w:bottom w:val="single" w:sz="8" w:space="0" w:color="000000"/>
              <w:right w:val="nil"/>
            </w:tcBorders>
            <w:shd w:val="clear" w:color="5B9BD5" w:fill="5B9BD5"/>
            <w:vAlign w:val="center"/>
            <w:hideMark/>
          </w:tcPr>
          <w:p w14:paraId="7B8BF2AB" w14:textId="77777777" w:rsidR="00F64E7E" w:rsidRPr="00401C0C" w:rsidRDefault="00F64E7E" w:rsidP="00503068">
            <w:pPr>
              <w:spacing w:after="0" w:line="240" w:lineRule="auto"/>
              <w:jc w:val="center"/>
              <w:rPr>
                <w:rFonts w:ascii="Calibri" w:eastAsia="Times New Roman" w:hAnsi="Calibri" w:cs="Calibri"/>
                <w:b/>
                <w:bCs/>
                <w:color w:val="FFFFFF"/>
                <w:sz w:val="28"/>
                <w:szCs w:val="28"/>
              </w:rPr>
            </w:pPr>
            <w:r w:rsidRPr="00401C0C">
              <w:rPr>
                <w:rFonts w:ascii="Calibri" w:eastAsia="Times New Roman" w:hAnsi="Calibri" w:cs="Calibri"/>
                <w:b/>
                <w:bCs/>
                <w:color w:val="FFFFFF"/>
                <w:sz w:val="28"/>
                <w:szCs w:val="28"/>
              </w:rPr>
              <w:t>Cost</w:t>
            </w:r>
          </w:p>
        </w:tc>
        <w:tc>
          <w:tcPr>
            <w:tcW w:w="1480" w:type="dxa"/>
            <w:tcBorders>
              <w:top w:val="single" w:sz="8" w:space="0" w:color="000000"/>
              <w:left w:val="nil"/>
              <w:bottom w:val="single" w:sz="8" w:space="0" w:color="000000"/>
              <w:right w:val="nil"/>
            </w:tcBorders>
            <w:shd w:val="clear" w:color="5B9BD5" w:fill="5B9BD5"/>
            <w:vAlign w:val="center"/>
            <w:hideMark/>
          </w:tcPr>
          <w:p w14:paraId="42E97E8F" w14:textId="77777777" w:rsidR="00F64E7E" w:rsidRPr="00401C0C" w:rsidRDefault="00F64E7E" w:rsidP="00503068">
            <w:pPr>
              <w:spacing w:after="0" w:line="240" w:lineRule="auto"/>
              <w:jc w:val="center"/>
              <w:rPr>
                <w:rFonts w:ascii="Calibri" w:eastAsia="Times New Roman" w:hAnsi="Calibri" w:cs="Calibri"/>
                <w:b/>
                <w:bCs/>
                <w:color w:val="FFFFFF"/>
                <w:sz w:val="28"/>
                <w:szCs w:val="28"/>
              </w:rPr>
            </w:pPr>
            <w:r w:rsidRPr="00401C0C">
              <w:rPr>
                <w:rFonts w:ascii="Calibri" w:eastAsia="Times New Roman" w:hAnsi="Calibri" w:cs="Calibri"/>
                <w:b/>
                <w:bCs/>
                <w:color w:val="FFFFFF"/>
                <w:sz w:val="28"/>
                <w:szCs w:val="28"/>
              </w:rPr>
              <w:t># of Weeks</w:t>
            </w:r>
          </w:p>
        </w:tc>
        <w:tc>
          <w:tcPr>
            <w:tcW w:w="1680" w:type="dxa"/>
            <w:tcBorders>
              <w:top w:val="single" w:sz="8" w:space="0" w:color="000000"/>
              <w:left w:val="nil"/>
              <w:bottom w:val="single" w:sz="8" w:space="0" w:color="000000"/>
              <w:right w:val="nil"/>
            </w:tcBorders>
            <w:shd w:val="clear" w:color="5B9BD5" w:fill="5B9BD5"/>
            <w:vAlign w:val="center"/>
            <w:hideMark/>
          </w:tcPr>
          <w:p w14:paraId="12A91848" w14:textId="77777777" w:rsidR="00F64E7E" w:rsidRPr="00401C0C" w:rsidRDefault="00F64E7E" w:rsidP="00503068">
            <w:pPr>
              <w:spacing w:after="0" w:line="240" w:lineRule="auto"/>
              <w:jc w:val="center"/>
              <w:rPr>
                <w:rFonts w:ascii="Calibri" w:eastAsia="Times New Roman" w:hAnsi="Calibri" w:cs="Calibri"/>
                <w:b/>
                <w:bCs/>
                <w:color w:val="FFFFFF"/>
                <w:sz w:val="28"/>
                <w:szCs w:val="28"/>
              </w:rPr>
            </w:pPr>
            <w:r w:rsidRPr="00401C0C">
              <w:rPr>
                <w:rFonts w:ascii="Calibri" w:eastAsia="Times New Roman" w:hAnsi="Calibri" w:cs="Calibri"/>
                <w:b/>
                <w:bCs/>
                <w:color w:val="FFFFFF"/>
                <w:sz w:val="28"/>
                <w:szCs w:val="28"/>
              </w:rPr>
              <w:t># of Hours (per worker)</w:t>
            </w:r>
          </w:p>
        </w:tc>
        <w:tc>
          <w:tcPr>
            <w:tcW w:w="1600" w:type="dxa"/>
            <w:tcBorders>
              <w:top w:val="single" w:sz="8" w:space="0" w:color="000000"/>
              <w:left w:val="nil"/>
              <w:bottom w:val="single" w:sz="8" w:space="0" w:color="000000"/>
              <w:right w:val="nil"/>
            </w:tcBorders>
            <w:shd w:val="clear" w:color="5B9BD5" w:fill="5B9BD5"/>
            <w:vAlign w:val="center"/>
            <w:hideMark/>
          </w:tcPr>
          <w:p w14:paraId="7C153DF2" w14:textId="77777777" w:rsidR="00F64E7E" w:rsidRPr="00401C0C" w:rsidRDefault="00F64E7E" w:rsidP="00503068">
            <w:pPr>
              <w:spacing w:after="0" w:line="240" w:lineRule="auto"/>
              <w:jc w:val="center"/>
              <w:rPr>
                <w:rFonts w:ascii="Calibri" w:eastAsia="Times New Roman" w:hAnsi="Calibri" w:cs="Calibri"/>
                <w:b/>
                <w:bCs/>
                <w:color w:val="FFFFFF"/>
                <w:sz w:val="28"/>
                <w:szCs w:val="28"/>
              </w:rPr>
            </w:pPr>
            <w:r w:rsidRPr="00401C0C">
              <w:rPr>
                <w:rFonts w:ascii="Calibri" w:eastAsia="Times New Roman" w:hAnsi="Calibri" w:cs="Calibri"/>
                <w:b/>
                <w:bCs/>
                <w:color w:val="FFFFFF"/>
                <w:sz w:val="28"/>
                <w:szCs w:val="28"/>
              </w:rPr>
              <w:t># of Workers</w:t>
            </w:r>
          </w:p>
        </w:tc>
        <w:tc>
          <w:tcPr>
            <w:tcW w:w="1220" w:type="dxa"/>
            <w:tcBorders>
              <w:top w:val="single" w:sz="8" w:space="0" w:color="000000"/>
              <w:left w:val="nil"/>
              <w:bottom w:val="single" w:sz="8" w:space="0" w:color="000000"/>
              <w:right w:val="nil"/>
            </w:tcBorders>
            <w:shd w:val="clear" w:color="5B9BD5" w:fill="5B9BD5"/>
            <w:vAlign w:val="center"/>
            <w:hideMark/>
          </w:tcPr>
          <w:p w14:paraId="55F66B2B" w14:textId="77777777" w:rsidR="00F64E7E" w:rsidRPr="00401C0C" w:rsidRDefault="00F64E7E" w:rsidP="00503068">
            <w:pPr>
              <w:spacing w:after="0" w:line="240" w:lineRule="auto"/>
              <w:jc w:val="center"/>
              <w:rPr>
                <w:rFonts w:ascii="Calibri" w:eastAsia="Times New Roman" w:hAnsi="Calibri" w:cs="Calibri"/>
                <w:b/>
                <w:bCs/>
                <w:color w:val="FFFFFF"/>
                <w:sz w:val="28"/>
                <w:szCs w:val="28"/>
              </w:rPr>
            </w:pPr>
            <w:r w:rsidRPr="00401C0C">
              <w:rPr>
                <w:rFonts w:ascii="Calibri" w:eastAsia="Times New Roman" w:hAnsi="Calibri" w:cs="Calibri"/>
                <w:b/>
                <w:bCs/>
                <w:color w:val="FFFFFF"/>
                <w:sz w:val="28"/>
                <w:szCs w:val="28"/>
              </w:rPr>
              <w:t>Total</w:t>
            </w:r>
          </w:p>
        </w:tc>
      </w:tr>
      <w:tr w:rsidR="00F64E7E" w:rsidRPr="00401C0C" w14:paraId="53BDAAE0" w14:textId="77777777" w:rsidTr="00503068">
        <w:trPr>
          <w:trHeight w:val="300"/>
          <w:jc w:val="center"/>
        </w:trPr>
        <w:tc>
          <w:tcPr>
            <w:tcW w:w="3380" w:type="dxa"/>
            <w:tcBorders>
              <w:top w:val="nil"/>
              <w:left w:val="nil"/>
              <w:bottom w:val="nil"/>
              <w:right w:val="nil"/>
            </w:tcBorders>
            <w:shd w:val="clear" w:color="D9D9D9" w:fill="D9D9D9"/>
            <w:vAlign w:val="bottom"/>
            <w:hideMark/>
          </w:tcPr>
          <w:p w14:paraId="0F1D7E25"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Project Manager</w:t>
            </w:r>
          </w:p>
        </w:tc>
        <w:tc>
          <w:tcPr>
            <w:tcW w:w="1140" w:type="dxa"/>
            <w:tcBorders>
              <w:top w:val="nil"/>
              <w:left w:val="nil"/>
              <w:bottom w:val="nil"/>
              <w:right w:val="nil"/>
            </w:tcBorders>
            <w:shd w:val="clear" w:color="D9D9D9" w:fill="D9D9D9"/>
            <w:noWrap/>
            <w:vAlign w:val="bottom"/>
            <w:hideMark/>
          </w:tcPr>
          <w:p w14:paraId="797D11CD"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$60/hr</w:t>
            </w:r>
          </w:p>
        </w:tc>
        <w:tc>
          <w:tcPr>
            <w:tcW w:w="1480" w:type="dxa"/>
            <w:tcBorders>
              <w:top w:val="nil"/>
              <w:left w:val="nil"/>
              <w:bottom w:val="nil"/>
              <w:right w:val="nil"/>
            </w:tcBorders>
            <w:shd w:val="clear" w:color="D9D9D9" w:fill="D9D9D9"/>
            <w:noWrap/>
            <w:vAlign w:val="bottom"/>
            <w:hideMark/>
          </w:tcPr>
          <w:p w14:paraId="4E20E6CC"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6</w:t>
            </w:r>
          </w:p>
        </w:tc>
        <w:tc>
          <w:tcPr>
            <w:tcW w:w="1680" w:type="dxa"/>
            <w:tcBorders>
              <w:top w:val="nil"/>
              <w:left w:val="nil"/>
              <w:bottom w:val="nil"/>
              <w:right w:val="nil"/>
            </w:tcBorders>
            <w:shd w:val="clear" w:color="D9D9D9" w:fill="D9D9D9"/>
            <w:noWrap/>
            <w:vAlign w:val="bottom"/>
            <w:hideMark/>
          </w:tcPr>
          <w:p w14:paraId="5F430DBA"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240</w:t>
            </w:r>
          </w:p>
        </w:tc>
        <w:tc>
          <w:tcPr>
            <w:tcW w:w="1600" w:type="dxa"/>
            <w:tcBorders>
              <w:top w:val="nil"/>
              <w:left w:val="nil"/>
              <w:bottom w:val="nil"/>
              <w:right w:val="nil"/>
            </w:tcBorders>
            <w:shd w:val="clear" w:color="D9D9D9" w:fill="D9D9D9"/>
            <w:noWrap/>
            <w:vAlign w:val="bottom"/>
            <w:hideMark/>
          </w:tcPr>
          <w:p w14:paraId="2A728ECF"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w:t>
            </w:r>
          </w:p>
        </w:tc>
        <w:tc>
          <w:tcPr>
            <w:tcW w:w="1220" w:type="dxa"/>
            <w:tcBorders>
              <w:top w:val="nil"/>
              <w:left w:val="nil"/>
              <w:bottom w:val="nil"/>
              <w:right w:val="nil"/>
            </w:tcBorders>
            <w:shd w:val="clear" w:color="D9D9D9" w:fill="D9D9D9"/>
            <w:noWrap/>
            <w:vAlign w:val="bottom"/>
            <w:hideMark/>
          </w:tcPr>
          <w:p w14:paraId="07DD66CE"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$43,200.00</w:t>
            </w:r>
          </w:p>
        </w:tc>
      </w:tr>
      <w:tr w:rsidR="00F64E7E" w:rsidRPr="00401C0C" w14:paraId="0FE59255" w14:textId="77777777" w:rsidTr="00503068">
        <w:trPr>
          <w:trHeight w:val="300"/>
          <w:jc w:val="center"/>
        </w:trPr>
        <w:tc>
          <w:tcPr>
            <w:tcW w:w="3380" w:type="dxa"/>
            <w:tcBorders>
              <w:top w:val="nil"/>
              <w:left w:val="nil"/>
              <w:bottom w:val="nil"/>
              <w:right w:val="nil"/>
            </w:tcBorders>
            <w:shd w:val="clear" w:color="auto" w:fill="auto"/>
            <w:vAlign w:val="bottom"/>
            <w:hideMark/>
          </w:tcPr>
          <w:p w14:paraId="2E513C80"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Programmers</w:t>
            </w:r>
          </w:p>
        </w:tc>
        <w:tc>
          <w:tcPr>
            <w:tcW w:w="1140" w:type="dxa"/>
            <w:tcBorders>
              <w:top w:val="nil"/>
              <w:left w:val="nil"/>
              <w:bottom w:val="nil"/>
              <w:right w:val="nil"/>
            </w:tcBorders>
            <w:shd w:val="clear" w:color="auto" w:fill="auto"/>
            <w:noWrap/>
            <w:vAlign w:val="bottom"/>
            <w:hideMark/>
          </w:tcPr>
          <w:p w14:paraId="7D8ACE44"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$50/hr</w:t>
            </w:r>
          </w:p>
        </w:tc>
        <w:tc>
          <w:tcPr>
            <w:tcW w:w="1480" w:type="dxa"/>
            <w:tcBorders>
              <w:top w:val="nil"/>
              <w:left w:val="nil"/>
              <w:bottom w:val="nil"/>
              <w:right w:val="nil"/>
            </w:tcBorders>
            <w:shd w:val="clear" w:color="auto" w:fill="auto"/>
            <w:noWrap/>
            <w:vAlign w:val="bottom"/>
            <w:hideMark/>
          </w:tcPr>
          <w:p w14:paraId="511809C1"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9</w:t>
            </w:r>
          </w:p>
        </w:tc>
        <w:tc>
          <w:tcPr>
            <w:tcW w:w="1680" w:type="dxa"/>
            <w:tcBorders>
              <w:top w:val="nil"/>
              <w:left w:val="nil"/>
              <w:bottom w:val="nil"/>
              <w:right w:val="nil"/>
            </w:tcBorders>
            <w:shd w:val="clear" w:color="auto" w:fill="auto"/>
            <w:noWrap/>
            <w:vAlign w:val="bottom"/>
            <w:hideMark/>
          </w:tcPr>
          <w:p w14:paraId="223AFF1E"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360</w:t>
            </w:r>
          </w:p>
        </w:tc>
        <w:tc>
          <w:tcPr>
            <w:tcW w:w="1600" w:type="dxa"/>
            <w:tcBorders>
              <w:top w:val="nil"/>
              <w:left w:val="nil"/>
              <w:bottom w:val="nil"/>
              <w:right w:val="nil"/>
            </w:tcBorders>
            <w:shd w:val="clear" w:color="auto" w:fill="auto"/>
            <w:noWrap/>
            <w:vAlign w:val="bottom"/>
            <w:hideMark/>
          </w:tcPr>
          <w:p w14:paraId="4C59D8BF"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4</w:t>
            </w:r>
          </w:p>
        </w:tc>
        <w:tc>
          <w:tcPr>
            <w:tcW w:w="1220" w:type="dxa"/>
            <w:tcBorders>
              <w:top w:val="nil"/>
              <w:left w:val="nil"/>
              <w:bottom w:val="nil"/>
              <w:right w:val="nil"/>
            </w:tcBorders>
            <w:shd w:val="clear" w:color="auto" w:fill="auto"/>
            <w:noWrap/>
            <w:vAlign w:val="bottom"/>
            <w:hideMark/>
          </w:tcPr>
          <w:p w14:paraId="2DDCEFBB"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$72,000.00</w:t>
            </w:r>
          </w:p>
        </w:tc>
      </w:tr>
      <w:tr w:rsidR="00F64E7E" w:rsidRPr="00401C0C" w14:paraId="2D6F75F2" w14:textId="77777777" w:rsidTr="00503068">
        <w:trPr>
          <w:trHeight w:val="300"/>
          <w:jc w:val="center"/>
        </w:trPr>
        <w:tc>
          <w:tcPr>
            <w:tcW w:w="3380" w:type="dxa"/>
            <w:tcBorders>
              <w:top w:val="nil"/>
              <w:left w:val="nil"/>
              <w:bottom w:val="nil"/>
              <w:right w:val="nil"/>
            </w:tcBorders>
            <w:shd w:val="clear" w:color="D9D9D9" w:fill="D9D9D9"/>
            <w:vAlign w:val="bottom"/>
            <w:hideMark/>
          </w:tcPr>
          <w:p w14:paraId="752B7F99"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Vending Machine Builders</w:t>
            </w:r>
          </w:p>
        </w:tc>
        <w:tc>
          <w:tcPr>
            <w:tcW w:w="1140" w:type="dxa"/>
            <w:tcBorders>
              <w:top w:val="nil"/>
              <w:left w:val="nil"/>
              <w:bottom w:val="nil"/>
              <w:right w:val="nil"/>
            </w:tcBorders>
            <w:shd w:val="clear" w:color="D9D9D9" w:fill="D9D9D9"/>
            <w:noWrap/>
            <w:vAlign w:val="bottom"/>
            <w:hideMark/>
          </w:tcPr>
          <w:p w14:paraId="20CAFDAE"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$40/hr</w:t>
            </w:r>
          </w:p>
        </w:tc>
        <w:tc>
          <w:tcPr>
            <w:tcW w:w="1480" w:type="dxa"/>
            <w:tcBorders>
              <w:top w:val="nil"/>
              <w:left w:val="nil"/>
              <w:bottom w:val="nil"/>
              <w:right w:val="nil"/>
            </w:tcBorders>
            <w:shd w:val="clear" w:color="D9D9D9" w:fill="D9D9D9"/>
            <w:noWrap/>
            <w:vAlign w:val="bottom"/>
            <w:hideMark/>
          </w:tcPr>
          <w:p w14:paraId="2672C1AC"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5</w:t>
            </w:r>
          </w:p>
        </w:tc>
        <w:tc>
          <w:tcPr>
            <w:tcW w:w="1680" w:type="dxa"/>
            <w:tcBorders>
              <w:top w:val="nil"/>
              <w:left w:val="nil"/>
              <w:bottom w:val="nil"/>
              <w:right w:val="nil"/>
            </w:tcBorders>
            <w:shd w:val="clear" w:color="D9D9D9" w:fill="D9D9D9"/>
            <w:noWrap/>
            <w:vAlign w:val="bottom"/>
            <w:hideMark/>
          </w:tcPr>
          <w:p w14:paraId="1B7CA593"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200</w:t>
            </w:r>
          </w:p>
        </w:tc>
        <w:tc>
          <w:tcPr>
            <w:tcW w:w="1600" w:type="dxa"/>
            <w:tcBorders>
              <w:top w:val="nil"/>
              <w:left w:val="nil"/>
              <w:bottom w:val="nil"/>
              <w:right w:val="nil"/>
            </w:tcBorders>
            <w:shd w:val="clear" w:color="D9D9D9" w:fill="D9D9D9"/>
            <w:noWrap/>
            <w:vAlign w:val="bottom"/>
            <w:hideMark/>
          </w:tcPr>
          <w:p w14:paraId="17E8B3D3"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w:t>
            </w:r>
          </w:p>
        </w:tc>
        <w:tc>
          <w:tcPr>
            <w:tcW w:w="1220" w:type="dxa"/>
            <w:tcBorders>
              <w:top w:val="nil"/>
              <w:left w:val="nil"/>
              <w:bottom w:val="nil"/>
              <w:right w:val="nil"/>
            </w:tcBorders>
            <w:shd w:val="clear" w:color="D9D9D9" w:fill="D9D9D9"/>
            <w:noWrap/>
            <w:vAlign w:val="bottom"/>
            <w:hideMark/>
          </w:tcPr>
          <w:p w14:paraId="55475AB3"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$24,000.00</w:t>
            </w:r>
          </w:p>
        </w:tc>
      </w:tr>
      <w:tr w:rsidR="00F64E7E" w:rsidRPr="00401C0C" w14:paraId="3E3583EF" w14:textId="77777777" w:rsidTr="00503068">
        <w:trPr>
          <w:trHeight w:val="300"/>
          <w:jc w:val="center"/>
        </w:trPr>
        <w:tc>
          <w:tcPr>
            <w:tcW w:w="3380" w:type="dxa"/>
            <w:tcBorders>
              <w:top w:val="nil"/>
              <w:left w:val="nil"/>
              <w:bottom w:val="nil"/>
              <w:right w:val="nil"/>
            </w:tcBorders>
            <w:shd w:val="clear" w:color="auto" w:fill="auto"/>
            <w:vAlign w:val="bottom"/>
            <w:hideMark/>
          </w:tcPr>
          <w:p w14:paraId="280C947D"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Farmers</w:t>
            </w:r>
          </w:p>
        </w:tc>
        <w:tc>
          <w:tcPr>
            <w:tcW w:w="1140" w:type="dxa"/>
            <w:tcBorders>
              <w:top w:val="nil"/>
              <w:left w:val="nil"/>
              <w:bottom w:val="nil"/>
              <w:right w:val="nil"/>
            </w:tcBorders>
            <w:shd w:val="clear" w:color="auto" w:fill="auto"/>
            <w:noWrap/>
            <w:vAlign w:val="bottom"/>
            <w:hideMark/>
          </w:tcPr>
          <w:p w14:paraId="05A95582"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$40/hr</w:t>
            </w:r>
          </w:p>
        </w:tc>
        <w:tc>
          <w:tcPr>
            <w:tcW w:w="1480" w:type="dxa"/>
            <w:tcBorders>
              <w:top w:val="nil"/>
              <w:left w:val="nil"/>
              <w:bottom w:val="nil"/>
              <w:right w:val="nil"/>
            </w:tcBorders>
            <w:shd w:val="clear" w:color="auto" w:fill="auto"/>
            <w:noWrap/>
            <w:vAlign w:val="bottom"/>
            <w:hideMark/>
          </w:tcPr>
          <w:p w14:paraId="4C420463"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w:t>
            </w:r>
          </w:p>
        </w:tc>
        <w:tc>
          <w:tcPr>
            <w:tcW w:w="1680" w:type="dxa"/>
            <w:tcBorders>
              <w:top w:val="nil"/>
              <w:left w:val="nil"/>
              <w:bottom w:val="nil"/>
              <w:right w:val="nil"/>
            </w:tcBorders>
            <w:shd w:val="clear" w:color="auto" w:fill="auto"/>
            <w:noWrap/>
            <w:vAlign w:val="bottom"/>
            <w:hideMark/>
          </w:tcPr>
          <w:p w14:paraId="1BAF3198"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40</w:t>
            </w:r>
          </w:p>
        </w:tc>
        <w:tc>
          <w:tcPr>
            <w:tcW w:w="1600" w:type="dxa"/>
            <w:tcBorders>
              <w:top w:val="nil"/>
              <w:left w:val="nil"/>
              <w:bottom w:val="nil"/>
              <w:right w:val="nil"/>
            </w:tcBorders>
            <w:shd w:val="clear" w:color="auto" w:fill="auto"/>
            <w:noWrap/>
            <w:vAlign w:val="bottom"/>
            <w:hideMark/>
          </w:tcPr>
          <w:p w14:paraId="2B0E4FB7"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4</w:t>
            </w:r>
          </w:p>
        </w:tc>
        <w:tc>
          <w:tcPr>
            <w:tcW w:w="1220" w:type="dxa"/>
            <w:tcBorders>
              <w:top w:val="nil"/>
              <w:left w:val="nil"/>
              <w:bottom w:val="nil"/>
              <w:right w:val="nil"/>
            </w:tcBorders>
            <w:shd w:val="clear" w:color="auto" w:fill="auto"/>
            <w:noWrap/>
            <w:vAlign w:val="bottom"/>
            <w:hideMark/>
          </w:tcPr>
          <w:p w14:paraId="5F14DB7F"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$12,800.00</w:t>
            </w:r>
          </w:p>
        </w:tc>
      </w:tr>
      <w:tr w:rsidR="00F64E7E" w:rsidRPr="00401C0C" w14:paraId="27AD7D76" w14:textId="77777777" w:rsidTr="00503068">
        <w:trPr>
          <w:trHeight w:val="300"/>
          <w:jc w:val="center"/>
        </w:trPr>
        <w:tc>
          <w:tcPr>
            <w:tcW w:w="3380" w:type="dxa"/>
            <w:tcBorders>
              <w:top w:val="nil"/>
              <w:left w:val="nil"/>
              <w:bottom w:val="nil"/>
              <w:right w:val="nil"/>
            </w:tcBorders>
            <w:shd w:val="clear" w:color="D9D9D9" w:fill="D9D9D9"/>
            <w:vAlign w:val="bottom"/>
            <w:hideMark/>
          </w:tcPr>
          <w:p w14:paraId="261337C6"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Brewery Workers</w:t>
            </w:r>
          </w:p>
        </w:tc>
        <w:tc>
          <w:tcPr>
            <w:tcW w:w="1140" w:type="dxa"/>
            <w:tcBorders>
              <w:top w:val="nil"/>
              <w:left w:val="nil"/>
              <w:bottom w:val="nil"/>
              <w:right w:val="nil"/>
            </w:tcBorders>
            <w:shd w:val="clear" w:color="D9D9D9" w:fill="D9D9D9"/>
            <w:noWrap/>
            <w:vAlign w:val="bottom"/>
            <w:hideMark/>
          </w:tcPr>
          <w:p w14:paraId="4A4F7980"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$40/hr</w:t>
            </w:r>
          </w:p>
        </w:tc>
        <w:tc>
          <w:tcPr>
            <w:tcW w:w="1480" w:type="dxa"/>
            <w:tcBorders>
              <w:top w:val="nil"/>
              <w:left w:val="nil"/>
              <w:bottom w:val="nil"/>
              <w:right w:val="nil"/>
            </w:tcBorders>
            <w:shd w:val="clear" w:color="D9D9D9" w:fill="D9D9D9"/>
            <w:noWrap/>
            <w:vAlign w:val="bottom"/>
            <w:hideMark/>
          </w:tcPr>
          <w:p w14:paraId="65F503C8"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w:t>
            </w:r>
          </w:p>
        </w:tc>
        <w:tc>
          <w:tcPr>
            <w:tcW w:w="1680" w:type="dxa"/>
            <w:tcBorders>
              <w:top w:val="nil"/>
              <w:left w:val="nil"/>
              <w:bottom w:val="nil"/>
              <w:right w:val="nil"/>
            </w:tcBorders>
            <w:shd w:val="clear" w:color="D9D9D9" w:fill="D9D9D9"/>
            <w:noWrap/>
            <w:vAlign w:val="bottom"/>
            <w:hideMark/>
          </w:tcPr>
          <w:p w14:paraId="039EF929"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40</w:t>
            </w:r>
          </w:p>
        </w:tc>
        <w:tc>
          <w:tcPr>
            <w:tcW w:w="1600" w:type="dxa"/>
            <w:tcBorders>
              <w:top w:val="nil"/>
              <w:left w:val="nil"/>
              <w:bottom w:val="nil"/>
              <w:right w:val="nil"/>
            </w:tcBorders>
            <w:shd w:val="clear" w:color="D9D9D9" w:fill="D9D9D9"/>
            <w:noWrap/>
            <w:vAlign w:val="bottom"/>
            <w:hideMark/>
          </w:tcPr>
          <w:p w14:paraId="04C943C9"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w:t>
            </w:r>
          </w:p>
        </w:tc>
        <w:tc>
          <w:tcPr>
            <w:tcW w:w="1220" w:type="dxa"/>
            <w:tcBorders>
              <w:top w:val="nil"/>
              <w:left w:val="nil"/>
              <w:bottom w:val="nil"/>
              <w:right w:val="nil"/>
            </w:tcBorders>
            <w:shd w:val="clear" w:color="D9D9D9" w:fill="D9D9D9"/>
            <w:noWrap/>
            <w:vAlign w:val="bottom"/>
            <w:hideMark/>
          </w:tcPr>
          <w:p w14:paraId="383A17BD"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$3,200.00</w:t>
            </w:r>
          </w:p>
        </w:tc>
      </w:tr>
      <w:tr w:rsidR="00F64E7E" w:rsidRPr="00401C0C" w14:paraId="2460E79E" w14:textId="77777777" w:rsidTr="00503068">
        <w:trPr>
          <w:trHeight w:val="300"/>
          <w:jc w:val="center"/>
        </w:trPr>
        <w:tc>
          <w:tcPr>
            <w:tcW w:w="3380" w:type="dxa"/>
            <w:tcBorders>
              <w:top w:val="nil"/>
              <w:left w:val="nil"/>
              <w:bottom w:val="nil"/>
              <w:right w:val="nil"/>
            </w:tcBorders>
            <w:shd w:val="clear" w:color="auto" w:fill="auto"/>
            <w:vAlign w:val="bottom"/>
            <w:hideMark/>
          </w:tcPr>
          <w:p w14:paraId="45B2DC80"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Product Manager</w:t>
            </w:r>
          </w:p>
        </w:tc>
        <w:tc>
          <w:tcPr>
            <w:tcW w:w="1140" w:type="dxa"/>
            <w:tcBorders>
              <w:top w:val="nil"/>
              <w:left w:val="nil"/>
              <w:bottom w:val="nil"/>
              <w:right w:val="nil"/>
            </w:tcBorders>
            <w:shd w:val="clear" w:color="auto" w:fill="auto"/>
            <w:noWrap/>
            <w:vAlign w:val="bottom"/>
            <w:hideMark/>
          </w:tcPr>
          <w:p w14:paraId="79C20306"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$55/hr</w:t>
            </w:r>
          </w:p>
        </w:tc>
        <w:tc>
          <w:tcPr>
            <w:tcW w:w="1480" w:type="dxa"/>
            <w:tcBorders>
              <w:top w:val="nil"/>
              <w:left w:val="nil"/>
              <w:bottom w:val="nil"/>
              <w:right w:val="nil"/>
            </w:tcBorders>
            <w:shd w:val="clear" w:color="auto" w:fill="auto"/>
            <w:noWrap/>
            <w:vAlign w:val="bottom"/>
            <w:hideMark/>
          </w:tcPr>
          <w:p w14:paraId="22FAE5EE"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w:t>
            </w:r>
          </w:p>
        </w:tc>
        <w:tc>
          <w:tcPr>
            <w:tcW w:w="1680" w:type="dxa"/>
            <w:tcBorders>
              <w:top w:val="nil"/>
              <w:left w:val="nil"/>
              <w:bottom w:val="nil"/>
              <w:right w:val="nil"/>
            </w:tcBorders>
            <w:shd w:val="clear" w:color="auto" w:fill="auto"/>
            <w:noWrap/>
            <w:vAlign w:val="bottom"/>
            <w:hideMark/>
          </w:tcPr>
          <w:p w14:paraId="0E53B2E8"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40</w:t>
            </w:r>
          </w:p>
        </w:tc>
        <w:tc>
          <w:tcPr>
            <w:tcW w:w="1600" w:type="dxa"/>
            <w:tcBorders>
              <w:top w:val="nil"/>
              <w:left w:val="nil"/>
              <w:bottom w:val="nil"/>
              <w:right w:val="nil"/>
            </w:tcBorders>
            <w:shd w:val="clear" w:color="auto" w:fill="auto"/>
            <w:noWrap/>
            <w:vAlign w:val="bottom"/>
            <w:hideMark/>
          </w:tcPr>
          <w:p w14:paraId="3C0320C9"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w:t>
            </w:r>
          </w:p>
        </w:tc>
        <w:tc>
          <w:tcPr>
            <w:tcW w:w="1220" w:type="dxa"/>
            <w:tcBorders>
              <w:top w:val="nil"/>
              <w:left w:val="nil"/>
              <w:bottom w:val="nil"/>
              <w:right w:val="nil"/>
            </w:tcBorders>
            <w:shd w:val="clear" w:color="auto" w:fill="auto"/>
            <w:noWrap/>
            <w:vAlign w:val="bottom"/>
            <w:hideMark/>
          </w:tcPr>
          <w:p w14:paraId="5F0D82D4"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$2,200.00</w:t>
            </w:r>
          </w:p>
        </w:tc>
      </w:tr>
      <w:tr w:rsidR="00F64E7E" w:rsidRPr="00401C0C" w14:paraId="7C607E17" w14:textId="77777777" w:rsidTr="00503068">
        <w:trPr>
          <w:trHeight w:val="300"/>
          <w:jc w:val="center"/>
        </w:trPr>
        <w:tc>
          <w:tcPr>
            <w:tcW w:w="3380" w:type="dxa"/>
            <w:tcBorders>
              <w:top w:val="nil"/>
              <w:left w:val="nil"/>
              <w:bottom w:val="nil"/>
              <w:right w:val="nil"/>
            </w:tcBorders>
            <w:shd w:val="clear" w:color="D9D9D9" w:fill="D9D9D9"/>
            <w:vAlign w:val="bottom"/>
            <w:hideMark/>
          </w:tcPr>
          <w:p w14:paraId="34A261C1"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Hardware Manager</w:t>
            </w:r>
          </w:p>
        </w:tc>
        <w:tc>
          <w:tcPr>
            <w:tcW w:w="1140" w:type="dxa"/>
            <w:tcBorders>
              <w:top w:val="nil"/>
              <w:left w:val="nil"/>
              <w:bottom w:val="nil"/>
              <w:right w:val="nil"/>
            </w:tcBorders>
            <w:shd w:val="clear" w:color="D9D9D9" w:fill="D9D9D9"/>
            <w:noWrap/>
            <w:vAlign w:val="bottom"/>
            <w:hideMark/>
          </w:tcPr>
          <w:p w14:paraId="548CFC48"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$55/hr</w:t>
            </w:r>
          </w:p>
        </w:tc>
        <w:tc>
          <w:tcPr>
            <w:tcW w:w="1480" w:type="dxa"/>
            <w:tcBorders>
              <w:top w:val="nil"/>
              <w:left w:val="nil"/>
              <w:bottom w:val="nil"/>
              <w:right w:val="nil"/>
            </w:tcBorders>
            <w:shd w:val="clear" w:color="D9D9D9" w:fill="D9D9D9"/>
            <w:noWrap/>
            <w:vAlign w:val="bottom"/>
            <w:hideMark/>
          </w:tcPr>
          <w:p w14:paraId="3FB747D3"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5</w:t>
            </w:r>
          </w:p>
        </w:tc>
        <w:tc>
          <w:tcPr>
            <w:tcW w:w="1680" w:type="dxa"/>
            <w:tcBorders>
              <w:top w:val="nil"/>
              <w:left w:val="nil"/>
              <w:bottom w:val="nil"/>
              <w:right w:val="nil"/>
            </w:tcBorders>
            <w:shd w:val="clear" w:color="D9D9D9" w:fill="D9D9D9"/>
            <w:noWrap/>
            <w:vAlign w:val="bottom"/>
            <w:hideMark/>
          </w:tcPr>
          <w:p w14:paraId="754B322E"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200</w:t>
            </w:r>
          </w:p>
        </w:tc>
        <w:tc>
          <w:tcPr>
            <w:tcW w:w="1600" w:type="dxa"/>
            <w:tcBorders>
              <w:top w:val="nil"/>
              <w:left w:val="nil"/>
              <w:bottom w:val="nil"/>
              <w:right w:val="nil"/>
            </w:tcBorders>
            <w:shd w:val="clear" w:color="D9D9D9" w:fill="D9D9D9"/>
            <w:noWrap/>
            <w:vAlign w:val="bottom"/>
            <w:hideMark/>
          </w:tcPr>
          <w:p w14:paraId="60D10851"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w:t>
            </w:r>
          </w:p>
        </w:tc>
        <w:tc>
          <w:tcPr>
            <w:tcW w:w="1220" w:type="dxa"/>
            <w:tcBorders>
              <w:top w:val="nil"/>
              <w:left w:val="nil"/>
              <w:bottom w:val="nil"/>
              <w:right w:val="nil"/>
            </w:tcBorders>
            <w:shd w:val="clear" w:color="D9D9D9" w:fill="D9D9D9"/>
            <w:noWrap/>
            <w:vAlign w:val="bottom"/>
            <w:hideMark/>
          </w:tcPr>
          <w:p w14:paraId="4E390422"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$11,000.00</w:t>
            </w:r>
          </w:p>
        </w:tc>
      </w:tr>
      <w:tr w:rsidR="00F64E7E" w:rsidRPr="00401C0C" w14:paraId="0FD06BE1" w14:textId="77777777" w:rsidTr="00503068">
        <w:trPr>
          <w:trHeight w:val="300"/>
          <w:jc w:val="center"/>
        </w:trPr>
        <w:tc>
          <w:tcPr>
            <w:tcW w:w="3380" w:type="dxa"/>
            <w:tcBorders>
              <w:top w:val="nil"/>
              <w:left w:val="nil"/>
              <w:bottom w:val="nil"/>
              <w:right w:val="nil"/>
            </w:tcBorders>
            <w:shd w:val="clear" w:color="auto" w:fill="auto"/>
            <w:vAlign w:val="bottom"/>
            <w:hideMark/>
          </w:tcPr>
          <w:p w14:paraId="1CD22E38"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Software Manager</w:t>
            </w:r>
          </w:p>
        </w:tc>
        <w:tc>
          <w:tcPr>
            <w:tcW w:w="1140" w:type="dxa"/>
            <w:tcBorders>
              <w:top w:val="nil"/>
              <w:left w:val="nil"/>
              <w:bottom w:val="nil"/>
              <w:right w:val="nil"/>
            </w:tcBorders>
            <w:shd w:val="clear" w:color="auto" w:fill="auto"/>
            <w:noWrap/>
            <w:vAlign w:val="bottom"/>
            <w:hideMark/>
          </w:tcPr>
          <w:p w14:paraId="4643E98B" w14:textId="77777777" w:rsidR="00F64E7E" w:rsidRPr="00401C0C" w:rsidRDefault="00F64E7E" w:rsidP="00503068">
            <w:pPr>
              <w:spacing w:after="0" w:line="240" w:lineRule="auto"/>
              <w:rPr>
                <w:rFonts w:ascii="Calibri" w:eastAsia="Times New Roman" w:hAnsi="Calibri" w:cs="Calibri"/>
                <w:color w:val="000000"/>
              </w:rPr>
            </w:pPr>
            <w:r w:rsidRPr="00401C0C">
              <w:rPr>
                <w:rFonts w:ascii="Calibri" w:eastAsia="Times New Roman" w:hAnsi="Calibri" w:cs="Calibri"/>
                <w:color w:val="000000"/>
              </w:rPr>
              <w:t>$55/hr</w:t>
            </w:r>
          </w:p>
        </w:tc>
        <w:tc>
          <w:tcPr>
            <w:tcW w:w="1480" w:type="dxa"/>
            <w:tcBorders>
              <w:top w:val="nil"/>
              <w:left w:val="nil"/>
              <w:bottom w:val="nil"/>
              <w:right w:val="nil"/>
            </w:tcBorders>
            <w:shd w:val="clear" w:color="auto" w:fill="auto"/>
            <w:noWrap/>
            <w:vAlign w:val="bottom"/>
            <w:hideMark/>
          </w:tcPr>
          <w:p w14:paraId="3663531C"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9</w:t>
            </w:r>
          </w:p>
        </w:tc>
        <w:tc>
          <w:tcPr>
            <w:tcW w:w="1680" w:type="dxa"/>
            <w:tcBorders>
              <w:top w:val="nil"/>
              <w:left w:val="nil"/>
              <w:bottom w:val="nil"/>
              <w:right w:val="nil"/>
            </w:tcBorders>
            <w:shd w:val="clear" w:color="auto" w:fill="auto"/>
            <w:noWrap/>
            <w:vAlign w:val="bottom"/>
            <w:hideMark/>
          </w:tcPr>
          <w:p w14:paraId="1B783C4E"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360</w:t>
            </w:r>
          </w:p>
        </w:tc>
        <w:tc>
          <w:tcPr>
            <w:tcW w:w="1600" w:type="dxa"/>
            <w:tcBorders>
              <w:top w:val="nil"/>
              <w:left w:val="nil"/>
              <w:bottom w:val="nil"/>
              <w:right w:val="nil"/>
            </w:tcBorders>
            <w:shd w:val="clear" w:color="auto" w:fill="auto"/>
            <w:noWrap/>
            <w:vAlign w:val="bottom"/>
            <w:hideMark/>
          </w:tcPr>
          <w:p w14:paraId="6EAE3BB9"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w:t>
            </w:r>
          </w:p>
        </w:tc>
        <w:tc>
          <w:tcPr>
            <w:tcW w:w="1220" w:type="dxa"/>
            <w:tcBorders>
              <w:top w:val="nil"/>
              <w:left w:val="nil"/>
              <w:bottom w:val="single" w:sz="4" w:space="0" w:color="auto"/>
              <w:right w:val="nil"/>
            </w:tcBorders>
            <w:shd w:val="clear" w:color="auto" w:fill="auto"/>
            <w:noWrap/>
            <w:vAlign w:val="bottom"/>
            <w:hideMark/>
          </w:tcPr>
          <w:p w14:paraId="2D361BAC"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$19,800.00</w:t>
            </w:r>
          </w:p>
        </w:tc>
      </w:tr>
      <w:tr w:rsidR="00F64E7E" w:rsidRPr="00401C0C" w14:paraId="76AB7A27" w14:textId="77777777" w:rsidTr="00503068">
        <w:trPr>
          <w:trHeight w:val="300"/>
          <w:jc w:val="center"/>
        </w:trPr>
        <w:tc>
          <w:tcPr>
            <w:tcW w:w="3380" w:type="dxa"/>
            <w:tcBorders>
              <w:top w:val="nil"/>
              <w:left w:val="nil"/>
              <w:bottom w:val="nil"/>
              <w:right w:val="nil"/>
            </w:tcBorders>
            <w:shd w:val="clear" w:color="D9D9D9" w:fill="D9D9D9"/>
            <w:vAlign w:val="bottom"/>
            <w:hideMark/>
          </w:tcPr>
          <w:p w14:paraId="49C75AC6" w14:textId="77777777" w:rsidR="00F64E7E" w:rsidRPr="00401C0C" w:rsidRDefault="00F64E7E" w:rsidP="00503068">
            <w:pPr>
              <w:spacing w:after="0" w:line="240" w:lineRule="auto"/>
              <w:jc w:val="right"/>
              <w:rPr>
                <w:rFonts w:ascii="Calibri" w:eastAsia="Times New Roman" w:hAnsi="Calibri" w:cs="Calibri"/>
                <w:color w:val="000000"/>
              </w:rPr>
            </w:pPr>
          </w:p>
        </w:tc>
        <w:tc>
          <w:tcPr>
            <w:tcW w:w="1140" w:type="dxa"/>
            <w:tcBorders>
              <w:top w:val="nil"/>
              <w:left w:val="nil"/>
              <w:bottom w:val="nil"/>
              <w:right w:val="nil"/>
            </w:tcBorders>
            <w:shd w:val="clear" w:color="D9D9D9" w:fill="D9D9D9"/>
            <w:noWrap/>
            <w:vAlign w:val="bottom"/>
            <w:hideMark/>
          </w:tcPr>
          <w:p w14:paraId="7FF23511" w14:textId="77777777" w:rsidR="00F64E7E" w:rsidRPr="00401C0C" w:rsidRDefault="00F64E7E" w:rsidP="00503068">
            <w:pPr>
              <w:spacing w:after="0" w:line="240" w:lineRule="auto"/>
              <w:jc w:val="center"/>
              <w:rPr>
                <w:rFonts w:ascii="Times New Roman" w:eastAsia="Times New Roman" w:hAnsi="Times New Roman" w:cs="Times New Roman"/>
                <w:sz w:val="20"/>
                <w:szCs w:val="20"/>
              </w:rPr>
            </w:pPr>
          </w:p>
        </w:tc>
        <w:tc>
          <w:tcPr>
            <w:tcW w:w="1480" w:type="dxa"/>
            <w:tcBorders>
              <w:top w:val="nil"/>
              <w:left w:val="nil"/>
              <w:bottom w:val="nil"/>
              <w:right w:val="nil"/>
            </w:tcBorders>
            <w:shd w:val="clear" w:color="D9D9D9" w:fill="D9D9D9"/>
            <w:noWrap/>
            <w:vAlign w:val="bottom"/>
            <w:hideMark/>
          </w:tcPr>
          <w:p w14:paraId="09EAD6E6"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D9D9D9" w:fill="D9D9D9"/>
            <w:noWrap/>
            <w:vAlign w:val="bottom"/>
            <w:hideMark/>
          </w:tcPr>
          <w:p w14:paraId="1142E3A4"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D9D9D9" w:fill="D9D9D9"/>
            <w:noWrap/>
            <w:vAlign w:val="bottom"/>
            <w:hideMark/>
          </w:tcPr>
          <w:p w14:paraId="4E23B2E4"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D9D9" w:fill="D9D9D9"/>
            <w:noWrap/>
            <w:vAlign w:val="bottom"/>
            <w:hideMark/>
          </w:tcPr>
          <w:p w14:paraId="4A92A407"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$193,600.00</w:t>
            </w:r>
          </w:p>
        </w:tc>
      </w:tr>
      <w:tr w:rsidR="00F64E7E" w:rsidRPr="00401C0C" w14:paraId="4AFCB195" w14:textId="77777777" w:rsidTr="00503068">
        <w:trPr>
          <w:trHeight w:val="705"/>
          <w:jc w:val="center"/>
        </w:trPr>
        <w:tc>
          <w:tcPr>
            <w:tcW w:w="3380" w:type="dxa"/>
            <w:tcBorders>
              <w:top w:val="nil"/>
              <w:left w:val="nil"/>
              <w:bottom w:val="nil"/>
              <w:right w:val="nil"/>
            </w:tcBorders>
            <w:shd w:val="clear" w:color="auto" w:fill="auto"/>
            <w:vAlign w:val="bottom"/>
            <w:hideMark/>
          </w:tcPr>
          <w:p w14:paraId="2B7A33AA"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Materials and Temperature Functionality</w:t>
            </w:r>
          </w:p>
        </w:tc>
        <w:tc>
          <w:tcPr>
            <w:tcW w:w="1140" w:type="dxa"/>
            <w:tcBorders>
              <w:top w:val="nil"/>
              <w:left w:val="nil"/>
              <w:bottom w:val="nil"/>
              <w:right w:val="nil"/>
            </w:tcBorders>
            <w:shd w:val="clear" w:color="auto" w:fill="auto"/>
            <w:noWrap/>
            <w:vAlign w:val="bottom"/>
            <w:hideMark/>
          </w:tcPr>
          <w:p w14:paraId="0A1CC03A"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 xml:space="preserve">$10,000 </w:t>
            </w:r>
          </w:p>
        </w:tc>
        <w:tc>
          <w:tcPr>
            <w:tcW w:w="1480" w:type="dxa"/>
            <w:tcBorders>
              <w:top w:val="nil"/>
              <w:left w:val="nil"/>
              <w:bottom w:val="nil"/>
              <w:right w:val="nil"/>
            </w:tcBorders>
            <w:shd w:val="clear" w:color="auto" w:fill="auto"/>
            <w:noWrap/>
            <w:vAlign w:val="bottom"/>
            <w:hideMark/>
          </w:tcPr>
          <w:p w14:paraId="0C071EC8" w14:textId="77777777" w:rsidR="00F64E7E" w:rsidRPr="00401C0C" w:rsidRDefault="00F64E7E" w:rsidP="00503068">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hideMark/>
          </w:tcPr>
          <w:p w14:paraId="08348A7E"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62B1C136"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84E32B8"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$10,000.00</w:t>
            </w:r>
          </w:p>
        </w:tc>
      </w:tr>
      <w:tr w:rsidR="00F64E7E" w:rsidRPr="00401C0C" w14:paraId="14A40A29" w14:textId="77777777" w:rsidTr="00503068">
        <w:trPr>
          <w:trHeight w:val="300"/>
          <w:jc w:val="center"/>
        </w:trPr>
        <w:tc>
          <w:tcPr>
            <w:tcW w:w="3380" w:type="dxa"/>
            <w:tcBorders>
              <w:top w:val="nil"/>
              <w:left w:val="nil"/>
              <w:bottom w:val="nil"/>
              <w:right w:val="nil"/>
            </w:tcBorders>
            <w:shd w:val="clear" w:color="D9D9D9" w:fill="D9D9D9"/>
            <w:vAlign w:val="bottom"/>
            <w:hideMark/>
          </w:tcPr>
          <w:p w14:paraId="5B357AD1"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No-touch Payment</w:t>
            </w:r>
          </w:p>
        </w:tc>
        <w:tc>
          <w:tcPr>
            <w:tcW w:w="1140" w:type="dxa"/>
            <w:tcBorders>
              <w:top w:val="nil"/>
              <w:left w:val="nil"/>
              <w:bottom w:val="nil"/>
              <w:right w:val="nil"/>
            </w:tcBorders>
            <w:shd w:val="clear" w:color="D9D9D9" w:fill="D9D9D9"/>
            <w:noWrap/>
            <w:vAlign w:val="bottom"/>
            <w:hideMark/>
          </w:tcPr>
          <w:p w14:paraId="2DB58E07"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 xml:space="preserve">$3,000 </w:t>
            </w:r>
          </w:p>
        </w:tc>
        <w:tc>
          <w:tcPr>
            <w:tcW w:w="1480" w:type="dxa"/>
            <w:tcBorders>
              <w:top w:val="nil"/>
              <w:left w:val="nil"/>
              <w:bottom w:val="nil"/>
              <w:right w:val="nil"/>
            </w:tcBorders>
            <w:shd w:val="clear" w:color="D9D9D9" w:fill="D9D9D9"/>
            <w:noWrap/>
            <w:vAlign w:val="bottom"/>
            <w:hideMark/>
          </w:tcPr>
          <w:p w14:paraId="29165DD0" w14:textId="77777777" w:rsidR="00F64E7E" w:rsidRPr="00401C0C" w:rsidRDefault="00F64E7E" w:rsidP="00503068">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D9D9D9" w:fill="D9D9D9"/>
            <w:noWrap/>
            <w:vAlign w:val="bottom"/>
            <w:hideMark/>
          </w:tcPr>
          <w:p w14:paraId="5A19C209"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D9D9D9" w:fill="D9D9D9"/>
            <w:noWrap/>
            <w:vAlign w:val="bottom"/>
            <w:hideMark/>
          </w:tcPr>
          <w:p w14:paraId="2935CC6E"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D9D9" w:fill="D9D9D9"/>
            <w:noWrap/>
            <w:vAlign w:val="bottom"/>
            <w:hideMark/>
          </w:tcPr>
          <w:p w14:paraId="0FF066CA"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$3,000.00</w:t>
            </w:r>
          </w:p>
        </w:tc>
      </w:tr>
      <w:tr w:rsidR="00F64E7E" w:rsidRPr="00401C0C" w14:paraId="6D8C97C3" w14:textId="77777777" w:rsidTr="00503068">
        <w:trPr>
          <w:trHeight w:val="300"/>
          <w:jc w:val="center"/>
        </w:trPr>
        <w:tc>
          <w:tcPr>
            <w:tcW w:w="3380" w:type="dxa"/>
            <w:tcBorders>
              <w:top w:val="nil"/>
              <w:left w:val="nil"/>
              <w:bottom w:val="nil"/>
              <w:right w:val="nil"/>
            </w:tcBorders>
            <w:shd w:val="clear" w:color="auto" w:fill="auto"/>
            <w:vAlign w:val="bottom"/>
            <w:hideMark/>
          </w:tcPr>
          <w:p w14:paraId="742671E7"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Covid No-touch Payment</w:t>
            </w:r>
          </w:p>
        </w:tc>
        <w:tc>
          <w:tcPr>
            <w:tcW w:w="1140" w:type="dxa"/>
            <w:tcBorders>
              <w:top w:val="nil"/>
              <w:left w:val="nil"/>
              <w:bottom w:val="nil"/>
              <w:right w:val="nil"/>
            </w:tcBorders>
            <w:shd w:val="clear" w:color="auto" w:fill="auto"/>
            <w:noWrap/>
            <w:vAlign w:val="bottom"/>
            <w:hideMark/>
          </w:tcPr>
          <w:p w14:paraId="01EC8ECD"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 xml:space="preserve">$3,000 </w:t>
            </w:r>
          </w:p>
        </w:tc>
        <w:tc>
          <w:tcPr>
            <w:tcW w:w="1480" w:type="dxa"/>
            <w:tcBorders>
              <w:top w:val="nil"/>
              <w:left w:val="nil"/>
              <w:bottom w:val="nil"/>
              <w:right w:val="nil"/>
            </w:tcBorders>
            <w:shd w:val="clear" w:color="auto" w:fill="auto"/>
            <w:noWrap/>
            <w:vAlign w:val="bottom"/>
            <w:hideMark/>
          </w:tcPr>
          <w:p w14:paraId="6B2F06E4" w14:textId="77777777" w:rsidR="00F64E7E" w:rsidRPr="00401C0C" w:rsidRDefault="00F64E7E" w:rsidP="00503068">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hideMark/>
          </w:tcPr>
          <w:p w14:paraId="0628506B"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3A1DF87"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040922E7"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$3,000.00</w:t>
            </w:r>
          </w:p>
        </w:tc>
      </w:tr>
      <w:tr w:rsidR="00F64E7E" w:rsidRPr="00401C0C" w14:paraId="3B1CB79A" w14:textId="77777777" w:rsidTr="00503068">
        <w:trPr>
          <w:trHeight w:val="300"/>
          <w:jc w:val="center"/>
        </w:trPr>
        <w:tc>
          <w:tcPr>
            <w:tcW w:w="3380" w:type="dxa"/>
            <w:tcBorders>
              <w:top w:val="nil"/>
              <w:left w:val="nil"/>
              <w:bottom w:val="nil"/>
              <w:right w:val="nil"/>
            </w:tcBorders>
            <w:shd w:val="clear" w:color="D9D9D9" w:fill="D9D9D9"/>
            <w:vAlign w:val="bottom"/>
            <w:hideMark/>
          </w:tcPr>
          <w:p w14:paraId="45A6F53F"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Cash Reader</w:t>
            </w:r>
          </w:p>
        </w:tc>
        <w:tc>
          <w:tcPr>
            <w:tcW w:w="1140" w:type="dxa"/>
            <w:tcBorders>
              <w:top w:val="nil"/>
              <w:left w:val="nil"/>
              <w:bottom w:val="nil"/>
              <w:right w:val="nil"/>
            </w:tcBorders>
            <w:shd w:val="clear" w:color="D9D9D9" w:fill="D9D9D9"/>
            <w:noWrap/>
            <w:vAlign w:val="bottom"/>
            <w:hideMark/>
          </w:tcPr>
          <w:p w14:paraId="311B50D2"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 xml:space="preserve">$3,000 </w:t>
            </w:r>
          </w:p>
        </w:tc>
        <w:tc>
          <w:tcPr>
            <w:tcW w:w="1480" w:type="dxa"/>
            <w:tcBorders>
              <w:top w:val="nil"/>
              <w:left w:val="nil"/>
              <w:bottom w:val="nil"/>
              <w:right w:val="nil"/>
            </w:tcBorders>
            <w:shd w:val="clear" w:color="D9D9D9" w:fill="D9D9D9"/>
            <w:noWrap/>
            <w:vAlign w:val="bottom"/>
            <w:hideMark/>
          </w:tcPr>
          <w:p w14:paraId="7FF86772" w14:textId="77777777" w:rsidR="00F64E7E" w:rsidRPr="00401C0C" w:rsidRDefault="00F64E7E" w:rsidP="00503068">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D9D9D9" w:fill="D9D9D9"/>
            <w:noWrap/>
            <w:vAlign w:val="bottom"/>
            <w:hideMark/>
          </w:tcPr>
          <w:p w14:paraId="77A5747A"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D9D9D9" w:fill="D9D9D9"/>
            <w:noWrap/>
            <w:vAlign w:val="bottom"/>
            <w:hideMark/>
          </w:tcPr>
          <w:p w14:paraId="21725419"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D9D9" w:fill="D9D9D9"/>
            <w:noWrap/>
            <w:vAlign w:val="bottom"/>
            <w:hideMark/>
          </w:tcPr>
          <w:p w14:paraId="3A110C96"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$3,000.00</w:t>
            </w:r>
          </w:p>
        </w:tc>
      </w:tr>
      <w:tr w:rsidR="00F64E7E" w:rsidRPr="00401C0C" w14:paraId="37B81F04" w14:textId="77777777" w:rsidTr="00503068">
        <w:trPr>
          <w:trHeight w:val="300"/>
          <w:jc w:val="center"/>
        </w:trPr>
        <w:tc>
          <w:tcPr>
            <w:tcW w:w="3380" w:type="dxa"/>
            <w:tcBorders>
              <w:top w:val="nil"/>
              <w:left w:val="nil"/>
              <w:bottom w:val="nil"/>
              <w:right w:val="nil"/>
            </w:tcBorders>
            <w:shd w:val="clear" w:color="auto" w:fill="auto"/>
            <w:vAlign w:val="bottom"/>
            <w:hideMark/>
          </w:tcPr>
          <w:p w14:paraId="57BC5201"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Card Reader</w:t>
            </w:r>
          </w:p>
        </w:tc>
        <w:tc>
          <w:tcPr>
            <w:tcW w:w="1140" w:type="dxa"/>
            <w:tcBorders>
              <w:top w:val="nil"/>
              <w:left w:val="nil"/>
              <w:bottom w:val="nil"/>
              <w:right w:val="nil"/>
            </w:tcBorders>
            <w:shd w:val="clear" w:color="auto" w:fill="auto"/>
            <w:noWrap/>
            <w:vAlign w:val="bottom"/>
            <w:hideMark/>
          </w:tcPr>
          <w:p w14:paraId="6EA2E001"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 xml:space="preserve">$3,000 </w:t>
            </w:r>
          </w:p>
        </w:tc>
        <w:tc>
          <w:tcPr>
            <w:tcW w:w="1480" w:type="dxa"/>
            <w:tcBorders>
              <w:top w:val="nil"/>
              <w:left w:val="nil"/>
              <w:bottom w:val="nil"/>
              <w:right w:val="nil"/>
            </w:tcBorders>
            <w:shd w:val="clear" w:color="auto" w:fill="auto"/>
            <w:noWrap/>
            <w:vAlign w:val="bottom"/>
            <w:hideMark/>
          </w:tcPr>
          <w:p w14:paraId="797878ED" w14:textId="77777777" w:rsidR="00F64E7E" w:rsidRPr="00401C0C" w:rsidRDefault="00F64E7E" w:rsidP="00503068">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hideMark/>
          </w:tcPr>
          <w:p w14:paraId="1DC411F6"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05F1D992"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single" w:sz="4" w:space="0" w:color="auto"/>
              <w:right w:val="nil"/>
            </w:tcBorders>
            <w:shd w:val="clear" w:color="auto" w:fill="auto"/>
            <w:noWrap/>
            <w:vAlign w:val="bottom"/>
            <w:hideMark/>
          </w:tcPr>
          <w:p w14:paraId="2A34694B"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$3,000.00</w:t>
            </w:r>
          </w:p>
        </w:tc>
      </w:tr>
      <w:tr w:rsidR="00F64E7E" w:rsidRPr="00401C0C" w14:paraId="13D5CF20" w14:textId="77777777" w:rsidTr="00503068">
        <w:trPr>
          <w:trHeight w:val="300"/>
          <w:jc w:val="center"/>
        </w:trPr>
        <w:tc>
          <w:tcPr>
            <w:tcW w:w="3380" w:type="dxa"/>
            <w:tcBorders>
              <w:top w:val="nil"/>
              <w:left w:val="nil"/>
              <w:bottom w:val="nil"/>
              <w:right w:val="nil"/>
            </w:tcBorders>
            <w:shd w:val="clear" w:color="D9D9D9" w:fill="D9D9D9"/>
            <w:noWrap/>
            <w:vAlign w:val="bottom"/>
            <w:hideMark/>
          </w:tcPr>
          <w:p w14:paraId="2D8A9BD8" w14:textId="77777777" w:rsidR="00F64E7E" w:rsidRPr="00401C0C" w:rsidRDefault="00F64E7E" w:rsidP="00503068">
            <w:pPr>
              <w:spacing w:after="0" w:line="240" w:lineRule="auto"/>
              <w:jc w:val="right"/>
              <w:rPr>
                <w:rFonts w:ascii="Calibri" w:eastAsia="Times New Roman" w:hAnsi="Calibri" w:cs="Calibri"/>
                <w:color w:val="000000"/>
              </w:rPr>
            </w:pPr>
          </w:p>
        </w:tc>
        <w:tc>
          <w:tcPr>
            <w:tcW w:w="1140" w:type="dxa"/>
            <w:tcBorders>
              <w:top w:val="nil"/>
              <w:left w:val="nil"/>
              <w:bottom w:val="nil"/>
              <w:right w:val="nil"/>
            </w:tcBorders>
            <w:shd w:val="clear" w:color="D9D9D9" w:fill="D9D9D9"/>
            <w:noWrap/>
            <w:vAlign w:val="bottom"/>
            <w:hideMark/>
          </w:tcPr>
          <w:p w14:paraId="39897A92"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D9D9D9" w:fill="D9D9D9"/>
            <w:noWrap/>
            <w:vAlign w:val="bottom"/>
            <w:hideMark/>
          </w:tcPr>
          <w:p w14:paraId="6A30095B"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D9D9D9" w:fill="D9D9D9"/>
            <w:noWrap/>
            <w:vAlign w:val="bottom"/>
            <w:hideMark/>
          </w:tcPr>
          <w:p w14:paraId="4FE3CB7D"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D9D9D9" w:fill="D9D9D9"/>
            <w:noWrap/>
            <w:vAlign w:val="bottom"/>
            <w:hideMark/>
          </w:tcPr>
          <w:p w14:paraId="710255AC"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D9D9" w:fill="D9D9D9"/>
            <w:noWrap/>
            <w:vAlign w:val="bottom"/>
            <w:hideMark/>
          </w:tcPr>
          <w:p w14:paraId="019D8A78"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$215,600.00</w:t>
            </w:r>
          </w:p>
        </w:tc>
      </w:tr>
      <w:tr w:rsidR="00F64E7E" w:rsidRPr="00401C0C" w14:paraId="691247EB" w14:textId="77777777" w:rsidTr="00503068">
        <w:trPr>
          <w:trHeight w:val="315"/>
          <w:jc w:val="center"/>
        </w:trPr>
        <w:tc>
          <w:tcPr>
            <w:tcW w:w="3380" w:type="dxa"/>
            <w:tcBorders>
              <w:top w:val="nil"/>
              <w:left w:val="nil"/>
              <w:bottom w:val="nil"/>
              <w:right w:val="nil"/>
            </w:tcBorders>
            <w:shd w:val="clear" w:color="auto" w:fill="auto"/>
            <w:noWrap/>
            <w:vAlign w:val="center"/>
            <w:hideMark/>
          </w:tcPr>
          <w:p w14:paraId="0C77B494" w14:textId="77777777" w:rsidR="00F64E7E" w:rsidRPr="00401C0C" w:rsidRDefault="00F64E7E" w:rsidP="00503068">
            <w:pPr>
              <w:spacing w:after="0" w:line="240" w:lineRule="auto"/>
              <w:jc w:val="center"/>
              <w:rPr>
                <w:rFonts w:ascii="Calibri" w:eastAsia="Times New Roman" w:hAnsi="Calibri" w:cs="Calibri"/>
                <w:color w:val="000000"/>
              </w:rPr>
            </w:pPr>
            <w:r w:rsidRPr="00401C0C">
              <w:rPr>
                <w:rFonts w:ascii="Calibri" w:eastAsia="Times New Roman" w:hAnsi="Calibri" w:cs="Calibri"/>
                <w:color w:val="000000"/>
              </w:rPr>
              <w:t>Buffer Funds</w:t>
            </w:r>
          </w:p>
        </w:tc>
        <w:tc>
          <w:tcPr>
            <w:tcW w:w="1140" w:type="dxa"/>
            <w:tcBorders>
              <w:top w:val="nil"/>
              <w:left w:val="nil"/>
              <w:bottom w:val="nil"/>
              <w:right w:val="nil"/>
            </w:tcBorders>
            <w:shd w:val="clear" w:color="auto" w:fill="auto"/>
            <w:noWrap/>
            <w:vAlign w:val="bottom"/>
            <w:hideMark/>
          </w:tcPr>
          <w:p w14:paraId="67574859"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 xml:space="preserve">$14,400 </w:t>
            </w:r>
          </w:p>
        </w:tc>
        <w:tc>
          <w:tcPr>
            <w:tcW w:w="1480" w:type="dxa"/>
            <w:tcBorders>
              <w:top w:val="nil"/>
              <w:left w:val="nil"/>
              <w:bottom w:val="nil"/>
              <w:right w:val="nil"/>
            </w:tcBorders>
            <w:shd w:val="clear" w:color="auto" w:fill="auto"/>
            <w:noWrap/>
            <w:vAlign w:val="bottom"/>
            <w:hideMark/>
          </w:tcPr>
          <w:p w14:paraId="1A7F77D5" w14:textId="77777777" w:rsidR="00F64E7E" w:rsidRPr="00401C0C" w:rsidRDefault="00F64E7E" w:rsidP="00503068">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hideMark/>
          </w:tcPr>
          <w:p w14:paraId="2724DAFB"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BF1964A"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double" w:sz="6" w:space="0" w:color="auto"/>
              <w:right w:val="nil"/>
            </w:tcBorders>
            <w:shd w:val="clear" w:color="auto" w:fill="auto"/>
            <w:noWrap/>
            <w:vAlign w:val="bottom"/>
            <w:hideMark/>
          </w:tcPr>
          <w:p w14:paraId="0E1F7D30"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$14,400.00</w:t>
            </w:r>
          </w:p>
        </w:tc>
      </w:tr>
      <w:tr w:rsidR="00F64E7E" w:rsidRPr="00401C0C" w14:paraId="1F369520" w14:textId="77777777" w:rsidTr="00503068">
        <w:trPr>
          <w:trHeight w:val="315"/>
          <w:jc w:val="center"/>
        </w:trPr>
        <w:tc>
          <w:tcPr>
            <w:tcW w:w="3380" w:type="dxa"/>
            <w:tcBorders>
              <w:top w:val="nil"/>
              <w:left w:val="nil"/>
              <w:bottom w:val="nil"/>
              <w:right w:val="nil"/>
            </w:tcBorders>
            <w:shd w:val="clear" w:color="D9D9D9" w:fill="D9D9D9"/>
            <w:noWrap/>
            <w:vAlign w:val="bottom"/>
            <w:hideMark/>
          </w:tcPr>
          <w:p w14:paraId="7D5DE606" w14:textId="77777777" w:rsidR="00F64E7E" w:rsidRPr="00401C0C" w:rsidRDefault="00F64E7E" w:rsidP="00503068">
            <w:pPr>
              <w:spacing w:after="0" w:line="240" w:lineRule="auto"/>
              <w:jc w:val="right"/>
              <w:rPr>
                <w:rFonts w:ascii="Calibri" w:eastAsia="Times New Roman" w:hAnsi="Calibri" w:cs="Calibri"/>
                <w:color w:val="000000"/>
              </w:rPr>
            </w:pPr>
          </w:p>
        </w:tc>
        <w:tc>
          <w:tcPr>
            <w:tcW w:w="1140" w:type="dxa"/>
            <w:tcBorders>
              <w:top w:val="nil"/>
              <w:left w:val="nil"/>
              <w:bottom w:val="nil"/>
              <w:right w:val="nil"/>
            </w:tcBorders>
            <w:shd w:val="clear" w:color="D9D9D9" w:fill="D9D9D9"/>
            <w:noWrap/>
            <w:vAlign w:val="bottom"/>
            <w:hideMark/>
          </w:tcPr>
          <w:p w14:paraId="164E645A"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D9D9D9" w:fill="D9D9D9"/>
            <w:noWrap/>
            <w:vAlign w:val="bottom"/>
            <w:hideMark/>
          </w:tcPr>
          <w:p w14:paraId="586C8106"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D9D9D9" w:fill="D9D9D9"/>
            <w:noWrap/>
            <w:vAlign w:val="bottom"/>
            <w:hideMark/>
          </w:tcPr>
          <w:p w14:paraId="559EA316"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D9D9D9" w:fill="D9D9D9"/>
            <w:noWrap/>
            <w:vAlign w:val="bottom"/>
            <w:hideMark/>
          </w:tcPr>
          <w:p w14:paraId="41E37003"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D9D9" w:fill="D9D9D9"/>
            <w:noWrap/>
            <w:vAlign w:val="bottom"/>
            <w:hideMark/>
          </w:tcPr>
          <w:p w14:paraId="4D4D07F1" w14:textId="77777777" w:rsidR="00F64E7E" w:rsidRPr="00401C0C" w:rsidRDefault="00F64E7E" w:rsidP="00503068">
            <w:pPr>
              <w:spacing w:after="0" w:line="240" w:lineRule="auto"/>
              <w:jc w:val="right"/>
              <w:rPr>
                <w:rFonts w:ascii="Calibri" w:eastAsia="Times New Roman" w:hAnsi="Calibri" w:cs="Calibri"/>
                <w:color w:val="000000"/>
              </w:rPr>
            </w:pPr>
            <w:r w:rsidRPr="00401C0C">
              <w:rPr>
                <w:rFonts w:ascii="Calibri" w:eastAsia="Times New Roman" w:hAnsi="Calibri" w:cs="Calibri"/>
                <w:color w:val="000000"/>
              </w:rPr>
              <w:t>$230,000.00</w:t>
            </w:r>
          </w:p>
        </w:tc>
      </w:tr>
      <w:tr w:rsidR="00F64E7E" w:rsidRPr="00401C0C" w14:paraId="7D6596D1" w14:textId="77777777" w:rsidTr="00503068">
        <w:trPr>
          <w:trHeight w:val="300"/>
          <w:jc w:val="center"/>
        </w:trPr>
        <w:tc>
          <w:tcPr>
            <w:tcW w:w="3380" w:type="dxa"/>
            <w:tcBorders>
              <w:top w:val="nil"/>
              <w:left w:val="nil"/>
              <w:bottom w:val="single" w:sz="8" w:space="0" w:color="000000"/>
              <w:right w:val="nil"/>
            </w:tcBorders>
            <w:shd w:val="clear" w:color="auto" w:fill="auto"/>
            <w:noWrap/>
            <w:vAlign w:val="bottom"/>
            <w:hideMark/>
          </w:tcPr>
          <w:p w14:paraId="0C03A7AC" w14:textId="77777777" w:rsidR="00F64E7E" w:rsidRPr="00401C0C" w:rsidRDefault="00F64E7E" w:rsidP="00503068">
            <w:pPr>
              <w:spacing w:after="0" w:line="240" w:lineRule="auto"/>
              <w:jc w:val="right"/>
              <w:rPr>
                <w:rFonts w:ascii="Calibri" w:eastAsia="Times New Roman" w:hAnsi="Calibri" w:cs="Calibri"/>
                <w:color w:val="000000"/>
              </w:rPr>
            </w:pPr>
          </w:p>
        </w:tc>
        <w:tc>
          <w:tcPr>
            <w:tcW w:w="1140" w:type="dxa"/>
            <w:tcBorders>
              <w:top w:val="nil"/>
              <w:left w:val="nil"/>
              <w:bottom w:val="single" w:sz="8" w:space="0" w:color="000000"/>
              <w:right w:val="nil"/>
            </w:tcBorders>
            <w:shd w:val="clear" w:color="auto" w:fill="auto"/>
            <w:noWrap/>
            <w:vAlign w:val="bottom"/>
            <w:hideMark/>
          </w:tcPr>
          <w:p w14:paraId="03442A0F"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480" w:type="dxa"/>
            <w:tcBorders>
              <w:top w:val="nil"/>
              <w:left w:val="nil"/>
              <w:bottom w:val="single" w:sz="8" w:space="0" w:color="000000"/>
              <w:right w:val="nil"/>
            </w:tcBorders>
            <w:shd w:val="clear" w:color="auto" w:fill="auto"/>
            <w:noWrap/>
            <w:vAlign w:val="bottom"/>
            <w:hideMark/>
          </w:tcPr>
          <w:p w14:paraId="690E3A3E"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80" w:type="dxa"/>
            <w:tcBorders>
              <w:top w:val="nil"/>
              <w:left w:val="nil"/>
              <w:bottom w:val="single" w:sz="8" w:space="0" w:color="000000"/>
              <w:right w:val="nil"/>
            </w:tcBorders>
            <w:shd w:val="clear" w:color="auto" w:fill="auto"/>
            <w:noWrap/>
            <w:vAlign w:val="bottom"/>
            <w:hideMark/>
          </w:tcPr>
          <w:p w14:paraId="61DD5097"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600" w:type="dxa"/>
            <w:tcBorders>
              <w:top w:val="nil"/>
              <w:left w:val="nil"/>
              <w:bottom w:val="single" w:sz="8" w:space="0" w:color="000000"/>
              <w:right w:val="nil"/>
            </w:tcBorders>
            <w:shd w:val="clear" w:color="auto" w:fill="auto"/>
            <w:noWrap/>
            <w:vAlign w:val="bottom"/>
            <w:hideMark/>
          </w:tcPr>
          <w:p w14:paraId="02698933" w14:textId="77777777" w:rsidR="00F64E7E" w:rsidRPr="00401C0C" w:rsidRDefault="00F64E7E" w:rsidP="00503068">
            <w:pPr>
              <w:spacing w:after="0" w:line="240" w:lineRule="auto"/>
              <w:rPr>
                <w:rFonts w:ascii="Times New Roman" w:eastAsia="Times New Roman" w:hAnsi="Times New Roman" w:cs="Times New Roman"/>
                <w:sz w:val="20"/>
                <w:szCs w:val="20"/>
              </w:rPr>
            </w:pPr>
          </w:p>
        </w:tc>
        <w:tc>
          <w:tcPr>
            <w:tcW w:w="1220" w:type="dxa"/>
            <w:tcBorders>
              <w:top w:val="nil"/>
              <w:left w:val="nil"/>
              <w:bottom w:val="single" w:sz="8" w:space="0" w:color="000000"/>
              <w:right w:val="nil"/>
            </w:tcBorders>
            <w:shd w:val="clear" w:color="auto" w:fill="auto"/>
            <w:noWrap/>
            <w:vAlign w:val="bottom"/>
            <w:hideMark/>
          </w:tcPr>
          <w:p w14:paraId="25C122ED" w14:textId="77777777" w:rsidR="00F64E7E" w:rsidRPr="00401C0C" w:rsidRDefault="00F64E7E" w:rsidP="00503068">
            <w:pPr>
              <w:spacing w:after="0" w:line="240" w:lineRule="auto"/>
              <w:rPr>
                <w:rFonts w:ascii="Times New Roman" w:eastAsia="Times New Roman" w:hAnsi="Times New Roman" w:cs="Times New Roman"/>
                <w:sz w:val="20"/>
                <w:szCs w:val="20"/>
              </w:rPr>
            </w:pPr>
          </w:p>
        </w:tc>
      </w:tr>
    </w:tbl>
    <w:p w14:paraId="3D57D406" w14:textId="77777777" w:rsidR="00F64E7E" w:rsidRPr="00604F27" w:rsidRDefault="00F64E7E" w:rsidP="00F64E7E">
      <w:pPr>
        <w:rPr>
          <w:sz w:val="24"/>
          <w:szCs w:val="24"/>
        </w:rPr>
      </w:pPr>
    </w:p>
    <w:p w14:paraId="6D6DCD02" w14:textId="77777777" w:rsidR="00F64E7E" w:rsidRDefault="00F64E7E" w:rsidP="00F64E7E">
      <w:pPr>
        <w:rPr>
          <w:rFonts w:ascii="Times New Roman" w:hAnsi="Times New Roman" w:cs="Times New Roman"/>
          <w:b/>
          <w:bCs/>
          <w:sz w:val="28"/>
          <w:szCs w:val="28"/>
        </w:rPr>
      </w:pPr>
      <w:r>
        <w:rPr>
          <w:rFonts w:ascii="Times New Roman" w:hAnsi="Times New Roman" w:cs="Times New Roman"/>
          <w:b/>
          <w:bCs/>
          <w:sz w:val="28"/>
          <w:szCs w:val="28"/>
        </w:rPr>
        <w:t>Cost Buffers</w:t>
      </w:r>
    </w:p>
    <w:p w14:paraId="4B551969" w14:textId="285EB5F9" w:rsidR="00F64E7E" w:rsidRDefault="00F64E7E" w:rsidP="00F64E7E">
      <w:pPr>
        <w:rPr>
          <w:rFonts w:ascii="Times New Roman" w:hAnsi="Times New Roman" w:cs="Times New Roman"/>
          <w:sz w:val="24"/>
          <w:szCs w:val="24"/>
        </w:rPr>
      </w:pPr>
      <w:r>
        <w:rPr>
          <w:rFonts w:ascii="Times New Roman" w:hAnsi="Times New Roman" w:cs="Times New Roman"/>
          <w:sz w:val="24"/>
          <w:szCs w:val="24"/>
        </w:rPr>
        <w:t>A buffer fund of $14,400 is allocated to the project to account for the possibility of high material prices, spoiled products, or potential employee pay raises.</w:t>
      </w:r>
    </w:p>
    <w:p w14:paraId="1CFD32D8" w14:textId="3894520D" w:rsidR="00F64E7E" w:rsidRDefault="00F64E7E" w:rsidP="007D26A0">
      <w:pPr>
        <w:rPr>
          <w:rFonts w:ascii="Times New Roman" w:hAnsi="Times New Roman" w:cs="Times New Roman"/>
          <w:sz w:val="24"/>
          <w:szCs w:val="24"/>
        </w:rPr>
      </w:pPr>
    </w:p>
    <w:p w14:paraId="2D1C7E70" w14:textId="392B4DA1" w:rsidR="00F64E7E" w:rsidRDefault="00F64E7E" w:rsidP="007D26A0">
      <w:pPr>
        <w:rPr>
          <w:rFonts w:ascii="Times New Roman" w:hAnsi="Times New Roman" w:cs="Times New Roman"/>
          <w:sz w:val="24"/>
          <w:szCs w:val="24"/>
        </w:rPr>
      </w:pPr>
    </w:p>
    <w:p w14:paraId="634CCA57" w14:textId="77777777" w:rsidR="00FF3D84" w:rsidRDefault="00FF3D84" w:rsidP="00FF3D84">
      <w:pPr>
        <w:rPr>
          <w:rFonts w:ascii="Times New Roman" w:hAnsi="Times New Roman" w:cs="Times New Roman"/>
          <w:sz w:val="24"/>
          <w:szCs w:val="24"/>
        </w:rPr>
      </w:pPr>
    </w:p>
    <w:p w14:paraId="5C65EAF8" w14:textId="26DC0F89" w:rsidR="00E55638" w:rsidRPr="00FF3D84" w:rsidRDefault="00E55638" w:rsidP="00FF3D84">
      <w:pPr>
        <w:jc w:val="center"/>
        <w:rPr>
          <w:rFonts w:ascii="Times New Roman" w:hAnsi="Times New Roman" w:cs="Times New Roman"/>
          <w:b/>
          <w:bCs/>
          <w:sz w:val="28"/>
          <w:szCs w:val="28"/>
        </w:rPr>
      </w:pPr>
      <w:r w:rsidRPr="00FF3D84">
        <w:rPr>
          <w:rFonts w:ascii="Times New Roman" w:hAnsi="Times New Roman" w:cs="Times New Roman"/>
          <w:b/>
          <w:bCs/>
          <w:sz w:val="28"/>
          <w:szCs w:val="28"/>
        </w:rPr>
        <w:lastRenderedPageBreak/>
        <w:t>Quality Approach</w:t>
      </w:r>
    </w:p>
    <w:p w14:paraId="37E06FB0" w14:textId="3EE19DEB" w:rsidR="00E55638" w:rsidRDefault="00E55638" w:rsidP="00E55638">
      <w:pPr>
        <w:rPr>
          <w:rFonts w:ascii="Times New Roman" w:hAnsi="Times New Roman" w:cs="Times New Roman"/>
          <w:sz w:val="24"/>
          <w:szCs w:val="24"/>
        </w:rPr>
      </w:pPr>
      <w:r w:rsidRPr="00E55638">
        <w:rPr>
          <w:rFonts w:ascii="Times New Roman" w:hAnsi="Times New Roman" w:cs="Times New Roman"/>
          <w:sz w:val="24"/>
          <w:szCs w:val="24"/>
        </w:rPr>
        <w:t>Our quality is handpicked and handled with care. Our brewing company follows covid-19 safety protocols to maximize health concerns. The ingredients themselves are shipped daily to ensure the freshness of the product. The farmers handpick the best quality produce and meat to provide the consumer with the best tasting experience from our vend-o-mat machine. The top-of-the-class students carefully picked for the software developer team originates from Carnegie Mellon University. We have full-stack developers for every project sector to deliver any coding projects with speed and efficiency. The top-of-the-class students carefully picked for the Hardware Specialist team originates from Stanford University. These engineers designed and developed cutting-edge technology prototypes to display a sleek model that even competitors will want to buy.</w:t>
      </w:r>
      <w:r w:rsidR="00C2423B">
        <w:rPr>
          <w:rFonts w:ascii="Times New Roman" w:hAnsi="Times New Roman" w:cs="Times New Roman"/>
          <w:sz w:val="24"/>
          <w:szCs w:val="24"/>
        </w:rPr>
        <w:t xml:space="preserve"> </w:t>
      </w:r>
      <w:r w:rsidR="00A51979" w:rsidRPr="00A51979">
        <w:rPr>
          <w:rFonts w:ascii="Times New Roman" w:hAnsi="Times New Roman" w:cs="Times New Roman"/>
          <w:sz w:val="24"/>
          <w:szCs w:val="24"/>
        </w:rPr>
        <w:t>To ensure maximum quality, we thoroughly test the product.</w:t>
      </w:r>
    </w:p>
    <w:p w14:paraId="330A17BC" w14:textId="77777777" w:rsidR="00481CA3" w:rsidRDefault="00481CA3" w:rsidP="00481CA3">
      <w:pPr>
        <w:jc w:val="center"/>
        <w:rPr>
          <w:b/>
          <w:bCs/>
          <w:sz w:val="28"/>
          <w:szCs w:val="28"/>
        </w:rPr>
      </w:pPr>
      <w:r>
        <w:rPr>
          <w:b/>
          <w:bCs/>
          <w:sz w:val="28"/>
          <w:szCs w:val="28"/>
        </w:rPr>
        <w:t>Overview</w:t>
      </w:r>
    </w:p>
    <w:p w14:paraId="3CB3652F" w14:textId="36D34239" w:rsidR="00481CA3" w:rsidRDefault="00481CA3" w:rsidP="00481CA3">
      <w:pPr>
        <w:rPr>
          <w:sz w:val="24"/>
          <w:szCs w:val="24"/>
        </w:rPr>
      </w:pPr>
      <w:r>
        <w:rPr>
          <w:sz w:val="24"/>
          <w:szCs w:val="24"/>
        </w:rPr>
        <w:t>Products</w:t>
      </w:r>
    </w:p>
    <w:p w14:paraId="493D8C79" w14:textId="77777777" w:rsidR="00481CA3" w:rsidRPr="00481CA3" w:rsidRDefault="00481CA3" w:rsidP="00481CA3">
      <w:pPr>
        <w:ind w:firstLine="720"/>
        <w:rPr>
          <w:sz w:val="24"/>
          <w:szCs w:val="24"/>
        </w:rPr>
      </w:pPr>
      <w:r w:rsidRPr="00481CA3">
        <w:rPr>
          <w:sz w:val="24"/>
          <w:szCs w:val="24"/>
        </w:rPr>
        <w:t>Make sure the customer receives the product.</w:t>
      </w:r>
    </w:p>
    <w:p w14:paraId="5942D3F9" w14:textId="77777777" w:rsidR="00481CA3" w:rsidRPr="00481CA3" w:rsidRDefault="00481CA3" w:rsidP="00481CA3">
      <w:pPr>
        <w:ind w:firstLine="720"/>
        <w:rPr>
          <w:sz w:val="24"/>
          <w:szCs w:val="24"/>
        </w:rPr>
      </w:pPr>
      <w:r w:rsidRPr="00481CA3">
        <w:rPr>
          <w:sz w:val="24"/>
          <w:szCs w:val="24"/>
        </w:rPr>
        <w:t>Ensure the produce, meat, and alcohol are properly heat/cold regulated and are edible.</w:t>
      </w:r>
    </w:p>
    <w:p w14:paraId="73CAE560" w14:textId="77777777" w:rsidR="00481CA3" w:rsidRPr="0043014E" w:rsidRDefault="00481CA3" w:rsidP="00481CA3">
      <w:pPr>
        <w:pStyle w:val="ListParagraph"/>
        <w:ind w:left="1800"/>
        <w:rPr>
          <w:sz w:val="24"/>
          <w:szCs w:val="24"/>
        </w:rPr>
      </w:pPr>
    </w:p>
    <w:p w14:paraId="49CE7F9F" w14:textId="495AAE08" w:rsidR="00481CA3" w:rsidRDefault="00481CA3" w:rsidP="00481CA3">
      <w:pPr>
        <w:rPr>
          <w:sz w:val="24"/>
          <w:szCs w:val="24"/>
        </w:rPr>
      </w:pPr>
      <w:r>
        <w:rPr>
          <w:sz w:val="24"/>
          <w:szCs w:val="24"/>
        </w:rPr>
        <w:t>Vending Machine</w:t>
      </w:r>
    </w:p>
    <w:p w14:paraId="1202D865" w14:textId="77777777" w:rsidR="00481CA3" w:rsidRPr="00481CA3" w:rsidRDefault="00481CA3" w:rsidP="00481CA3">
      <w:pPr>
        <w:ind w:firstLine="720"/>
        <w:rPr>
          <w:sz w:val="24"/>
          <w:szCs w:val="24"/>
        </w:rPr>
      </w:pPr>
      <w:r w:rsidRPr="00481CA3">
        <w:rPr>
          <w:sz w:val="24"/>
          <w:szCs w:val="24"/>
        </w:rPr>
        <w:t>Make sure the machine is accessible to the customer.</w:t>
      </w:r>
    </w:p>
    <w:p w14:paraId="1234682C" w14:textId="77777777" w:rsidR="00481CA3" w:rsidRPr="00481CA3" w:rsidRDefault="00481CA3" w:rsidP="00481CA3">
      <w:pPr>
        <w:ind w:firstLine="720"/>
        <w:rPr>
          <w:sz w:val="24"/>
          <w:szCs w:val="24"/>
        </w:rPr>
      </w:pPr>
      <w:r w:rsidRPr="00481CA3">
        <w:rPr>
          <w:sz w:val="24"/>
          <w:szCs w:val="24"/>
        </w:rPr>
        <w:t>Make sure the cleanliness of the machine is upkept due to pandemic precautions.</w:t>
      </w:r>
    </w:p>
    <w:p w14:paraId="7A0DE7D6" w14:textId="77777777" w:rsidR="00481CA3" w:rsidRDefault="00481CA3" w:rsidP="00481CA3">
      <w:pPr>
        <w:rPr>
          <w:sz w:val="24"/>
          <w:szCs w:val="24"/>
        </w:rPr>
      </w:pPr>
    </w:p>
    <w:p w14:paraId="7F8D0C6A" w14:textId="0F4C3806" w:rsidR="00481CA3" w:rsidRDefault="00481CA3" w:rsidP="00481CA3">
      <w:pPr>
        <w:rPr>
          <w:sz w:val="24"/>
          <w:szCs w:val="24"/>
        </w:rPr>
      </w:pPr>
      <w:r>
        <w:rPr>
          <w:sz w:val="24"/>
          <w:szCs w:val="24"/>
        </w:rPr>
        <w:t>Software</w:t>
      </w:r>
    </w:p>
    <w:p w14:paraId="612233B2" w14:textId="77777777" w:rsidR="00481CA3" w:rsidRPr="00481CA3" w:rsidRDefault="00481CA3" w:rsidP="00481CA3">
      <w:pPr>
        <w:ind w:firstLine="720"/>
        <w:rPr>
          <w:sz w:val="24"/>
          <w:szCs w:val="24"/>
        </w:rPr>
      </w:pPr>
      <w:r w:rsidRPr="00481CA3">
        <w:rPr>
          <w:sz w:val="24"/>
          <w:szCs w:val="24"/>
        </w:rPr>
        <w:t>Ensure software code is clean and defect free.</w:t>
      </w:r>
    </w:p>
    <w:p w14:paraId="782610CC" w14:textId="77777777" w:rsidR="00481CA3" w:rsidRPr="00481CA3" w:rsidRDefault="00481CA3" w:rsidP="00481CA3">
      <w:pPr>
        <w:ind w:firstLine="720"/>
        <w:rPr>
          <w:sz w:val="24"/>
          <w:szCs w:val="24"/>
        </w:rPr>
      </w:pPr>
      <w:r w:rsidRPr="00481CA3">
        <w:rPr>
          <w:sz w:val="24"/>
          <w:szCs w:val="24"/>
        </w:rPr>
        <w:t>Ensure input validation and security requirements for safe transactions.</w:t>
      </w:r>
    </w:p>
    <w:p w14:paraId="675F59D8" w14:textId="77777777" w:rsidR="00481CA3" w:rsidRDefault="00481CA3" w:rsidP="00481CA3">
      <w:pPr>
        <w:rPr>
          <w:sz w:val="24"/>
          <w:szCs w:val="24"/>
        </w:rPr>
      </w:pPr>
    </w:p>
    <w:p w14:paraId="5006977F" w14:textId="77777777" w:rsidR="00481CA3" w:rsidRDefault="00481CA3" w:rsidP="00481CA3">
      <w:pPr>
        <w:jc w:val="center"/>
        <w:rPr>
          <w:b/>
          <w:bCs/>
          <w:sz w:val="28"/>
          <w:szCs w:val="28"/>
        </w:rPr>
      </w:pPr>
      <w:r>
        <w:rPr>
          <w:b/>
          <w:bCs/>
          <w:sz w:val="28"/>
          <w:szCs w:val="28"/>
        </w:rPr>
        <w:t>Quality Metrics and Acceptance Criteria</w:t>
      </w:r>
    </w:p>
    <w:p w14:paraId="0FA61409" w14:textId="50945443" w:rsidR="00481CA3" w:rsidRDefault="00481CA3" w:rsidP="00481CA3">
      <w:pPr>
        <w:rPr>
          <w:sz w:val="24"/>
          <w:szCs w:val="24"/>
        </w:rPr>
      </w:pPr>
      <w:r>
        <w:rPr>
          <w:sz w:val="24"/>
          <w:szCs w:val="24"/>
        </w:rPr>
        <w:t>Hardware Testing</w:t>
      </w:r>
    </w:p>
    <w:p w14:paraId="715B51B7" w14:textId="77777777" w:rsidR="00481CA3" w:rsidRPr="00481CA3" w:rsidRDefault="00481CA3" w:rsidP="00481CA3">
      <w:pPr>
        <w:pStyle w:val="ListParagraph"/>
        <w:numPr>
          <w:ilvl w:val="0"/>
          <w:numId w:val="9"/>
        </w:numPr>
        <w:rPr>
          <w:sz w:val="24"/>
          <w:szCs w:val="24"/>
        </w:rPr>
      </w:pPr>
      <w:r w:rsidRPr="00481CA3">
        <w:rPr>
          <w:sz w:val="24"/>
          <w:szCs w:val="24"/>
        </w:rPr>
        <w:t>Use temperature gauging tool to ensure dual temperature functionality does not reach overly hot or overly cold temperatures.</w:t>
      </w:r>
    </w:p>
    <w:p w14:paraId="575ADF60" w14:textId="77777777" w:rsidR="00481CA3" w:rsidRPr="00481CA3" w:rsidRDefault="00481CA3" w:rsidP="00481CA3">
      <w:pPr>
        <w:pStyle w:val="ListParagraph"/>
        <w:numPr>
          <w:ilvl w:val="0"/>
          <w:numId w:val="9"/>
        </w:numPr>
        <w:rPr>
          <w:sz w:val="24"/>
          <w:szCs w:val="24"/>
        </w:rPr>
      </w:pPr>
      <w:r w:rsidRPr="00481CA3">
        <w:rPr>
          <w:sz w:val="24"/>
          <w:szCs w:val="24"/>
        </w:rPr>
        <w:t>Complete performance testing (ensure selection functions properly and make sure the correct sealed shelf opens for the customer)</w:t>
      </w:r>
    </w:p>
    <w:p w14:paraId="5438567E" w14:textId="77777777" w:rsidR="00481CA3" w:rsidRDefault="00481CA3" w:rsidP="00481CA3">
      <w:pPr>
        <w:rPr>
          <w:sz w:val="24"/>
          <w:szCs w:val="24"/>
        </w:rPr>
      </w:pPr>
    </w:p>
    <w:p w14:paraId="105AF9D7" w14:textId="77777777" w:rsidR="00481CA3" w:rsidRDefault="00481CA3" w:rsidP="00481CA3">
      <w:pPr>
        <w:rPr>
          <w:sz w:val="24"/>
          <w:szCs w:val="24"/>
        </w:rPr>
      </w:pPr>
      <w:r>
        <w:rPr>
          <w:sz w:val="24"/>
          <w:szCs w:val="24"/>
        </w:rPr>
        <w:lastRenderedPageBreak/>
        <w:t>Software Testing</w:t>
      </w:r>
    </w:p>
    <w:p w14:paraId="7D4A3F74" w14:textId="6ADDDD83" w:rsidR="00481CA3" w:rsidRPr="00481CA3" w:rsidRDefault="00481CA3" w:rsidP="00481CA3">
      <w:pPr>
        <w:pStyle w:val="ListParagraph"/>
        <w:numPr>
          <w:ilvl w:val="0"/>
          <w:numId w:val="13"/>
        </w:numPr>
        <w:rPr>
          <w:sz w:val="24"/>
          <w:szCs w:val="24"/>
        </w:rPr>
      </w:pPr>
      <w:r w:rsidRPr="00481CA3">
        <w:rPr>
          <w:sz w:val="24"/>
          <w:szCs w:val="24"/>
        </w:rPr>
        <w:t>Run automated script testing to confirm that the payment and touchscreen software functions properly.</w:t>
      </w:r>
    </w:p>
    <w:p w14:paraId="1CB4344A" w14:textId="77777777" w:rsidR="00481CA3" w:rsidRDefault="00481CA3" w:rsidP="00481CA3">
      <w:pPr>
        <w:pStyle w:val="ListParagraph"/>
        <w:numPr>
          <w:ilvl w:val="1"/>
          <w:numId w:val="10"/>
        </w:numPr>
        <w:rPr>
          <w:sz w:val="24"/>
          <w:szCs w:val="24"/>
        </w:rPr>
      </w:pPr>
      <w:r w:rsidRPr="00481CA3">
        <w:rPr>
          <w:sz w:val="24"/>
          <w:szCs w:val="24"/>
        </w:rPr>
        <w:t>If does not work:</w:t>
      </w:r>
    </w:p>
    <w:p w14:paraId="5D42B446" w14:textId="15DEBAE2" w:rsidR="00481CA3" w:rsidRPr="00481CA3" w:rsidRDefault="00481CA3" w:rsidP="00481CA3">
      <w:pPr>
        <w:pStyle w:val="ListParagraph"/>
        <w:numPr>
          <w:ilvl w:val="2"/>
          <w:numId w:val="10"/>
        </w:numPr>
        <w:rPr>
          <w:sz w:val="24"/>
          <w:szCs w:val="24"/>
        </w:rPr>
      </w:pPr>
      <w:r w:rsidRPr="00481CA3">
        <w:rPr>
          <w:sz w:val="24"/>
          <w:szCs w:val="24"/>
        </w:rPr>
        <w:t>Script creates report that details all defects in software</w:t>
      </w:r>
    </w:p>
    <w:p w14:paraId="27F03BEB" w14:textId="77777777" w:rsidR="00481CA3" w:rsidRDefault="00481CA3" w:rsidP="00481CA3">
      <w:pPr>
        <w:rPr>
          <w:sz w:val="24"/>
          <w:szCs w:val="24"/>
        </w:rPr>
      </w:pPr>
    </w:p>
    <w:p w14:paraId="08F90255" w14:textId="77777777" w:rsidR="00481CA3" w:rsidRDefault="00481CA3" w:rsidP="00481CA3">
      <w:pPr>
        <w:rPr>
          <w:sz w:val="24"/>
          <w:szCs w:val="24"/>
        </w:rPr>
      </w:pPr>
      <w:r>
        <w:rPr>
          <w:sz w:val="24"/>
          <w:szCs w:val="24"/>
        </w:rPr>
        <w:t>User Surveys</w:t>
      </w:r>
    </w:p>
    <w:p w14:paraId="1C697142" w14:textId="3601E50E" w:rsidR="00481CA3" w:rsidRPr="00481CA3" w:rsidRDefault="00481CA3" w:rsidP="00481CA3">
      <w:pPr>
        <w:pStyle w:val="ListParagraph"/>
        <w:numPr>
          <w:ilvl w:val="0"/>
          <w:numId w:val="14"/>
        </w:numPr>
        <w:rPr>
          <w:sz w:val="24"/>
          <w:szCs w:val="24"/>
        </w:rPr>
      </w:pPr>
      <w:r w:rsidRPr="00481CA3">
        <w:rPr>
          <w:sz w:val="24"/>
          <w:szCs w:val="24"/>
        </w:rPr>
        <w:t>Provide option on touchscreen for customer to provide email address, which will send a survey for the customer to complete. This survey will help determine improvements needed for the machine after the initial implementation.</w:t>
      </w:r>
    </w:p>
    <w:p w14:paraId="142AC0EE" w14:textId="77777777" w:rsidR="00481CA3" w:rsidRPr="00685D21" w:rsidRDefault="00481CA3" w:rsidP="00481CA3">
      <w:pPr>
        <w:rPr>
          <w:sz w:val="24"/>
          <w:szCs w:val="24"/>
        </w:rPr>
      </w:pPr>
    </w:p>
    <w:p w14:paraId="473816AB" w14:textId="77777777" w:rsidR="00481CA3" w:rsidRDefault="00481CA3" w:rsidP="00481CA3">
      <w:pPr>
        <w:jc w:val="center"/>
        <w:rPr>
          <w:b/>
          <w:bCs/>
          <w:sz w:val="28"/>
          <w:szCs w:val="28"/>
        </w:rPr>
      </w:pPr>
      <w:r>
        <w:rPr>
          <w:b/>
          <w:bCs/>
          <w:sz w:val="28"/>
          <w:szCs w:val="28"/>
        </w:rPr>
        <w:t xml:space="preserve">Preventative and </w:t>
      </w:r>
      <w:r w:rsidRPr="00993A69">
        <w:rPr>
          <w:b/>
          <w:bCs/>
          <w:sz w:val="28"/>
          <w:szCs w:val="28"/>
        </w:rPr>
        <w:t>Corrective Actions</w:t>
      </w:r>
    </w:p>
    <w:p w14:paraId="4DCA7E67" w14:textId="77777777" w:rsidR="00481CA3" w:rsidRPr="009B2CDA" w:rsidRDefault="00481CA3" w:rsidP="00481CA3">
      <w:pPr>
        <w:rPr>
          <w:sz w:val="24"/>
          <w:szCs w:val="24"/>
        </w:rPr>
      </w:pPr>
      <w:r>
        <w:rPr>
          <w:b/>
          <w:bCs/>
          <w:sz w:val="28"/>
          <w:szCs w:val="28"/>
        </w:rPr>
        <w:tab/>
      </w:r>
      <w:r>
        <w:rPr>
          <w:sz w:val="24"/>
          <w:szCs w:val="24"/>
        </w:rPr>
        <w:t>Software</w:t>
      </w:r>
    </w:p>
    <w:p w14:paraId="6C601EEA" w14:textId="77777777" w:rsidR="00481CA3" w:rsidRDefault="00481CA3" w:rsidP="00481CA3">
      <w:pPr>
        <w:pStyle w:val="ListParagraph"/>
        <w:numPr>
          <w:ilvl w:val="0"/>
          <w:numId w:val="4"/>
        </w:numPr>
        <w:rPr>
          <w:sz w:val="24"/>
          <w:szCs w:val="24"/>
        </w:rPr>
      </w:pPr>
      <w:r w:rsidRPr="009B2CDA">
        <w:rPr>
          <w:sz w:val="24"/>
          <w:szCs w:val="24"/>
        </w:rPr>
        <w:t>Ensure software patches are applied both before and after implementation to protect against evolving cybersecurity attacks.</w:t>
      </w:r>
    </w:p>
    <w:p w14:paraId="3E8EED9F" w14:textId="77777777" w:rsidR="00481CA3" w:rsidRDefault="00481CA3" w:rsidP="00481CA3">
      <w:pPr>
        <w:rPr>
          <w:sz w:val="24"/>
          <w:szCs w:val="24"/>
        </w:rPr>
      </w:pPr>
    </w:p>
    <w:p w14:paraId="0C3EB4EC" w14:textId="77777777" w:rsidR="00481CA3" w:rsidRDefault="00481CA3" w:rsidP="00481CA3">
      <w:pPr>
        <w:ind w:left="720"/>
        <w:rPr>
          <w:sz w:val="24"/>
          <w:szCs w:val="24"/>
        </w:rPr>
      </w:pPr>
      <w:r>
        <w:rPr>
          <w:sz w:val="24"/>
          <w:szCs w:val="24"/>
        </w:rPr>
        <w:t>Sanitation</w:t>
      </w:r>
    </w:p>
    <w:p w14:paraId="5CAF7223" w14:textId="77777777" w:rsidR="00481CA3" w:rsidRDefault="00481CA3" w:rsidP="00481CA3">
      <w:pPr>
        <w:pStyle w:val="ListParagraph"/>
        <w:numPr>
          <w:ilvl w:val="0"/>
          <w:numId w:val="5"/>
        </w:numPr>
        <w:rPr>
          <w:sz w:val="24"/>
          <w:szCs w:val="24"/>
        </w:rPr>
      </w:pPr>
      <w:r>
        <w:rPr>
          <w:sz w:val="24"/>
          <w:szCs w:val="24"/>
        </w:rPr>
        <w:t>Sanitation worker employed by the company will clean the machine during the off-hours.</w:t>
      </w:r>
    </w:p>
    <w:p w14:paraId="51BA8F97" w14:textId="77777777" w:rsidR="00481CA3" w:rsidRDefault="00481CA3" w:rsidP="00481CA3">
      <w:pPr>
        <w:ind w:left="720"/>
        <w:rPr>
          <w:sz w:val="24"/>
          <w:szCs w:val="24"/>
        </w:rPr>
      </w:pPr>
    </w:p>
    <w:p w14:paraId="7D237CC0" w14:textId="77777777" w:rsidR="00481CA3" w:rsidRDefault="00481CA3" w:rsidP="00481CA3">
      <w:pPr>
        <w:ind w:left="720"/>
        <w:rPr>
          <w:sz w:val="24"/>
          <w:szCs w:val="24"/>
        </w:rPr>
      </w:pPr>
      <w:r>
        <w:rPr>
          <w:sz w:val="24"/>
          <w:szCs w:val="24"/>
        </w:rPr>
        <w:t>Stocking</w:t>
      </w:r>
    </w:p>
    <w:p w14:paraId="5575DD57" w14:textId="77777777" w:rsidR="00481CA3" w:rsidRPr="00AC5F9E" w:rsidRDefault="00481CA3" w:rsidP="00481CA3">
      <w:pPr>
        <w:pStyle w:val="ListParagraph"/>
        <w:numPr>
          <w:ilvl w:val="0"/>
          <w:numId w:val="6"/>
        </w:numPr>
        <w:rPr>
          <w:sz w:val="24"/>
          <w:szCs w:val="24"/>
        </w:rPr>
      </w:pPr>
      <w:r w:rsidRPr="00AC5F9E">
        <w:rPr>
          <w:sz w:val="24"/>
          <w:szCs w:val="24"/>
        </w:rPr>
        <w:t>Vending machine stocker employed by the company will re-stock the machine during the off-hours.</w:t>
      </w:r>
    </w:p>
    <w:p w14:paraId="25B93BBB" w14:textId="77777777" w:rsidR="00481CA3" w:rsidRDefault="00481CA3" w:rsidP="00481CA3">
      <w:pPr>
        <w:rPr>
          <w:sz w:val="24"/>
          <w:szCs w:val="24"/>
        </w:rPr>
      </w:pPr>
    </w:p>
    <w:p w14:paraId="4E3548B4" w14:textId="77777777" w:rsidR="00481CA3" w:rsidRPr="001D6BC9" w:rsidRDefault="00481CA3" w:rsidP="00481CA3">
      <w:pPr>
        <w:jc w:val="center"/>
        <w:rPr>
          <w:b/>
          <w:bCs/>
          <w:sz w:val="28"/>
          <w:szCs w:val="28"/>
        </w:rPr>
      </w:pPr>
      <w:r w:rsidRPr="001D6BC9">
        <w:rPr>
          <w:b/>
          <w:bCs/>
          <w:sz w:val="28"/>
          <w:szCs w:val="28"/>
        </w:rPr>
        <w:t>Quality Deliverables</w:t>
      </w:r>
    </w:p>
    <w:p w14:paraId="6D32FE13" w14:textId="77777777" w:rsidR="00481CA3" w:rsidRDefault="00481CA3" w:rsidP="00481CA3">
      <w:pPr>
        <w:pStyle w:val="ListParagraph"/>
        <w:numPr>
          <w:ilvl w:val="0"/>
          <w:numId w:val="7"/>
        </w:numPr>
        <w:rPr>
          <w:sz w:val="24"/>
          <w:szCs w:val="24"/>
        </w:rPr>
      </w:pPr>
      <w:r>
        <w:rPr>
          <w:sz w:val="24"/>
          <w:szCs w:val="24"/>
        </w:rPr>
        <w:t>For ease-of-use (accessibility), create simple text prompts on digital screen that provide understandable instructions.</w:t>
      </w:r>
    </w:p>
    <w:p w14:paraId="584A1331" w14:textId="77777777" w:rsidR="00481CA3" w:rsidRDefault="00481CA3" w:rsidP="00481CA3">
      <w:pPr>
        <w:pStyle w:val="ListParagraph"/>
        <w:numPr>
          <w:ilvl w:val="0"/>
          <w:numId w:val="7"/>
        </w:numPr>
        <w:rPr>
          <w:sz w:val="24"/>
          <w:szCs w:val="24"/>
        </w:rPr>
      </w:pPr>
      <w:r>
        <w:rPr>
          <w:sz w:val="24"/>
          <w:szCs w:val="24"/>
        </w:rPr>
        <w:t>Ensure meat, produce, and alcohol products are stored at appropriate temperatures for safe customer consumption.</w:t>
      </w:r>
    </w:p>
    <w:p w14:paraId="3CC4FBED" w14:textId="77777777" w:rsidR="00481CA3" w:rsidRDefault="00481CA3" w:rsidP="00481CA3">
      <w:pPr>
        <w:rPr>
          <w:rFonts w:ascii="Times New Roman" w:hAnsi="Times New Roman" w:cs="Times New Roman"/>
          <w:sz w:val="24"/>
          <w:szCs w:val="24"/>
        </w:rPr>
      </w:pPr>
    </w:p>
    <w:p w14:paraId="3A7EB4D0" w14:textId="77777777" w:rsidR="00876D7E" w:rsidRPr="00903DF3" w:rsidRDefault="00876D7E" w:rsidP="00876D7E">
      <w:pPr>
        <w:jc w:val="center"/>
        <w:rPr>
          <w:rFonts w:ascii="Times New Roman" w:hAnsi="Times New Roman" w:cs="Times New Roman"/>
          <w:b/>
          <w:bCs/>
          <w:sz w:val="28"/>
          <w:szCs w:val="28"/>
        </w:rPr>
      </w:pPr>
      <w:r w:rsidRPr="00903DF3">
        <w:rPr>
          <w:rFonts w:ascii="Times New Roman" w:hAnsi="Times New Roman" w:cs="Times New Roman"/>
          <w:b/>
          <w:bCs/>
          <w:sz w:val="28"/>
          <w:szCs w:val="28"/>
        </w:rPr>
        <w:lastRenderedPageBreak/>
        <w:t>Communications Plan</w:t>
      </w:r>
    </w:p>
    <w:p w14:paraId="29EB5699" w14:textId="77777777" w:rsidR="00876D7E" w:rsidRPr="00876D7E" w:rsidRDefault="00876D7E" w:rsidP="00876D7E">
      <w:pPr>
        <w:rPr>
          <w:rFonts w:ascii="Times New Roman" w:hAnsi="Times New Roman" w:cs="Times New Roman"/>
          <w:sz w:val="24"/>
          <w:szCs w:val="24"/>
        </w:rPr>
      </w:pPr>
      <w:r w:rsidRPr="00876D7E">
        <w:rPr>
          <w:rFonts w:ascii="Times New Roman" w:hAnsi="Times New Roman" w:cs="Times New Roman"/>
          <w:sz w:val="24"/>
          <w:szCs w:val="24"/>
        </w:rPr>
        <w:t>A kickoff meeting will be initiated via Zoom to group the stakeholders. The stakeholders will consist of the Project Manager, the Project Champion, the Project Sponsor, the managers of the products, hardware, and software. The kickoff meeting will go over the overview of the project scope, expectations, and deliverables of the farmers market vend-o-mat.</w:t>
      </w:r>
    </w:p>
    <w:p w14:paraId="4465E68D" w14:textId="77777777" w:rsidR="00876D7E" w:rsidRPr="00876D7E" w:rsidRDefault="00876D7E" w:rsidP="00876D7E">
      <w:pPr>
        <w:rPr>
          <w:rFonts w:ascii="Times New Roman" w:hAnsi="Times New Roman" w:cs="Times New Roman"/>
          <w:sz w:val="24"/>
          <w:szCs w:val="24"/>
        </w:rPr>
      </w:pPr>
      <w:r w:rsidRPr="00876D7E">
        <w:rPr>
          <w:rFonts w:ascii="Times New Roman" w:hAnsi="Times New Roman" w:cs="Times New Roman"/>
          <w:sz w:val="24"/>
          <w:szCs w:val="24"/>
        </w:rPr>
        <w:t xml:space="preserve">A separate weekly meeting will be held by the IT Project Manager through Zoom to give updates to each manager respectively to their own sector. The meetings will be scheduled and will last 30 minutes. The purpose of these separate meetings will be to relate the essential information to their respective team. Mondays will be with the Product Manager. Tuesdays will be with the Hardware Manager. Wednesdays will be with the Software Manager. </w:t>
      </w:r>
    </w:p>
    <w:p w14:paraId="144A8731" w14:textId="77777777" w:rsidR="00876D7E" w:rsidRPr="00876D7E" w:rsidRDefault="00876D7E" w:rsidP="00876D7E">
      <w:pPr>
        <w:rPr>
          <w:rFonts w:ascii="Times New Roman" w:hAnsi="Times New Roman" w:cs="Times New Roman"/>
          <w:sz w:val="24"/>
          <w:szCs w:val="24"/>
        </w:rPr>
      </w:pPr>
      <w:r w:rsidRPr="00876D7E">
        <w:rPr>
          <w:rFonts w:ascii="Times New Roman" w:hAnsi="Times New Roman" w:cs="Times New Roman"/>
          <w:sz w:val="24"/>
          <w:szCs w:val="24"/>
        </w:rPr>
        <w:t>The first meeting will be with the manager of the products. The IT Project Manager will go over the initial plan of how the products will be gathered from well-known farmers and brewers. The discussion will go over the logistics and supply. Every following meeting from the first will give updates on project progress of their supply and if there are any obstacles.</w:t>
      </w:r>
    </w:p>
    <w:p w14:paraId="0A311FB9" w14:textId="77777777" w:rsidR="00876D7E" w:rsidRPr="00876D7E" w:rsidRDefault="00876D7E" w:rsidP="00876D7E">
      <w:pPr>
        <w:rPr>
          <w:rFonts w:ascii="Times New Roman" w:hAnsi="Times New Roman" w:cs="Times New Roman"/>
          <w:sz w:val="24"/>
          <w:szCs w:val="24"/>
        </w:rPr>
      </w:pPr>
      <w:r w:rsidRPr="00876D7E">
        <w:rPr>
          <w:rFonts w:ascii="Times New Roman" w:hAnsi="Times New Roman" w:cs="Times New Roman"/>
          <w:sz w:val="24"/>
          <w:szCs w:val="24"/>
        </w:rPr>
        <w:t>The next meeting will be with the manager of hardware. The IT Project Manager will go over the initial plan of the materials needed and the design of the machine. The following meetings forward will give updates on project progress on the building of the machine and any obstacles in the future.</w:t>
      </w:r>
    </w:p>
    <w:p w14:paraId="199AA32C" w14:textId="77777777" w:rsidR="00876D7E" w:rsidRPr="00876D7E" w:rsidRDefault="00876D7E" w:rsidP="00876D7E">
      <w:pPr>
        <w:rPr>
          <w:rFonts w:ascii="Times New Roman" w:hAnsi="Times New Roman" w:cs="Times New Roman"/>
          <w:sz w:val="24"/>
          <w:szCs w:val="24"/>
        </w:rPr>
      </w:pPr>
      <w:r w:rsidRPr="00876D7E">
        <w:rPr>
          <w:rFonts w:ascii="Times New Roman" w:hAnsi="Times New Roman" w:cs="Times New Roman"/>
          <w:sz w:val="24"/>
          <w:szCs w:val="24"/>
        </w:rPr>
        <w:t>The last meeting will be with the manager of software. The IT Project Manager will go over the initial plan of the user interface design, software language, and processes of their code. The following meetings forward will give updates on project progress of their sprint builds and any bugs in their code.</w:t>
      </w:r>
    </w:p>
    <w:p w14:paraId="5C7293D8" w14:textId="77777777" w:rsidR="00876D7E" w:rsidRPr="00876D7E" w:rsidRDefault="00876D7E" w:rsidP="00876D7E">
      <w:pPr>
        <w:rPr>
          <w:rFonts w:ascii="Times New Roman" w:hAnsi="Times New Roman" w:cs="Times New Roman"/>
          <w:sz w:val="24"/>
          <w:szCs w:val="24"/>
        </w:rPr>
      </w:pPr>
      <w:r w:rsidRPr="00876D7E">
        <w:rPr>
          <w:rFonts w:ascii="Times New Roman" w:hAnsi="Times New Roman" w:cs="Times New Roman"/>
          <w:sz w:val="24"/>
          <w:szCs w:val="24"/>
        </w:rPr>
        <w:t>After the three meetings, the Project Manager will have an email chain including the three managers, the project sponsor, the project champion, and any executive that has interest in the project. updated on their current tasks, and if there are any issues presented.</w:t>
      </w:r>
    </w:p>
    <w:p w14:paraId="5B79A63B" w14:textId="77777777" w:rsidR="003354C2" w:rsidRDefault="003354C2" w:rsidP="003354C2">
      <w:pPr>
        <w:rPr>
          <w:rFonts w:ascii="Times New Roman" w:hAnsi="Times New Roman" w:cs="Times New Roman"/>
          <w:sz w:val="24"/>
          <w:szCs w:val="24"/>
        </w:rPr>
      </w:pPr>
    </w:p>
    <w:p w14:paraId="7D729FDB" w14:textId="651ABC89" w:rsidR="007D26A0" w:rsidRDefault="007D26A0" w:rsidP="007D26A0">
      <w:pPr>
        <w:jc w:val="center"/>
        <w:rPr>
          <w:rFonts w:ascii="Times New Roman" w:hAnsi="Times New Roman" w:cs="Times New Roman"/>
          <w:sz w:val="24"/>
          <w:szCs w:val="24"/>
        </w:rPr>
      </w:pPr>
    </w:p>
    <w:p w14:paraId="4DBFBA0C" w14:textId="4F5135E0" w:rsidR="001A167D" w:rsidRDefault="001A167D" w:rsidP="007D26A0">
      <w:pPr>
        <w:jc w:val="center"/>
        <w:rPr>
          <w:rFonts w:ascii="Times New Roman" w:hAnsi="Times New Roman" w:cs="Times New Roman"/>
          <w:sz w:val="24"/>
          <w:szCs w:val="24"/>
        </w:rPr>
      </w:pPr>
    </w:p>
    <w:p w14:paraId="798CB235" w14:textId="259D814F" w:rsidR="001A167D" w:rsidRDefault="001A167D" w:rsidP="007D26A0">
      <w:pPr>
        <w:jc w:val="center"/>
        <w:rPr>
          <w:rFonts w:ascii="Times New Roman" w:hAnsi="Times New Roman" w:cs="Times New Roman"/>
          <w:sz w:val="24"/>
          <w:szCs w:val="24"/>
        </w:rPr>
      </w:pPr>
    </w:p>
    <w:p w14:paraId="26767676" w14:textId="29AB60A4" w:rsidR="001A167D" w:rsidRDefault="001A167D" w:rsidP="007D26A0">
      <w:pPr>
        <w:jc w:val="center"/>
        <w:rPr>
          <w:rFonts w:ascii="Times New Roman" w:hAnsi="Times New Roman" w:cs="Times New Roman"/>
          <w:sz w:val="24"/>
          <w:szCs w:val="24"/>
        </w:rPr>
      </w:pPr>
    </w:p>
    <w:p w14:paraId="2EA729E7" w14:textId="5DFF50D8" w:rsidR="001A167D" w:rsidRDefault="001A167D" w:rsidP="007D26A0">
      <w:pPr>
        <w:jc w:val="center"/>
        <w:rPr>
          <w:rFonts w:ascii="Times New Roman" w:hAnsi="Times New Roman" w:cs="Times New Roman"/>
          <w:sz w:val="24"/>
          <w:szCs w:val="24"/>
        </w:rPr>
      </w:pPr>
    </w:p>
    <w:p w14:paraId="26CD44B7" w14:textId="2BD1D695" w:rsidR="001A167D" w:rsidRDefault="001A167D" w:rsidP="007D26A0">
      <w:pPr>
        <w:jc w:val="center"/>
        <w:rPr>
          <w:rFonts w:ascii="Times New Roman" w:hAnsi="Times New Roman" w:cs="Times New Roman"/>
          <w:sz w:val="24"/>
          <w:szCs w:val="24"/>
        </w:rPr>
      </w:pPr>
    </w:p>
    <w:p w14:paraId="2C21CB27" w14:textId="277B536A" w:rsidR="001A167D" w:rsidRDefault="001A167D" w:rsidP="007D26A0">
      <w:pPr>
        <w:jc w:val="center"/>
        <w:rPr>
          <w:rFonts w:ascii="Times New Roman" w:hAnsi="Times New Roman" w:cs="Times New Roman"/>
          <w:sz w:val="24"/>
          <w:szCs w:val="24"/>
        </w:rPr>
      </w:pPr>
    </w:p>
    <w:p w14:paraId="413BBE7B" w14:textId="2C075EA2" w:rsidR="001A167D" w:rsidRDefault="001A167D" w:rsidP="007D26A0">
      <w:pPr>
        <w:jc w:val="center"/>
        <w:rPr>
          <w:rFonts w:ascii="Times New Roman" w:hAnsi="Times New Roman" w:cs="Times New Roman"/>
          <w:sz w:val="24"/>
          <w:szCs w:val="24"/>
        </w:rPr>
      </w:pPr>
    </w:p>
    <w:p w14:paraId="657E45C5" w14:textId="77777777" w:rsidR="001A167D" w:rsidRPr="001A167D" w:rsidRDefault="001A167D" w:rsidP="001A167D">
      <w:pPr>
        <w:jc w:val="center"/>
        <w:rPr>
          <w:rFonts w:ascii="Times New Roman" w:hAnsi="Times New Roman" w:cs="Times New Roman"/>
          <w:b/>
          <w:bCs/>
          <w:sz w:val="32"/>
          <w:szCs w:val="32"/>
        </w:rPr>
      </w:pPr>
      <w:r w:rsidRPr="001A167D">
        <w:rPr>
          <w:rFonts w:ascii="Times New Roman" w:hAnsi="Times New Roman" w:cs="Times New Roman"/>
          <w:b/>
          <w:bCs/>
          <w:sz w:val="32"/>
          <w:szCs w:val="32"/>
        </w:rPr>
        <w:lastRenderedPageBreak/>
        <w:t>Risk Management Plan</w:t>
      </w:r>
    </w:p>
    <w:p w14:paraId="38478071" w14:textId="77777777" w:rsidR="001A167D" w:rsidRPr="001A167D" w:rsidRDefault="001A167D" w:rsidP="001A167D">
      <w:pPr>
        <w:rPr>
          <w:rFonts w:ascii="Times New Roman" w:hAnsi="Times New Roman" w:cs="Times New Roman"/>
          <w:b/>
          <w:bCs/>
          <w:sz w:val="28"/>
          <w:szCs w:val="28"/>
        </w:rPr>
      </w:pPr>
      <w:r w:rsidRPr="001A167D">
        <w:rPr>
          <w:rFonts w:ascii="Times New Roman" w:hAnsi="Times New Roman" w:cs="Times New Roman"/>
          <w:b/>
          <w:bCs/>
          <w:sz w:val="28"/>
          <w:szCs w:val="28"/>
        </w:rPr>
        <w:t>Overview</w:t>
      </w:r>
    </w:p>
    <w:p w14:paraId="2A173BC7" w14:textId="77777777" w:rsidR="001A167D" w:rsidRPr="001A167D" w:rsidRDefault="001A167D" w:rsidP="001A167D">
      <w:pPr>
        <w:rPr>
          <w:rFonts w:ascii="Times New Roman" w:hAnsi="Times New Roman" w:cs="Times New Roman"/>
          <w:sz w:val="24"/>
          <w:szCs w:val="24"/>
        </w:rPr>
      </w:pPr>
      <w:r w:rsidRPr="001A167D">
        <w:rPr>
          <w:rFonts w:ascii="Times New Roman" w:hAnsi="Times New Roman" w:cs="Times New Roman"/>
          <w:sz w:val="24"/>
          <w:szCs w:val="24"/>
        </w:rPr>
        <w:t>The following sections outline the risks identified for this project and the analysis performed to identify, assess, address, and monitor each one. The following risks are based on the current global pandemic climate and its associated factors.</w:t>
      </w:r>
    </w:p>
    <w:p w14:paraId="585D1B21" w14:textId="77777777" w:rsidR="001A167D" w:rsidRPr="001A167D" w:rsidRDefault="001A167D" w:rsidP="001A167D">
      <w:pPr>
        <w:rPr>
          <w:rFonts w:ascii="Times New Roman" w:hAnsi="Times New Roman" w:cs="Times New Roman"/>
          <w:b/>
          <w:bCs/>
          <w:sz w:val="28"/>
          <w:szCs w:val="28"/>
        </w:rPr>
      </w:pPr>
      <w:r w:rsidRPr="001A167D">
        <w:rPr>
          <w:rFonts w:ascii="Times New Roman" w:hAnsi="Times New Roman" w:cs="Times New Roman"/>
          <w:b/>
          <w:bCs/>
          <w:sz w:val="28"/>
          <w:szCs w:val="28"/>
        </w:rPr>
        <w:t>Identification and Assessment</w:t>
      </w:r>
    </w:p>
    <w:p w14:paraId="06E6B907" w14:textId="77777777" w:rsidR="001A167D" w:rsidRPr="001A167D" w:rsidRDefault="001A167D" w:rsidP="001A167D">
      <w:pPr>
        <w:rPr>
          <w:rFonts w:ascii="Times New Roman" w:hAnsi="Times New Roman" w:cs="Times New Roman"/>
          <w:sz w:val="24"/>
          <w:szCs w:val="24"/>
        </w:rPr>
      </w:pPr>
      <w:r w:rsidRPr="001A167D">
        <w:rPr>
          <w:rFonts w:ascii="Times New Roman" w:hAnsi="Times New Roman" w:cs="Times New Roman"/>
          <w:sz w:val="24"/>
          <w:szCs w:val="24"/>
        </w:rPr>
        <w:t>Listed below are the reasons each risk is identified and assessed:</w:t>
      </w:r>
    </w:p>
    <w:p w14:paraId="5C54F491" w14:textId="77777777" w:rsidR="001A167D" w:rsidRPr="001A167D" w:rsidRDefault="001A167D" w:rsidP="001A167D">
      <w:pPr>
        <w:pStyle w:val="ListParagraph"/>
        <w:numPr>
          <w:ilvl w:val="0"/>
          <w:numId w:val="15"/>
        </w:numPr>
        <w:rPr>
          <w:rFonts w:ascii="Times New Roman" w:hAnsi="Times New Roman" w:cs="Times New Roman"/>
          <w:sz w:val="24"/>
          <w:szCs w:val="24"/>
        </w:rPr>
      </w:pPr>
      <w:r w:rsidRPr="001A167D">
        <w:rPr>
          <w:rFonts w:ascii="Times New Roman" w:hAnsi="Times New Roman" w:cs="Times New Roman"/>
          <w:sz w:val="24"/>
          <w:szCs w:val="24"/>
        </w:rPr>
        <w:t>Project deliverables are late for each phase</w:t>
      </w:r>
    </w:p>
    <w:p w14:paraId="42375344"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Previous project management experiences show that different employee circumstances, material management, and other logistical factors can cause late project milestones.</w:t>
      </w:r>
    </w:p>
    <w:p w14:paraId="5F822374"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Per the assessment, this risk is identified as a medium risk due to the uncertainty of the project’s complexity, employee competence, and materials management.</w:t>
      </w:r>
    </w:p>
    <w:p w14:paraId="1E970B7C" w14:textId="77777777" w:rsidR="001A167D" w:rsidRPr="001A167D" w:rsidRDefault="001A167D" w:rsidP="001A167D">
      <w:pPr>
        <w:pStyle w:val="ListParagraph"/>
        <w:ind w:left="1440"/>
        <w:rPr>
          <w:rFonts w:ascii="Times New Roman" w:hAnsi="Times New Roman" w:cs="Times New Roman"/>
          <w:sz w:val="24"/>
          <w:szCs w:val="24"/>
        </w:rPr>
      </w:pPr>
    </w:p>
    <w:p w14:paraId="23A04E91" w14:textId="77777777" w:rsidR="001A167D" w:rsidRPr="001A167D" w:rsidRDefault="001A167D" w:rsidP="001A167D">
      <w:pPr>
        <w:pStyle w:val="ListParagraph"/>
        <w:numPr>
          <w:ilvl w:val="0"/>
          <w:numId w:val="15"/>
        </w:numPr>
        <w:rPr>
          <w:rFonts w:ascii="Times New Roman" w:hAnsi="Times New Roman" w:cs="Times New Roman"/>
          <w:sz w:val="24"/>
          <w:szCs w:val="24"/>
        </w:rPr>
      </w:pPr>
      <w:r w:rsidRPr="001A167D">
        <w:rPr>
          <w:rFonts w:ascii="Times New Roman" w:hAnsi="Times New Roman" w:cs="Times New Roman"/>
          <w:sz w:val="24"/>
          <w:szCs w:val="24"/>
        </w:rPr>
        <w:t>Employee health due to pandemic</w:t>
      </w:r>
    </w:p>
    <w:p w14:paraId="57F2E532"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The current global pandemic involves a highly infectious disease with varying levels of transmissibility and severity. Employees are susceptible to this natural phenomenon, which can result in project delays if workers are too ill to work.</w:t>
      </w:r>
    </w:p>
    <w:p w14:paraId="1C4F84CF"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Per the assessment, this risk is identified as a medium risk due to the low probability of vaccinated employees becoming sick. Software employees may still be able to work from home during quarantine; however, vending machine builders may need to stay home to recover, which effectively stops vending machine construction.</w:t>
      </w:r>
    </w:p>
    <w:p w14:paraId="31A6C447" w14:textId="77777777" w:rsidR="001A167D" w:rsidRPr="001A167D" w:rsidRDefault="001A167D" w:rsidP="001A167D">
      <w:pPr>
        <w:pStyle w:val="ListParagraph"/>
        <w:ind w:left="1440"/>
        <w:rPr>
          <w:rFonts w:ascii="Times New Roman" w:hAnsi="Times New Roman" w:cs="Times New Roman"/>
          <w:sz w:val="24"/>
          <w:szCs w:val="24"/>
        </w:rPr>
      </w:pPr>
    </w:p>
    <w:p w14:paraId="65C4B1C8" w14:textId="77777777" w:rsidR="001A167D" w:rsidRPr="001A167D" w:rsidRDefault="001A167D" w:rsidP="001A167D">
      <w:pPr>
        <w:pStyle w:val="ListParagraph"/>
        <w:numPr>
          <w:ilvl w:val="0"/>
          <w:numId w:val="15"/>
        </w:numPr>
        <w:rPr>
          <w:rFonts w:ascii="Times New Roman" w:hAnsi="Times New Roman" w:cs="Times New Roman"/>
          <w:sz w:val="24"/>
          <w:szCs w:val="24"/>
        </w:rPr>
      </w:pPr>
      <w:r w:rsidRPr="001A167D">
        <w:rPr>
          <w:rFonts w:ascii="Times New Roman" w:hAnsi="Times New Roman" w:cs="Times New Roman"/>
          <w:sz w:val="24"/>
          <w:szCs w:val="24"/>
        </w:rPr>
        <w:t>Stakeholders request new features for vending machine</w:t>
      </w:r>
    </w:p>
    <w:p w14:paraId="45E52544"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 xml:space="preserve">Even with a solid plan of scope, stakeholders can demand additional features that may or may not extend the duration of the project. </w:t>
      </w:r>
    </w:p>
    <w:p w14:paraId="02D372DB"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Per the assessment, this risk is identified as a medium risk as multiple stakeholders, ranging from employees to customers, can suggest new features based on the results of construction, testing, and user input. While these features may not be expected to be implemented, choosing to add them could create potential delays and cost increases.</w:t>
      </w:r>
    </w:p>
    <w:p w14:paraId="04E9E42C" w14:textId="77777777" w:rsidR="001A167D" w:rsidRPr="001A167D" w:rsidRDefault="001A167D" w:rsidP="001A167D">
      <w:pPr>
        <w:pStyle w:val="ListParagraph"/>
        <w:ind w:left="1440"/>
        <w:rPr>
          <w:rFonts w:ascii="Times New Roman" w:hAnsi="Times New Roman" w:cs="Times New Roman"/>
          <w:sz w:val="24"/>
          <w:szCs w:val="24"/>
        </w:rPr>
      </w:pPr>
    </w:p>
    <w:p w14:paraId="1BE330B3" w14:textId="77777777" w:rsidR="001A167D" w:rsidRPr="001A167D" w:rsidRDefault="001A167D" w:rsidP="001A167D">
      <w:pPr>
        <w:pStyle w:val="ListParagraph"/>
        <w:numPr>
          <w:ilvl w:val="0"/>
          <w:numId w:val="15"/>
        </w:numPr>
        <w:rPr>
          <w:rFonts w:ascii="Times New Roman" w:hAnsi="Times New Roman" w:cs="Times New Roman"/>
          <w:sz w:val="24"/>
          <w:szCs w:val="24"/>
        </w:rPr>
      </w:pPr>
      <w:r w:rsidRPr="001A167D">
        <w:rPr>
          <w:rFonts w:ascii="Times New Roman" w:hAnsi="Times New Roman" w:cs="Times New Roman"/>
          <w:sz w:val="24"/>
          <w:szCs w:val="24"/>
        </w:rPr>
        <w:t>Lead developer leaves company</w:t>
      </w:r>
    </w:p>
    <w:p w14:paraId="75CFFCC9"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Because of the expected length of this project spanning at least thirteen weeks, employee turnover is a possibility. The lead developer may have personal circumstances that may prompt the employee to resign.</w:t>
      </w:r>
    </w:p>
    <w:p w14:paraId="47219DB2"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 xml:space="preserve">Per the assessment, this risk is identified as a medium risk due to employee turnover being a possibility during the project’s three-month period. Personal </w:t>
      </w:r>
      <w:r w:rsidRPr="001A167D">
        <w:rPr>
          <w:rFonts w:ascii="Times New Roman" w:hAnsi="Times New Roman" w:cs="Times New Roman"/>
          <w:sz w:val="24"/>
          <w:szCs w:val="24"/>
        </w:rPr>
        <w:lastRenderedPageBreak/>
        <w:t>circumstances such as employee hardship or a new job can convince the lead developer to resign, thus affecting the knowledge base of the project.</w:t>
      </w:r>
    </w:p>
    <w:p w14:paraId="6FABA2D5" w14:textId="77777777" w:rsidR="001A167D" w:rsidRPr="001A167D" w:rsidRDefault="001A167D" w:rsidP="001A167D">
      <w:pPr>
        <w:pStyle w:val="ListParagraph"/>
        <w:ind w:left="1440"/>
        <w:rPr>
          <w:rFonts w:ascii="Times New Roman" w:hAnsi="Times New Roman" w:cs="Times New Roman"/>
          <w:sz w:val="24"/>
          <w:szCs w:val="24"/>
        </w:rPr>
      </w:pPr>
    </w:p>
    <w:p w14:paraId="2692B82C" w14:textId="77777777" w:rsidR="001A167D" w:rsidRPr="001A167D" w:rsidRDefault="001A167D" w:rsidP="001A167D">
      <w:pPr>
        <w:pStyle w:val="ListParagraph"/>
        <w:numPr>
          <w:ilvl w:val="0"/>
          <w:numId w:val="15"/>
        </w:numPr>
        <w:rPr>
          <w:rFonts w:ascii="Times New Roman" w:hAnsi="Times New Roman" w:cs="Times New Roman"/>
          <w:sz w:val="24"/>
          <w:szCs w:val="24"/>
        </w:rPr>
      </w:pPr>
      <w:r w:rsidRPr="001A167D">
        <w:rPr>
          <w:rFonts w:ascii="Times New Roman" w:hAnsi="Times New Roman" w:cs="Times New Roman"/>
          <w:sz w:val="24"/>
          <w:szCs w:val="24"/>
        </w:rPr>
        <w:t>Hardware materials and software equipment are not delivered, or they are difficult to obtain</w:t>
      </w:r>
    </w:p>
    <w:p w14:paraId="65B02DF3"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Due to the current global pandemic, material and technology acquisition is met with resistance from global supply shortages.</w:t>
      </w:r>
    </w:p>
    <w:p w14:paraId="32DFA56F" w14:textId="77777777" w:rsidR="001A167D" w:rsidRPr="001A167D" w:rsidRDefault="001A167D" w:rsidP="001A167D">
      <w:pPr>
        <w:pStyle w:val="ListParagraph"/>
        <w:numPr>
          <w:ilvl w:val="1"/>
          <w:numId w:val="15"/>
        </w:numPr>
        <w:rPr>
          <w:rFonts w:ascii="Times New Roman" w:hAnsi="Times New Roman" w:cs="Times New Roman"/>
          <w:sz w:val="24"/>
          <w:szCs w:val="24"/>
        </w:rPr>
      </w:pPr>
      <w:r w:rsidRPr="001A167D">
        <w:rPr>
          <w:rFonts w:ascii="Times New Roman" w:hAnsi="Times New Roman" w:cs="Times New Roman"/>
          <w:sz w:val="24"/>
          <w:szCs w:val="24"/>
        </w:rPr>
        <w:t>Per the assessment, this risk is identified as a high risk due to the extensive raw material shortages occurring globally. This shortage affects the procurement of metals for the circuitry and pieces necessary for vending machine and payment readers.</w:t>
      </w:r>
    </w:p>
    <w:p w14:paraId="48DA6B37" w14:textId="77777777" w:rsidR="001A167D" w:rsidRPr="001A167D" w:rsidRDefault="001A167D" w:rsidP="001A167D">
      <w:pPr>
        <w:rPr>
          <w:rFonts w:ascii="Times New Roman" w:hAnsi="Times New Roman" w:cs="Times New Roman"/>
          <w:b/>
          <w:bCs/>
          <w:sz w:val="28"/>
          <w:szCs w:val="28"/>
        </w:rPr>
      </w:pPr>
      <w:r w:rsidRPr="001A167D">
        <w:rPr>
          <w:rFonts w:ascii="Times New Roman" w:hAnsi="Times New Roman" w:cs="Times New Roman"/>
          <w:b/>
          <w:bCs/>
          <w:sz w:val="28"/>
          <w:szCs w:val="28"/>
        </w:rPr>
        <w:t>Monitor and Address</w:t>
      </w:r>
    </w:p>
    <w:p w14:paraId="7E4FF94A" w14:textId="77777777" w:rsidR="001A167D" w:rsidRPr="001A167D" w:rsidRDefault="001A167D" w:rsidP="001A167D">
      <w:pPr>
        <w:pStyle w:val="ListParagraph"/>
        <w:numPr>
          <w:ilvl w:val="0"/>
          <w:numId w:val="16"/>
        </w:numPr>
        <w:rPr>
          <w:rFonts w:ascii="Times New Roman" w:hAnsi="Times New Roman" w:cs="Times New Roman"/>
          <w:sz w:val="24"/>
          <w:szCs w:val="24"/>
        </w:rPr>
      </w:pPr>
      <w:r w:rsidRPr="001A167D">
        <w:rPr>
          <w:rFonts w:ascii="Times New Roman" w:hAnsi="Times New Roman" w:cs="Times New Roman"/>
          <w:sz w:val="24"/>
          <w:szCs w:val="24"/>
        </w:rPr>
        <w:t>Project deliverables are late for each phase</w:t>
      </w:r>
    </w:p>
    <w:p w14:paraId="5D1B83B1"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monitor this risk, careful attention will be placed on missed deadlines.</w:t>
      </w:r>
    </w:p>
    <w:p w14:paraId="0398083A"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address this risk, the project completion time will be extended to accommodate the missed deadlines.</w:t>
      </w:r>
    </w:p>
    <w:p w14:paraId="7A805443" w14:textId="77777777" w:rsidR="001A167D" w:rsidRPr="001A167D" w:rsidRDefault="001A167D" w:rsidP="001A167D">
      <w:pPr>
        <w:pStyle w:val="ListParagraph"/>
        <w:ind w:left="1440"/>
        <w:rPr>
          <w:rFonts w:ascii="Times New Roman" w:hAnsi="Times New Roman" w:cs="Times New Roman"/>
          <w:sz w:val="24"/>
          <w:szCs w:val="24"/>
        </w:rPr>
      </w:pPr>
    </w:p>
    <w:p w14:paraId="282D7B36" w14:textId="77777777" w:rsidR="001A167D" w:rsidRPr="001A167D" w:rsidRDefault="001A167D" w:rsidP="001A167D">
      <w:pPr>
        <w:pStyle w:val="ListParagraph"/>
        <w:numPr>
          <w:ilvl w:val="0"/>
          <w:numId w:val="16"/>
        </w:numPr>
        <w:rPr>
          <w:rFonts w:ascii="Times New Roman" w:hAnsi="Times New Roman" w:cs="Times New Roman"/>
          <w:sz w:val="24"/>
          <w:szCs w:val="24"/>
        </w:rPr>
      </w:pPr>
      <w:r w:rsidRPr="001A167D">
        <w:rPr>
          <w:rFonts w:ascii="Times New Roman" w:hAnsi="Times New Roman" w:cs="Times New Roman"/>
          <w:sz w:val="24"/>
          <w:szCs w:val="24"/>
        </w:rPr>
        <w:t>Employee health due to pandemic</w:t>
      </w:r>
    </w:p>
    <w:p w14:paraId="73DC9D9B"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monitor this risk, employees who attend work on-site will be regularly tested for virus symptoms, and employees who are off-site will be questioned of any noticeable symptoms during calls.</w:t>
      </w:r>
    </w:p>
    <w:p w14:paraId="71973F16"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address this risk, strict safety guidelines will be enacted to prevent further infection.</w:t>
      </w:r>
    </w:p>
    <w:p w14:paraId="525C31E4" w14:textId="77777777" w:rsidR="001A167D" w:rsidRPr="001A167D" w:rsidRDefault="001A167D" w:rsidP="001A167D">
      <w:pPr>
        <w:pStyle w:val="ListParagraph"/>
        <w:ind w:left="1440"/>
        <w:rPr>
          <w:rFonts w:ascii="Times New Roman" w:hAnsi="Times New Roman" w:cs="Times New Roman"/>
          <w:sz w:val="24"/>
          <w:szCs w:val="24"/>
        </w:rPr>
      </w:pPr>
    </w:p>
    <w:p w14:paraId="35F2DE42" w14:textId="77777777" w:rsidR="001A167D" w:rsidRPr="001A167D" w:rsidRDefault="001A167D" w:rsidP="001A167D">
      <w:pPr>
        <w:pStyle w:val="ListParagraph"/>
        <w:numPr>
          <w:ilvl w:val="0"/>
          <w:numId w:val="16"/>
        </w:numPr>
        <w:rPr>
          <w:rFonts w:ascii="Times New Roman" w:hAnsi="Times New Roman" w:cs="Times New Roman"/>
          <w:sz w:val="24"/>
          <w:szCs w:val="24"/>
        </w:rPr>
      </w:pPr>
      <w:r w:rsidRPr="001A167D">
        <w:rPr>
          <w:rFonts w:ascii="Times New Roman" w:hAnsi="Times New Roman" w:cs="Times New Roman"/>
          <w:sz w:val="24"/>
          <w:szCs w:val="24"/>
        </w:rPr>
        <w:t>Stakeholders request new features for vending machine</w:t>
      </w:r>
    </w:p>
    <w:p w14:paraId="41454911"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monitor this risk, customer demands will be recorded and assessed to determine if additional features are necessary for customer satisfaction</w:t>
      </w:r>
    </w:p>
    <w:p w14:paraId="1A10E8C5"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address this risk, a definite scope will be established in the project plan before the project is started.</w:t>
      </w:r>
    </w:p>
    <w:p w14:paraId="15BE8E02" w14:textId="77777777" w:rsidR="001A167D" w:rsidRPr="001A167D" w:rsidRDefault="001A167D" w:rsidP="001A167D">
      <w:pPr>
        <w:pStyle w:val="ListParagraph"/>
        <w:ind w:left="1440"/>
        <w:rPr>
          <w:rFonts w:ascii="Times New Roman" w:hAnsi="Times New Roman" w:cs="Times New Roman"/>
          <w:sz w:val="24"/>
          <w:szCs w:val="24"/>
        </w:rPr>
      </w:pPr>
    </w:p>
    <w:p w14:paraId="4A5A9E4B" w14:textId="77777777" w:rsidR="001A167D" w:rsidRPr="001A167D" w:rsidRDefault="001A167D" w:rsidP="001A167D">
      <w:pPr>
        <w:pStyle w:val="ListParagraph"/>
        <w:numPr>
          <w:ilvl w:val="0"/>
          <w:numId w:val="16"/>
        </w:numPr>
        <w:rPr>
          <w:rFonts w:ascii="Times New Roman" w:hAnsi="Times New Roman" w:cs="Times New Roman"/>
          <w:sz w:val="24"/>
          <w:szCs w:val="24"/>
        </w:rPr>
      </w:pPr>
      <w:r w:rsidRPr="001A167D">
        <w:rPr>
          <w:rFonts w:ascii="Times New Roman" w:hAnsi="Times New Roman" w:cs="Times New Roman"/>
          <w:sz w:val="24"/>
          <w:szCs w:val="24"/>
        </w:rPr>
        <w:t>Lead developer leaves company</w:t>
      </w:r>
    </w:p>
    <w:p w14:paraId="11778C99"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monitor this risk, employee dissatisfaction will be evaluated before or during the project’s timeline. A two-week notice will also be immediately flagged upon its submission.</w:t>
      </w:r>
    </w:p>
    <w:p w14:paraId="32598BE5"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address this risk, higher pay or a promotion, depending on the circumstances, will be offered to the developer to prevent the employee from resigning.</w:t>
      </w:r>
    </w:p>
    <w:p w14:paraId="3058A084" w14:textId="77777777" w:rsidR="001A167D" w:rsidRPr="001A167D" w:rsidRDefault="001A167D" w:rsidP="001A167D">
      <w:pPr>
        <w:pStyle w:val="ListParagraph"/>
        <w:ind w:left="1440"/>
        <w:rPr>
          <w:rFonts w:ascii="Times New Roman" w:hAnsi="Times New Roman" w:cs="Times New Roman"/>
          <w:sz w:val="24"/>
          <w:szCs w:val="24"/>
        </w:rPr>
      </w:pPr>
    </w:p>
    <w:p w14:paraId="5312B700" w14:textId="77777777" w:rsidR="001A167D" w:rsidRPr="001A167D" w:rsidRDefault="001A167D" w:rsidP="001A167D">
      <w:pPr>
        <w:pStyle w:val="ListParagraph"/>
        <w:numPr>
          <w:ilvl w:val="0"/>
          <w:numId w:val="16"/>
        </w:numPr>
        <w:rPr>
          <w:rFonts w:ascii="Times New Roman" w:hAnsi="Times New Roman" w:cs="Times New Roman"/>
          <w:sz w:val="24"/>
          <w:szCs w:val="24"/>
        </w:rPr>
      </w:pPr>
      <w:r w:rsidRPr="001A167D">
        <w:rPr>
          <w:rFonts w:ascii="Times New Roman" w:hAnsi="Times New Roman" w:cs="Times New Roman"/>
          <w:sz w:val="24"/>
          <w:szCs w:val="24"/>
        </w:rPr>
        <w:t>Hardware materials and software equipment are not delivered, or they are difficult to obtain</w:t>
      </w:r>
    </w:p>
    <w:p w14:paraId="10036D0B"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t>To monitor this risk, supply prices and current geo-political markets will be observed to determine the availability of certain materials.</w:t>
      </w:r>
    </w:p>
    <w:p w14:paraId="6E7B0401" w14:textId="77777777" w:rsidR="001A167D" w:rsidRPr="001A167D" w:rsidRDefault="001A167D" w:rsidP="001A167D">
      <w:pPr>
        <w:pStyle w:val="ListParagraph"/>
        <w:numPr>
          <w:ilvl w:val="1"/>
          <w:numId w:val="16"/>
        </w:numPr>
        <w:rPr>
          <w:rFonts w:ascii="Times New Roman" w:hAnsi="Times New Roman" w:cs="Times New Roman"/>
          <w:sz w:val="24"/>
          <w:szCs w:val="24"/>
        </w:rPr>
      </w:pPr>
      <w:r w:rsidRPr="001A167D">
        <w:rPr>
          <w:rFonts w:ascii="Times New Roman" w:hAnsi="Times New Roman" w:cs="Times New Roman"/>
          <w:sz w:val="24"/>
          <w:szCs w:val="24"/>
        </w:rPr>
        <w:lastRenderedPageBreak/>
        <w:t>To address this risk, back-up vendors and markets will be used to supplement the lack of resources from the primary providers.</w:t>
      </w:r>
    </w:p>
    <w:tbl>
      <w:tblPr>
        <w:tblW w:w="9360" w:type="dxa"/>
        <w:tblLook w:val="04A0" w:firstRow="1" w:lastRow="0" w:firstColumn="1" w:lastColumn="0" w:noHBand="0" w:noVBand="1"/>
      </w:tblPr>
      <w:tblGrid>
        <w:gridCol w:w="2085"/>
        <w:gridCol w:w="1594"/>
        <w:gridCol w:w="1091"/>
        <w:gridCol w:w="1719"/>
        <w:gridCol w:w="2871"/>
      </w:tblGrid>
      <w:tr w:rsidR="001A167D" w:rsidRPr="001A167D" w14:paraId="6B040D4A" w14:textId="77777777" w:rsidTr="00503068">
        <w:trPr>
          <w:trHeight w:val="420"/>
        </w:trPr>
        <w:tc>
          <w:tcPr>
            <w:tcW w:w="9360" w:type="dxa"/>
            <w:gridSpan w:val="5"/>
            <w:tcBorders>
              <w:top w:val="nil"/>
              <w:left w:val="nil"/>
              <w:bottom w:val="nil"/>
              <w:right w:val="nil"/>
            </w:tcBorders>
            <w:shd w:val="clear" w:color="auto" w:fill="auto"/>
            <w:noWrap/>
            <w:vAlign w:val="bottom"/>
            <w:hideMark/>
          </w:tcPr>
          <w:p w14:paraId="00557F5F"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32"/>
                <w:szCs w:val="32"/>
              </w:rPr>
            </w:pPr>
            <w:r w:rsidRPr="001A167D">
              <w:rPr>
                <w:rFonts w:ascii="Times New Roman" w:eastAsia="Times New Roman" w:hAnsi="Times New Roman" w:cs="Times New Roman"/>
                <w:b/>
                <w:bCs/>
                <w:color w:val="000000"/>
                <w:sz w:val="32"/>
                <w:szCs w:val="32"/>
              </w:rPr>
              <w:t>Probability/Impact Matrix</w:t>
            </w:r>
          </w:p>
        </w:tc>
      </w:tr>
      <w:tr w:rsidR="001A167D" w:rsidRPr="001A167D" w14:paraId="568FEE36" w14:textId="77777777" w:rsidTr="00503068">
        <w:trPr>
          <w:trHeight w:val="375"/>
        </w:trPr>
        <w:tc>
          <w:tcPr>
            <w:tcW w:w="2085" w:type="dxa"/>
            <w:tcBorders>
              <w:top w:val="single" w:sz="4" w:space="0" w:color="8EA9DB"/>
              <w:left w:val="single" w:sz="4" w:space="0" w:color="8EA9DB"/>
              <w:bottom w:val="single" w:sz="4" w:space="0" w:color="8EA9DB"/>
              <w:right w:val="nil"/>
            </w:tcBorders>
            <w:shd w:val="clear" w:color="4472C4" w:fill="4472C4"/>
            <w:noWrap/>
            <w:vAlign w:val="bottom"/>
            <w:hideMark/>
          </w:tcPr>
          <w:p w14:paraId="157ECF6A"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Risk</w:t>
            </w:r>
          </w:p>
        </w:tc>
        <w:tc>
          <w:tcPr>
            <w:tcW w:w="1594" w:type="dxa"/>
            <w:tcBorders>
              <w:top w:val="single" w:sz="4" w:space="0" w:color="8EA9DB"/>
              <w:left w:val="nil"/>
              <w:bottom w:val="single" w:sz="4" w:space="0" w:color="8EA9DB"/>
              <w:right w:val="nil"/>
            </w:tcBorders>
            <w:shd w:val="clear" w:color="4472C4" w:fill="4472C4"/>
            <w:noWrap/>
            <w:vAlign w:val="bottom"/>
            <w:hideMark/>
          </w:tcPr>
          <w:p w14:paraId="3CE7DD37"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Probability</w:t>
            </w:r>
          </w:p>
        </w:tc>
        <w:tc>
          <w:tcPr>
            <w:tcW w:w="1091" w:type="dxa"/>
            <w:tcBorders>
              <w:top w:val="single" w:sz="4" w:space="0" w:color="8EA9DB"/>
              <w:left w:val="nil"/>
              <w:bottom w:val="single" w:sz="4" w:space="0" w:color="8EA9DB"/>
              <w:right w:val="nil"/>
            </w:tcBorders>
            <w:shd w:val="clear" w:color="4472C4" w:fill="4472C4"/>
            <w:noWrap/>
            <w:vAlign w:val="bottom"/>
            <w:hideMark/>
          </w:tcPr>
          <w:p w14:paraId="261E5A4D"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Impact</w:t>
            </w:r>
          </w:p>
        </w:tc>
        <w:tc>
          <w:tcPr>
            <w:tcW w:w="1719" w:type="dxa"/>
            <w:tcBorders>
              <w:top w:val="single" w:sz="4" w:space="0" w:color="8EA9DB"/>
              <w:left w:val="nil"/>
              <w:bottom w:val="single" w:sz="4" w:space="0" w:color="8EA9DB"/>
              <w:right w:val="nil"/>
            </w:tcBorders>
            <w:shd w:val="clear" w:color="4472C4" w:fill="4472C4"/>
            <w:noWrap/>
            <w:vAlign w:val="bottom"/>
            <w:hideMark/>
          </w:tcPr>
          <w:p w14:paraId="757B1536"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Exposure</w:t>
            </w:r>
          </w:p>
        </w:tc>
        <w:tc>
          <w:tcPr>
            <w:tcW w:w="2871" w:type="dxa"/>
            <w:tcBorders>
              <w:top w:val="single" w:sz="4" w:space="0" w:color="8EA9DB"/>
              <w:left w:val="nil"/>
              <w:bottom w:val="single" w:sz="4" w:space="0" w:color="8EA9DB"/>
              <w:right w:val="single" w:sz="4" w:space="0" w:color="8EA9DB"/>
            </w:tcBorders>
            <w:shd w:val="clear" w:color="4472C4" w:fill="4472C4"/>
            <w:noWrap/>
            <w:vAlign w:val="bottom"/>
            <w:hideMark/>
          </w:tcPr>
          <w:p w14:paraId="0DE99F46"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Timeframe</w:t>
            </w:r>
          </w:p>
        </w:tc>
      </w:tr>
      <w:tr w:rsidR="001A167D" w:rsidRPr="001A167D" w14:paraId="23702E1C" w14:textId="77777777" w:rsidTr="00503068">
        <w:trPr>
          <w:trHeight w:val="945"/>
        </w:trPr>
        <w:tc>
          <w:tcPr>
            <w:tcW w:w="208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AB266C8"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Project deliverables are late for each phase</w:t>
            </w:r>
          </w:p>
        </w:tc>
        <w:tc>
          <w:tcPr>
            <w:tcW w:w="159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91DE657"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2</w:t>
            </w:r>
          </w:p>
        </w:tc>
        <w:tc>
          <w:tcPr>
            <w:tcW w:w="109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B1A6FB8"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2</w:t>
            </w:r>
          </w:p>
        </w:tc>
        <w:tc>
          <w:tcPr>
            <w:tcW w:w="171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03CD70F"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4; (Medium)</w:t>
            </w:r>
          </w:p>
        </w:tc>
        <w:tc>
          <w:tcPr>
            <w:tcW w:w="287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91345F8"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Product Deliverable Milestones</w:t>
            </w:r>
          </w:p>
        </w:tc>
      </w:tr>
      <w:tr w:rsidR="001A167D" w:rsidRPr="001A167D" w14:paraId="122E777C" w14:textId="77777777" w:rsidTr="00503068">
        <w:trPr>
          <w:trHeight w:val="915"/>
        </w:trPr>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5BB0B"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Employee health due to pandemic</w:t>
            </w:r>
          </w:p>
        </w:tc>
        <w:tc>
          <w:tcPr>
            <w:tcW w:w="15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56AC9"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1</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EA065"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C3ACD"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3; (Medium)</w:t>
            </w:r>
          </w:p>
        </w:tc>
        <w:tc>
          <w:tcPr>
            <w:tcW w:w="2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28AAD4"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During physical hardware production and product stocking</w:t>
            </w:r>
          </w:p>
        </w:tc>
      </w:tr>
      <w:tr w:rsidR="001A167D" w:rsidRPr="001A167D" w14:paraId="5FFAC913" w14:textId="77777777" w:rsidTr="00503068">
        <w:trPr>
          <w:trHeight w:val="945"/>
        </w:trPr>
        <w:tc>
          <w:tcPr>
            <w:tcW w:w="208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AA9C40"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Customers request new features for vending machine</w:t>
            </w:r>
          </w:p>
        </w:tc>
        <w:tc>
          <w:tcPr>
            <w:tcW w:w="159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B3912AC"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2</w:t>
            </w:r>
          </w:p>
        </w:tc>
        <w:tc>
          <w:tcPr>
            <w:tcW w:w="109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78E3F01"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2</w:t>
            </w:r>
          </w:p>
        </w:tc>
        <w:tc>
          <w:tcPr>
            <w:tcW w:w="171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713E035"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4; (Medium)</w:t>
            </w:r>
          </w:p>
        </w:tc>
        <w:tc>
          <w:tcPr>
            <w:tcW w:w="287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08D18BD"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Any time during project</w:t>
            </w:r>
          </w:p>
        </w:tc>
      </w:tr>
      <w:tr w:rsidR="001A167D" w:rsidRPr="001A167D" w14:paraId="23D0A037" w14:textId="77777777" w:rsidTr="00503068">
        <w:trPr>
          <w:trHeight w:val="630"/>
        </w:trPr>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0C382"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Lead developer leaves company</w:t>
            </w:r>
          </w:p>
        </w:tc>
        <w:tc>
          <w:tcPr>
            <w:tcW w:w="15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91164"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1</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D07E3"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47225"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3; (Medium)</w:t>
            </w:r>
          </w:p>
        </w:tc>
        <w:tc>
          <w:tcPr>
            <w:tcW w:w="2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BD7BF"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Any time before or during project</w:t>
            </w:r>
          </w:p>
        </w:tc>
      </w:tr>
      <w:tr w:rsidR="001A167D" w:rsidRPr="001A167D" w14:paraId="4ABD9A7F" w14:textId="77777777" w:rsidTr="00503068">
        <w:trPr>
          <w:trHeight w:val="1830"/>
        </w:trPr>
        <w:tc>
          <w:tcPr>
            <w:tcW w:w="208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59F320E"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Hardware materials and software equipment are not delivered, or they are difficult to attain</w:t>
            </w:r>
          </w:p>
        </w:tc>
        <w:tc>
          <w:tcPr>
            <w:tcW w:w="1594"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74FEEEC"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3</w:t>
            </w:r>
          </w:p>
        </w:tc>
        <w:tc>
          <w:tcPr>
            <w:tcW w:w="109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08D912C"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3</w:t>
            </w:r>
          </w:p>
        </w:tc>
        <w:tc>
          <w:tcPr>
            <w:tcW w:w="171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2074318"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6; (High)</w:t>
            </w:r>
          </w:p>
        </w:tc>
        <w:tc>
          <w:tcPr>
            <w:tcW w:w="287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BA597CE"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Beginning phase of software and hardware development</w:t>
            </w:r>
          </w:p>
        </w:tc>
      </w:tr>
    </w:tbl>
    <w:p w14:paraId="66DCD0D4" w14:textId="77777777" w:rsidR="001A167D" w:rsidRPr="001A167D" w:rsidRDefault="001A167D" w:rsidP="001A167D">
      <w:pPr>
        <w:rPr>
          <w:rFonts w:ascii="Times New Roman" w:hAnsi="Times New Roman" w:cs="Times New Roman"/>
          <w:sz w:val="24"/>
          <w:szCs w:val="24"/>
        </w:rPr>
      </w:pPr>
    </w:p>
    <w:tbl>
      <w:tblPr>
        <w:tblW w:w="9480" w:type="dxa"/>
        <w:tblLook w:val="04A0" w:firstRow="1" w:lastRow="0" w:firstColumn="1" w:lastColumn="0" w:noHBand="0" w:noVBand="1"/>
      </w:tblPr>
      <w:tblGrid>
        <w:gridCol w:w="2120"/>
        <w:gridCol w:w="1336"/>
        <w:gridCol w:w="1590"/>
        <w:gridCol w:w="2518"/>
        <w:gridCol w:w="2355"/>
      </w:tblGrid>
      <w:tr w:rsidR="001A167D" w:rsidRPr="001A167D" w14:paraId="3DFC6487" w14:textId="77777777" w:rsidTr="00503068">
        <w:trPr>
          <w:trHeight w:val="420"/>
        </w:trPr>
        <w:tc>
          <w:tcPr>
            <w:tcW w:w="9480" w:type="dxa"/>
            <w:gridSpan w:val="5"/>
            <w:tcBorders>
              <w:top w:val="nil"/>
              <w:left w:val="nil"/>
              <w:bottom w:val="nil"/>
              <w:right w:val="nil"/>
            </w:tcBorders>
            <w:shd w:val="clear" w:color="auto" w:fill="auto"/>
            <w:noWrap/>
            <w:vAlign w:val="bottom"/>
            <w:hideMark/>
          </w:tcPr>
          <w:p w14:paraId="404434ED"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32"/>
                <w:szCs w:val="32"/>
              </w:rPr>
            </w:pPr>
          </w:p>
          <w:p w14:paraId="53DF0F04"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27AA1844"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79339A5D"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17CEA526"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0889F1AF"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1AE3C7A7"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55697CF8"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5E234A5F"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2ADC34B5"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6B66B338"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4DFC5479"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407A1F27"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1F06968D" w14:textId="77777777" w:rsidR="001A167D" w:rsidRDefault="001A167D" w:rsidP="001A167D">
            <w:pPr>
              <w:spacing w:after="0" w:line="240" w:lineRule="auto"/>
              <w:jc w:val="center"/>
              <w:rPr>
                <w:rFonts w:ascii="Times New Roman" w:eastAsia="Times New Roman" w:hAnsi="Times New Roman" w:cs="Times New Roman"/>
                <w:b/>
                <w:bCs/>
                <w:color w:val="000000"/>
                <w:sz w:val="32"/>
                <w:szCs w:val="32"/>
              </w:rPr>
            </w:pPr>
          </w:p>
          <w:p w14:paraId="51BC4052" w14:textId="2809E799" w:rsidR="001A167D" w:rsidRPr="001A167D" w:rsidRDefault="001A167D" w:rsidP="001A167D">
            <w:pPr>
              <w:spacing w:after="0" w:line="240" w:lineRule="auto"/>
              <w:jc w:val="center"/>
              <w:rPr>
                <w:rFonts w:ascii="Times New Roman" w:eastAsia="Times New Roman" w:hAnsi="Times New Roman" w:cs="Times New Roman"/>
                <w:b/>
                <w:bCs/>
                <w:color w:val="000000"/>
                <w:sz w:val="32"/>
                <w:szCs w:val="32"/>
              </w:rPr>
            </w:pPr>
            <w:r w:rsidRPr="001A167D">
              <w:rPr>
                <w:rFonts w:ascii="Times New Roman" w:eastAsia="Times New Roman" w:hAnsi="Times New Roman" w:cs="Times New Roman"/>
                <w:b/>
                <w:bCs/>
                <w:color w:val="000000"/>
                <w:sz w:val="32"/>
                <w:szCs w:val="32"/>
              </w:rPr>
              <w:lastRenderedPageBreak/>
              <w:t>Countermeasures Table</w:t>
            </w:r>
          </w:p>
        </w:tc>
      </w:tr>
      <w:tr w:rsidR="001A167D" w:rsidRPr="001A167D" w14:paraId="1E0994F9" w14:textId="77777777" w:rsidTr="00503068">
        <w:trPr>
          <w:trHeight w:val="375"/>
        </w:trPr>
        <w:tc>
          <w:tcPr>
            <w:tcW w:w="2120" w:type="dxa"/>
            <w:tcBorders>
              <w:top w:val="single" w:sz="4" w:space="0" w:color="8EA9DB"/>
              <w:left w:val="single" w:sz="4" w:space="0" w:color="8EA9DB"/>
              <w:bottom w:val="single" w:sz="4" w:space="0" w:color="8EA9DB"/>
              <w:right w:val="nil"/>
            </w:tcBorders>
            <w:shd w:val="clear" w:color="4472C4" w:fill="4472C4"/>
            <w:noWrap/>
            <w:vAlign w:val="center"/>
            <w:hideMark/>
          </w:tcPr>
          <w:p w14:paraId="16A9679C" w14:textId="77777777" w:rsidR="001A167D" w:rsidRPr="001A167D" w:rsidRDefault="001A167D" w:rsidP="001A167D">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lastRenderedPageBreak/>
              <w:t>Risk</w:t>
            </w:r>
          </w:p>
        </w:tc>
        <w:tc>
          <w:tcPr>
            <w:tcW w:w="1320" w:type="dxa"/>
            <w:tcBorders>
              <w:top w:val="single" w:sz="4" w:space="0" w:color="8EA9DB"/>
              <w:left w:val="nil"/>
              <w:bottom w:val="single" w:sz="4" w:space="0" w:color="8EA9DB"/>
              <w:right w:val="nil"/>
            </w:tcBorders>
            <w:shd w:val="clear" w:color="4472C4" w:fill="4472C4"/>
            <w:noWrap/>
            <w:vAlign w:val="center"/>
            <w:hideMark/>
          </w:tcPr>
          <w:p w14:paraId="7BF899F8"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Owner(s)</w:t>
            </w:r>
          </w:p>
        </w:tc>
        <w:tc>
          <w:tcPr>
            <w:tcW w:w="1422" w:type="dxa"/>
            <w:tcBorders>
              <w:top w:val="single" w:sz="4" w:space="0" w:color="8EA9DB"/>
              <w:left w:val="nil"/>
              <w:bottom w:val="single" w:sz="4" w:space="0" w:color="8EA9DB"/>
              <w:right w:val="nil"/>
            </w:tcBorders>
            <w:shd w:val="clear" w:color="4472C4" w:fill="4472C4"/>
            <w:noWrap/>
            <w:vAlign w:val="center"/>
            <w:hideMark/>
          </w:tcPr>
          <w:p w14:paraId="0B37B82E"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Flag(s)</w:t>
            </w:r>
          </w:p>
        </w:tc>
        <w:tc>
          <w:tcPr>
            <w:tcW w:w="2263" w:type="dxa"/>
            <w:tcBorders>
              <w:top w:val="single" w:sz="4" w:space="0" w:color="8EA9DB"/>
              <w:left w:val="nil"/>
              <w:bottom w:val="single" w:sz="4" w:space="0" w:color="8EA9DB"/>
              <w:right w:val="nil"/>
            </w:tcBorders>
            <w:shd w:val="clear" w:color="4472C4" w:fill="4472C4"/>
            <w:noWrap/>
            <w:vAlign w:val="center"/>
            <w:hideMark/>
          </w:tcPr>
          <w:p w14:paraId="73A18490"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Countermeasure(s)</w:t>
            </w:r>
          </w:p>
        </w:tc>
        <w:tc>
          <w:tcPr>
            <w:tcW w:w="2355" w:type="dxa"/>
            <w:tcBorders>
              <w:top w:val="single" w:sz="4" w:space="0" w:color="8EA9DB"/>
              <w:left w:val="nil"/>
              <w:bottom w:val="single" w:sz="4" w:space="0" w:color="8EA9DB"/>
              <w:right w:val="single" w:sz="4" w:space="0" w:color="8EA9DB"/>
            </w:tcBorders>
            <w:shd w:val="clear" w:color="4472C4" w:fill="4472C4"/>
            <w:noWrap/>
            <w:vAlign w:val="center"/>
            <w:hideMark/>
          </w:tcPr>
          <w:p w14:paraId="16678FF0" w14:textId="77777777" w:rsidR="001A167D" w:rsidRPr="001A167D" w:rsidRDefault="001A167D" w:rsidP="00503068">
            <w:pPr>
              <w:spacing w:after="0" w:line="240" w:lineRule="auto"/>
              <w:jc w:val="center"/>
              <w:rPr>
                <w:rFonts w:ascii="Times New Roman" w:eastAsia="Times New Roman" w:hAnsi="Times New Roman" w:cs="Times New Roman"/>
                <w:b/>
                <w:bCs/>
                <w:color w:val="FFFFFF"/>
                <w:sz w:val="28"/>
                <w:szCs w:val="28"/>
              </w:rPr>
            </w:pPr>
            <w:r w:rsidRPr="001A167D">
              <w:rPr>
                <w:rFonts w:ascii="Times New Roman" w:eastAsia="Times New Roman" w:hAnsi="Times New Roman" w:cs="Times New Roman"/>
                <w:b/>
                <w:bCs/>
                <w:color w:val="FFFFFF"/>
                <w:sz w:val="28"/>
                <w:szCs w:val="28"/>
              </w:rPr>
              <w:t>Cost</w:t>
            </w:r>
          </w:p>
        </w:tc>
      </w:tr>
      <w:tr w:rsidR="001A167D" w:rsidRPr="001A167D" w14:paraId="0BCC9859" w14:textId="77777777" w:rsidTr="00503068">
        <w:trPr>
          <w:trHeight w:val="2115"/>
        </w:trPr>
        <w:tc>
          <w:tcPr>
            <w:tcW w:w="21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0A4E36E"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Project deliverables are late for each phase</w:t>
            </w:r>
          </w:p>
        </w:tc>
        <w:tc>
          <w:tcPr>
            <w:tcW w:w="13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0B5DE0A"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Project Managers</w:t>
            </w:r>
          </w:p>
        </w:tc>
        <w:tc>
          <w:tcPr>
            <w:tcW w:w="142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C13C879"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Deadlines for milestones are missed</w:t>
            </w:r>
          </w:p>
        </w:tc>
        <w:tc>
          <w:tcPr>
            <w:tcW w:w="226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DFEB58D"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 xml:space="preserve">Extend project deadlines </w:t>
            </w:r>
          </w:p>
        </w:tc>
        <w:tc>
          <w:tcPr>
            <w:tcW w:w="2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F87E799"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1-week delay</w:t>
            </w:r>
          </w:p>
        </w:tc>
      </w:tr>
      <w:tr w:rsidR="001A167D" w:rsidRPr="001A167D" w14:paraId="15AEFF0B" w14:textId="77777777" w:rsidTr="00503068">
        <w:trPr>
          <w:trHeight w:val="915"/>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FD57E9"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Employee health due to pandemic</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26DB9"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Entire Project Team</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81126"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Sickness symptoms</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6A876"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Enact strict safety protocols</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97F8C"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1-week delay due to quarantine</w:t>
            </w:r>
          </w:p>
        </w:tc>
      </w:tr>
      <w:tr w:rsidR="001A167D" w:rsidRPr="001A167D" w14:paraId="68678810" w14:textId="77777777" w:rsidTr="00503068">
        <w:trPr>
          <w:trHeight w:val="1860"/>
        </w:trPr>
        <w:tc>
          <w:tcPr>
            <w:tcW w:w="21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57B1306"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Stakeholders request new features for vending machine</w:t>
            </w:r>
          </w:p>
        </w:tc>
        <w:tc>
          <w:tcPr>
            <w:tcW w:w="13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D95B8B5"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Hardware Manager and Software Manager</w:t>
            </w:r>
          </w:p>
        </w:tc>
        <w:tc>
          <w:tcPr>
            <w:tcW w:w="142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3DB9E0B"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Customer demands</w:t>
            </w:r>
          </w:p>
        </w:tc>
        <w:tc>
          <w:tcPr>
            <w:tcW w:w="226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B4ADEDE"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Establish definite scope and plan before the beginning of the project</w:t>
            </w:r>
          </w:p>
        </w:tc>
        <w:tc>
          <w:tcPr>
            <w:tcW w:w="2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254C071"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$5,000 for labor costs; 2-week delay</w:t>
            </w:r>
          </w:p>
        </w:tc>
      </w:tr>
      <w:tr w:rsidR="001A167D" w:rsidRPr="001A167D" w14:paraId="01B864D1" w14:textId="77777777" w:rsidTr="00503068">
        <w:trPr>
          <w:trHeight w:val="1680"/>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BC5EC"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Lead developer leaves company</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4CF18"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Software Manager</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995D3"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 xml:space="preserve">Two-week notice; employee dissatisfaction          </w:t>
            </w:r>
          </w:p>
        </w:tc>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858BC8"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Offer more pay or a promotion</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0401C"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Loss of product knowledge; 4-week delay for hiring replacement</w:t>
            </w:r>
          </w:p>
        </w:tc>
      </w:tr>
      <w:tr w:rsidR="001A167D" w:rsidRPr="001A167D" w14:paraId="0E7C85EB" w14:textId="77777777" w:rsidTr="00503068">
        <w:trPr>
          <w:trHeight w:val="2745"/>
        </w:trPr>
        <w:tc>
          <w:tcPr>
            <w:tcW w:w="21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A0055F5" w14:textId="77777777" w:rsidR="001A167D" w:rsidRPr="001A167D" w:rsidRDefault="001A167D" w:rsidP="00503068">
            <w:pPr>
              <w:spacing w:after="0" w:line="240" w:lineRule="auto"/>
              <w:jc w:val="center"/>
              <w:rPr>
                <w:rFonts w:ascii="Times New Roman" w:eastAsia="Times New Roman" w:hAnsi="Times New Roman" w:cs="Times New Roman"/>
                <w:b/>
                <w:bCs/>
                <w:color w:val="000000"/>
                <w:sz w:val="24"/>
                <w:szCs w:val="24"/>
              </w:rPr>
            </w:pPr>
            <w:r w:rsidRPr="001A167D">
              <w:rPr>
                <w:rFonts w:ascii="Times New Roman" w:eastAsia="Times New Roman" w:hAnsi="Times New Roman" w:cs="Times New Roman"/>
                <w:b/>
                <w:bCs/>
                <w:color w:val="000000"/>
                <w:sz w:val="24"/>
                <w:szCs w:val="24"/>
              </w:rPr>
              <w:t>Hardware materials and software equipment are not delivered, or they are difficult to obtain</w:t>
            </w:r>
          </w:p>
        </w:tc>
        <w:tc>
          <w:tcPr>
            <w:tcW w:w="132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9EE5C0B"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Project Managers; Hardware Manager; Software Manager</w:t>
            </w:r>
          </w:p>
        </w:tc>
        <w:tc>
          <w:tcPr>
            <w:tcW w:w="142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84DD9C6"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Supply shortages; high material prices; supply chain lockdowns</w:t>
            </w:r>
          </w:p>
        </w:tc>
        <w:tc>
          <w:tcPr>
            <w:tcW w:w="226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DA88196"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Rely on back-up vendors and suppliers</w:t>
            </w:r>
          </w:p>
        </w:tc>
        <w:tc>
          <w:tcPr>
            <w:tcW w:w="235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4800640" w14:textId="77777777" w:rsidR="001A167D" w:rsidRPr="001A167D" w:rsidRDefault="001A167D" w:rsidP="00503068">
            <w:pPr>
              <w:spacing w:after="0" w:line="240" w:lineRule="auto"/>
              <w:jc w:val="center"/>
              <w:rPr>
                <w:rFonts w:ascii="Times New Roman" w:eastAsia="Times New Roman" w:hAnsi="Times New Roman" w:cs="Times New Roman"/>
                <w:color w:val="000000"/>
                <w:sz w:val="24"/>
                <w:szCs w:val="24"/>
              </w:rPr>
            </w:pPr>
            <w:r w:rsidRPr="001A167D">
              <w:rPr>
                <w:rFonts w:ascii="Times New Roman" w:eastAsia="Times New Roman" w:hAnsi="Times New Roman" w:cs="Times New Roman"/>
                <w:color w:val="000000"/>
                <w:sz w:val="24"/>
                <w:szCs w:val="24"/>
              </w:rPr>
              <w:t>1-week delay</w:t>
            </w:r>
          </w:p>
        </w:tc>
      </w:tr>
    </w:tbl>
    <w:p w14:paraId="31C6408C" w14:textId="276725F1" w:rsidR="001A167D" w:rsidRDefault="001A167D" w:rsidP="007D26A0">
      <w:pPr>
        <w:jc w:val="center"/>
        <w:rPr>
          <w:rFonts w:ascii="Times New Roman" w:hAnsi="Times New Roman" w:cs="Times New Roman"/>
          <w:sz w:val="24"/>
          <w:szCs w:val="24"/>
        </w:rPr>
      </w:pPr>
    </w:p>
    <w:p w14:paraId="3B2763BF" w14:textId="712A5E04" w:rsidR="00490BAA" w:rsidRDefault="00490BAA" w:rsidP="007D26A0">
      <w:pPr>
        <w:jc w:val="center"/>
        <w:rPr>
          <w:rFonts w:ascii="Times New Roman" w:hAnsi="Times New Roman" w:cs="Times New Roman"/>
          <w:sz w:val="24"/>
          <w:szCs w:val="24"/>
        </w:rPr>
      </w:pPr>
    </w:p>
    <w:p w14:paraId="0165B22C" w14:textId="3570F90F" w:rsidR="00490BAA" w:rsidRDefault="00490BAA" w:rsidP="007D26A0">
      <w:pPr>
        <w:jc w:val="center"/>
        <w:rPr>
          <w:rFonts w:ascii="Times New Roman" w:hAnsi="Times New Roman" w:cs="Times New Roman"/>
          <w:sz w:val="24"/>
          <w:szCs w:val="24"/>
        </w:rPr>
      </w:pPr>
    </w:p>
    <w:p w14:paraId="4A0F7B55" w14:textId="4EFB4ABD" w:rsidR="00490BAA" w:rsidRDefault="00490BAA" w:rsidP="007D26A0">
      <w:pPr>
        <w:jc w:val="center"/>
        <w:rPr>
          <w:rFonts w:ascii="Times New Roman" w:hAnsi="Times New Roman" w:cs="Times New Roman"/>
          <w:sz w:val="24"/>
          <w:szCs w:val="24"/>
        </w:rPr>
      </w:pPr>
    </w:p>
    <w:p w14:paraId="196F0CDA" w14:textId="544CD904" w:rsidR="00490BAA" w:rsidRDefault="00490BAA" w:rsidP="007D26A0">
      <w:pPr>
        <w:jc w:val="center"/>
        <w:rPr>
          <w:rFonts w:ascii="Times New Roman" w:hAnsi="Times New Roman" w:cs="Times New Roman"/>
          <w:sz w:val="24"/>
          <w:szCs w:val="24"/>
        </w:rPr>
      </w:pPr>
    </w:p>
    <w:p w14:paraId="582AEF59" w14:textId="022D019A" w:rsidR="00490BAA" w:rsidRDefault="00490BAA" w:rsidP="007D26A0">
      <w:pPr>
        <w:jc w:val="center"/>
        <w:rPr>
          <w:rFonts w:ascii="Times New Roman" w:hAnsi="Times New Roman" w:cs="Times New Roman"/>
          <w:sz w:val="24"/>
          <w:szCs w:val="24"/>
        </w:rPr>
      </w:pPr>
    </w:p>
    <w:p w14:paraId="13A32360" w14:textId="459412A7" w:rsidR="00490BAA" w:rsidRPr="00490BAA" w:rsidRDefault="00490BAA" w:rsidP="007D26A0">
      <w:pPr>
        <w:jc w:val="center"/>
        <w:rPr>
          <w:rFonts w:ascii="Times New Roman" w:hAnsi="Times New Roman" w:cs="Times New Roman"/>
          <w:b/>
          <w:bCs/>
          <w:sz w:val="32"/>
          <w:szCs w:val="32"/>
        </w:rPr>
      </w:pPr>
      <w:r w:rsidRPr="00490BAA">
        <w:rPr>
          <w:rFonts w:ascii="Times New Roman" w:hAnsi="Times New Roman" w:cs="Times New Roman"/>
          <w:b/>
          <w:bCs/>
          <w:sz w:val="32"/>
          <w:szCs w:val="32"/>
        </w:rPr>
        <w:lastRenderedPageBreak/>
        <w:t>Appendix A</w:t>
      </w:r>
      <w:r w:rsidR="000C52CF">
        <w:rPr>
          <w:rFonts w:ascii="Times New Roman" w:hAnsi="Times New Roman" w:cs="Times New Roman"/>
          <w:b/>
          <w:bCs/>
          <w:sz w:val="32"/>
          <w:szCs w:val="32"/>
        </w:rPr>
        <w:t xml:space="preserve"> – Ethan Bates Resume</w:t>
      </w:r>
    </w:p>
    <w:p w14:paraId="6510C1EA" w14:textId="77777777" w:rsidR="00490BAA" w:rsidRPr="00490BAA" w:rsidRDefault="00490BAA" w:rsidP="00490BAA">
      <w:pPr>
        <w:pStyle w:val="divname"/>
        <w:rPr>
          <w:rFonts w:eastAsia="Arial"/>
          <w:sz w:val="28"/>
          <w:szCs w:val="28"/>
        </w:rPr>
      </w:pPr>
      <w:r w:rsidRPr="00490BAA">
        <w:rPr>
          <w:rStyle w:val="span"/>
          <w:rFonts w:eastAsia="Arial"/>
          <w:sz w:val="28"/>
          <w:szCs w:val="28"/>
        </w:rPr>
        <w:t>Ethan</w:t>
      </w:r>
      <w:r w:rsidRPr="00490BAA">
        <w:rPr>
          <w:rFonts w:eastAsia="Arial"/>
          <w:sz w:val="28"/>
          <w:szCs w:val="28"/>
        </w:rPr>
        <w:t xml:space="preserve"> </w:t>
      </w:r>
      <w:r w:rsidRPr="00490BAA">
        <w:rPr>
          <w:rStyle w:val="spanlName"/>
          <w:rFonts w:eastAsia="Arial"/>
          <w:sz w:val="28"/>
          <w:szCs w:val="28"/>
        </w:rPr>
        <w:t>Bates</w:t>
      </w:r>
    </w:p>
    <w:p w14:paraId="4EEC2BF6" w14:textId="77777777" w:rsidR="00490BAA" w:rsidRPr="00490BAA" w:rsidRDefault="00490BAA" w:rsidP="00490BAA">
      <w:pPr>
        <w:pStyle w:val="div"/>
        <w:spacing w:line="0" w:lineRule="atLeast"/>
        <w:rPr>
          <w:rFonts w:eastAsia="Arial"/>
        </w:rPr>
      </w:pPr>
      <w:r w:rsidRPr="00490BAA">
        <w:rPr>
          <w:rFonts w:eastAsia="Arial"/>
        </w:rPr>
        <w:t> </w:t>
      </w:r>
    </w:p>
    <w:p w14:paraId="555F632B" w14:textId="77777777" w:rsidR="00490BAA" w:rsidRPr="00490BAA" w:rsidRDefault="00490BAA" w:rsidP="00490BAA">
      <w:pPr>
        <w:pStyle w:val="divaddress"/>
        <w:spacing w:before="60"/>
        <w:rPr>
          <w:rFonts w:eastAsia="Arial"/>
          <w:sz w:val="24"/>
          <w:szCs w:val="24"/>
        </w:rPr>
      </w:pPr>
      <w:r w:rsidRPr="00490BAA">
        <w:rPr>
          <w:rStyle w:val="span"/>
          <w:rFonts w:eastAsia="Arial"/>
        </w:rPr>
        <w:t>Murfreesboro, TN 37127 | 3235533225 | abcde@gmail.com</w:t>
      </w:r>
      <w:r w:rsidRPr="00490BAA">
        <w:rPr>
          <w:rFonts w:eastAsia="Arial"/>
          <w:sz w:val="24"/>
          <w:szCs w:val="24"/>
        </w:rPr>
        <w:t xml:space="preserve"> </w:t>
      </w:r>
    </w:p>
    <w:p w14:paraId="476C4A8D" w14:textId="77777777" w:rsidR="00490BAA" w:rsidRPr="00490BAA" w:rsidRDefault="00490BAA" w:rsidP="00490BAA">
      <w:pPr>
        <w:pStyle w:val="divdocumentdivsectiontitle"/>
        <w:spacing w:before="200" w:after="40"/>
        <w:jc w:val="center"/>
        <w:rPr>
          <w:rFonts w:eastAsia="Arial"/>
          <w:b/>
          <w:bCs/>
          <w:sz w:val="24"/>
          <w:szCs w:val="24"/>
        </w:rPr>
      </w:pPr>
      <w:r w:rsidRPr="00490BAA">
        <w:rPr>
          <w:rFonts w:eastAsia="Arial"/>
          <w:b/>
          <w:bCs/>
          <w:sz w:val="24"/>
          <w:szCs w:val="24"/>
        </w:rPr>
        <w:t>Summary</w:t>
      </w:r>
    </w:p>
    <w:p w14:paraId="2074EC93" w14:textId="77777777" w:rsidR="00490BAA" w:rsidRPr="00490BAA" w:rsidRDefault="00490BAA" w:rsidP="00490BAA">
      <w:pPr>
        <w:pStyle w:val="p"/>
        <w:spacing w:line="280" w:lineRule="atLeast"/>
        <w:rPr>
          <w:rFonts w:eastAsia="Arial"/>
        </w:rPr>
      </w:pPr>
      <w:r w:rsidRPr="00490BAA">
        <w:rPr>
          <w:rFonts w:eastAsia="Arial"/>
        </w:rPr>
        <w:t>Innovative Software Development successful in leading and directing projects from inception to launch. More than 10 years of progressive management experience and repeated success in developing project initiatives. Consistently surpasses revenue performance targets. High-achieving management professional possessing excellent communication, organizational and analytical capabilities. Devises innovative solutions to resolve business and technology challenges. Eager to advance business goals through careful team management</w:t>
      </w:r>
    </w:p>
    <w:p w14:paraId="40A485B7" w14:textId="77777777" w:rsidR="00490BAA" w:rsidRPr="00490BAA" w:rsidRDefault="00490BAA" w:rsidP="00490BAA">
      <w:pPr>
        <w:pStyle w:val="divdocumentdivsectiontitle"/>
        <w:spacing w:before="200" w:after="40"/>
        <w:jc w:val="center"/>
        <w:rPr>
          <w:rFonts w:eastAsia="Arial"/>
          <w:b/>
          <w:bCs/>
          <w:sz w:val="24"/>
          <w:szCs w:val="24"/>
        </w:rPr>
      </w:pPr>
      <w:r w:rsidRPr="00490BAA">
        <w:rPr>
          <w:rFonts w:eastAsia="Arial"/>
          <w:b/>
          <w:bCs/>
          <w:sz w:val="24"/>
          <w:szCs w:val="24"/>
        </w:rPr>
        <w:t>Skills</w:t>
      </w:r>
    </w:p>
    <w:tbl>
      <w:tblPr>
        <w:tblStyle w:val="divdocumenttable"/>
        <w:tblW w:w="0" w:type="auto"/>
        <w:tblInd w:w="0" w:type="dxa"/>
        <w:tblLayout w:type="fixed"/>
        <w:tblCellMar>
          <w:left w:w="0" w:type="dxa"/>
          <w:right w:w="0" w:type="dxa"/>
        </w:tblCellMar>
        <w:tblLook w:val="05E0" w:firstRow="1" w:lastRow="1" w:firstColumn="1" w:lastColumn="1" w:noHBand="0" w:noVBand="1"/>
      </w:tblPr>
      <w:tblGrid>
        <w:gridCol w:w="5320"/>
        <w:gridCol w:w="5320"/>
      </w:tblGrid>
      <w:tr w:rsidR="00490BAA" w:rsidRPr="00490BAA" w14:paraId="6D637713" w14:textId="77777777" w:rsidTr="00490BAA">
        <w:tc>
          <w:tcPr>
            <w:tcW w:w="5320" w:type="dxa"/>
            <w:tcMar>
              <w:top w:w="5" w:type="dxa"/>
              <w:left w:w="5" w:type="dxa"/>
              <w:bottom w:w="5" w:type="dxa"/>
              <w:right w:w="5" w:type="dxa"/>
            </w:tcMar>
            <w:hideMark/>
          </w:tcPr>
          <w:p w14:paraId="02AA8DCF" w14:textId="77777777" w:rsidR="00490BAA" w:rsidRPr="00490BAA" w:rsidRDefault="00490BAA" w:rsidP="00490BAA">
            <w:pPr>
              <w:pStyle w:val="ulli"/>
              <w:numPr>
                <w:ilvl w:val="0"/>
                <w:numId w:val="17"/>
              </w:numPr>
              <w:spacing w:line="280" w:lineRule="atLeast"/>
              <w:ind w:left="640" w:hanging="261"/>
              <w:rPr>
                <w:rFonts w:eastAsia="Arial"/>
              </w:rPr>
            </w:pPr>
            <w:r w:rsidRPr="00490BAA">
              <w:rPr>
                <w:rFonts w:eastAsia="Arial"/>
              </w:rPr>
              <w:t>Work Planning and Prioritization</w:t>
            </w:r>
          </w:p>
          <w:p w14:paraId="640EE6E2" w14:textId="77777777" w:rsidR="00490BAA" w:rsidRPr="00490BAA" w:rsidRDefault="00490BAA" w:rsidP="00490BAA">
            <w:pPr>
              <w:pStyle w:val="ulli"/>
              <w:numPr>
                <w:ilvl w:val="0"/>
                <w:numId w:val="17"/>
              </w:numPr>
              <w:spacing w:line="280" w:lineRule="atLeast"/>
              <w:ind w:left="640" w:hanging="261"/>
              <w:rPr>
                <w:rFonts w:eastAsia="Arial"/>
              </w:rPr>
            </w:pPr>
            <w:r w:rsidRPr="00490BAA">
              <w:rPr>
                <w:rFonts w:eastAsia="Arial"/>
              </w:rPr>
              <w:t>Project Management</w:t>
            </w:r>
          </w:p>
        </w:tc>
        <w:tc>
          <w:tcPr>
            <w:tcW w:w="5320" w:type="dxa"/>
            <w:tcBorders>
              <w:top w:val="nil"/>
              <w:left w:val="single" w:sz="8" w:space="0" w:color="FEFDFD"/>
              <w:bottom w:val="nil"/>
              <w:right w:val="nil"/>
            </w:tcBorders>
            <w:tcMar>
              <w:top w:w="5" w:type="dxa"/>
              <w:left w:w="10" w:type="dxa"/>
              <w:bottom w:w="5" w:type="dxa"/>
              <w:right w:w="5" w:type="dxa"/>
            </w:tcMar>
            <w:hideMark/>
          </w:tcPr>
          <w:p w14:paraId="2ABC5E25" w14:textId="77777777" w:rsidR="00490BAA" w:rsidRPr="00490BAA" w:rsidRDefault="00490BAA" w:rsidP="00490BAA">
            <w:pPr>
              <w:pStyle w:val="ulli"/>
              <w:numPr>
                <w:ilvl w:val="0"/>
                <w:numId w:val="18"/>
              </w:numPr>
              <w:spacing w:line="280" w:lineRule="atLeast"/>
              <w:ind w:left="640" w:hanging="261"/>
              <w:rPr>
                <w:rFonts w:eastAsia="Arial"/>
              </w:rPr>
            </w:pPr>
            <w:r w:rsidRPr="00490BAA">
              <w:rPr>
                <w:rFonts w:eastAsia="Arial"/>
              </w:rPr>
              <w:t>Stakeholder Relations</w:t>
            </w:r>
          </w:p>
          <w:p w14:paraId="17748D75" w14:textId="77777777" w:rsidR="00490BAA" w:rsidRPr="00490BAA" w:rsidRDefault="00490BAA" w:rsidP="00490BAA">
            <w:pPr>
              <w:pStyle w:val="ulli"/>
              <w:numPr>
                <w:ilvl w:val="0"/>
                <w:numId w:val="18"/>
              </w:numPr>
              <w:spacing w:line="280" w:lineRule="atLeast"/>
              <w:ind w:left="640" w:hanging="261"/>
              <w:rPr>
                <w:rFonts w:eastAsia="Arial"/>
              </w:rPr>
            </w:pPr>
            <w:r w:rsidRPr="00490BAA">
              <w:rPr>
                <w:rFonts w:eastAsia="Arial"/>
              </w:rPr>
              <w:t>Staff Management</w:t>
            </w:r>
          </w:p>
        </w:tc>
      </w:tr>
    </w:tbl>
    <w:p w14:paraId="1BDC0F3D" w14:textId="77777777" w:rsidR="00490BAA" w:rsidRPr="00490BAA" w:rsidRDefault="00490BAA" w:rsidP="00490BAA">
      <w:pPr>
        <w:pStyle w:val="divdocumentdivsectiontitle"/>
        <w:spacing w:before="200" w:after="40"/>
        <w:jc w:val="center"/>
        <w:rPr>
          <w:rFonts w:eastAsia="Arial"/>
          <w:b/>
          <w:bCs/>
          <w:sz w:val="24"/>
          <w:szCs w:val="24"/>
        </w:rPr>
      </w:pPr>
      <w:r w:rsidRPr="00490BAA">
        <w:rPr>
          <w:rFonts w:eastAsia="Arial"/>
          <w:b/>
          <w:bCs/>
          <w:sz w:val="24"/>
          <w:szCs w:val="24"/>
        </w:rPr>
        <w:t>Experience</w:t>
      </w:r>
    </w:p>
    <w:p w14:paraId="64414A09" w14:textId="77777777" w:rsidR="00490BAA" w:rsidRPr="00490BAA" w:rsidRDefault="00490BAA" w:rsidP="00490BAA">
      <w:pPr>
        <w:pStyle w:val="divdocumentsinglecolumn"/>
        <w:tabs>
          <w:tab w:val="right" w:pos="10620"/>
        </w:tabs>
        <w:spacing w:line="280" w:lineRule="atLeast"/>
        <w:rPr>
          <w:rFonts w:eastAsia="Arial"/>
        </w:rPr>
      </w:pPr>
      <w:r w:rsidRPr="00490BAA">
        <w:rPr>
          <w:rStyle w:val="spanjobtitle"/>
          <w:rFonts w:eastAsia="Arial"/>
        </w:rPr>
        <w:t>Project Manager</w:t>
      </w:r>
      <w:r w:rsidRPr="00490BAA">
        <w:rPr>
          <w:rStyle w:val="singlecolumnspanpaddedlinenth-child1"/>
          <w:rFonts w:eastAsia="Arial"/>
        </w:rPr>
        <w:t xml:space="preserve"> </w:t>
      </w:r>
      <w:r w:rsidRPr="00490BAA">
        <w:rPr>
          <w:rStyle w:val="datesWrapper"/>
          <w:rFonts w:eastAsia="Arial"/>
        </w:rPr>
        <w:tab/>
        <w:t xml:space="preserve"> </w:t>
      </w:r>
      <w:r w:rsidRPr="00490BAA">
        <w:rPr>
          <w:rStyle w:val="spanjobdates"/>
          <w:rFonts w:eastAsia="Arial"/>
        </w:rPr>
        <w:t>01/2012 to 02/2022</w:t>
      </w:r>
      <w:r w:rsidRPr="00490BAA">
        <w:rPr>
          <w:rStyle w:val="datesWrapper"/>
          <w:rFonts w:eastAsia="Arial"/>
        </w:rPr>
        <w:t xml:space="preserve"> </w:t>
      </w:r>
    </w:p>
    <w:p w14:paraId="37C221EC" w14:textId="77777777" w:rsidR="00490BAA" w:rsidRPr="00490BAA" w:rsidRDefault="00490BAA" w:rsidP="00490BAA">
      <w:pPr>
        <w:pStyle w:val="spanpaddedline"/>
        <w:tabs>
          <w:tab w:val="right" w:pos="10620"/>
        </w:tabs>
        <w:spacing w:line="280" w:lineRule="atLeast"/>
        <w:rPr>
          <w:rFonts w:eastAsia="Arial"/>
        </w:rPr>
      </w:pPr>
      <w:r w:rsidRPr="00490BAA">
        <w:rPr>
          <w:rStyle w:val="spancompanyname"/>
          <w:rFonts w:eastAsia="Arial"/>
        </w:rPr>
        <w:t>creator project management</w:t>
      </w:r>
      <w:r w:rsidRPr="00490BAA">
        <w:rPr>
          <w:rFonts w:eastAsia="Arial"/>
        </w:rPr>
        <w:t xml:space="preserve"> </w:t>
      </w:r>
      <w:r w:rsidRPr="00490BAA">
        <w:rPr>
          <w:rStyle w:val="datesWrapper"/>
          <w:rFonts w:eastAsia="Arial"/>
        </w:rPr>
        <w:tab/>
        <w:t xml:space="preserve"> </w:t>
      </w:r>
      <w:r w:rsidRPr="00490BAA">
        <w:rPr>
          <w:rStyle w:val="spanjoblocation"/>
          <w:rFonts w:eastAsia="Arial"/>
        </w:rPr>
        <w:t>Murfreesboro, TN</w:t>
      </w:r>
      <w:r w:rsidRPr="00490BAA">
        <w:rPr>
          <w:rStyle w:val="datesWrapper"/>
          <w:rFonts w:eastAsia="Arial"/>
        </w:rPr>
        <w:t xml:space="preserve"> </w:t>
      </w:r>
    </w:p>
    <w:p w14:paraId="2D9C2EBB" w14:textId="77777777" w:rsidR="00490BAA" w:rsidRPr="00490BAA" w:rsidRDefault="00490BAA" w:rsidP="00490BAA">
      <w:pPr>
        <w:pStyle w:val="ulli"/>
        <w:numPr>
          <w:ilvl w:val="0"/>
          <w:numId w:val="19"/>
        </w:numPr>
        <w:spacing w:line="280" w:lineRule="atLeast"/>
        <w:ind w:left="640" w:hanging="261"/>
        <w:rPr>
          <w:rStyle w:val="span"/>
          <w:rFonts w:eastAsia="Arial"/>
        </w:rPr>
      </w:pPr>
      <w:r w:rsidRPr="00490BAA">
        <w:rPr>
          <w:rStyle w:val="span"/>
          <w:rFonts w:eastAsia="Arial"/>
        </w:rPr>
        <w:t>Handled continuous project monitoring and management by developing forecasts, tracking expenses, and approving payments.</w:t>
      </w:r>
    </w:p>
    <w:p w14:paraId="5BB98729" w14:textId="77777777" w:rsidR="00490BAA" w:rsidRPr="00490BAA" w:rsidRDefault="00490BAA" w:rsidP="00490BAA">
      <w:pPr>
        <w:pStyle w:val="ulli"/>
        <w:numPr>
          <w:ilvl w:val="0"/>
          <w:numId w:val="19"/>
        </w:numPr>
        <w:spacing w:line="280" w:lineRule="atLeast"/>
        <w:ind w:left="640" w:hanging="261"/>
        <w:rPr>
          <w:rStyle w:val="span"/>
          <w:rFonts w:eastAsia="Arial"/>
        </w:rPr>
      </w:pPr>
      <w:r w:rsidRPr="00490BAA">
        <w:rPr>
          <w:rStyle w:val="span"/>
          <w:rFonts w:eastAsia="Arial"/>
        </w:rPr>
        <w:t>Built strong community relations with subcontractors and vendors to optimize cost savings and complete timely preconstruction.</w:t>
      </w:r>
    </w:p>
    <w:p w14:paraId="778317D1" w14:textId="77777777" w:rsidR="00490BAA" w:rsidRPr="00490BAA" w:rsidRDefault="00490BAA" w:rsidP="00490BAA">
      <w:pPr>
        <w:pStyle w:val="ulli"/>
        <w:numPr>
          <w:ilvl w:val="0"/>
          <w:numId w:val="19"/>
        </w:numPr>
        <w:spacing w:line="280" w:lineRule="atLeast"/>
        <w:ind w:left="640" w:hanging="261"/>
        <w:rPr>
          <w:rStyle w:val="span"/>
          <w:rFonts w:eastAsia="Arial"/>
        </w:rPr>
      </w:pPr>
      <w:r w:rsidRPr="00490BAA">
        <w:rPr>
          <w:rStyle w:val="span"/>
          <w:rFonts w:eastAsia="Arial"/>
        </w:rPr>
        <w:t>Enhanced development and drove continuous improvement of project delivery process by providing strong program leadership.</w:t>
      </w:r>
    </w:p>
    <w:p w14:paraId="7B35AAA7" w14:textId="77777777" w:rsidR="00490BAA" w:rsidRPr="00490BAA" w:rsidRDefault="00490BAA" w:rsidP="00490BAA">
      <w:pPr>
        <w:pStyle w:val="divdocumentdivsectiontitle"/>
        <w:spacing w:before="200" w:after="40"/>
        <w:jc w:val="center"/>
        <w:rPr>
          <w:rFonts w:eastAsia="Arial"/>
          <w:b/>
          <w:bCs/>
          <w:sz w:val="24"/>
          <w:szCs w:val="24"/>
        </w:rPr>
      </w:pPr>
      <w:r w:rsidRPr="00490BAA">
        <w:rPr>
          <w:rFonts w:eastAsia="Arial"/>
          <w:b/>
          <w:bCs/>
          <w:sz w:val="24"/>
          <w:szCs w:val="24"/>
        </w:rPr>
        <w:t>Education and Training</w:t>
      </w:r>
    </w:p>
    <w:p w14:paraId="54E0C114" w14:textId="77777777" w:rsidR="00490BAA" w:rsidRPr="00490BAA" w:rsidRDefault="00490BAA" w:rsidP="00490BAA">
      <w:pPr>
        <w:pStyle w:val="divdocumentsinglecolumn"/>
        <w:tabs>
          <w:tab w:val="right" w:pos="10620"/>
        </w:tabs>
        <w:spacing w:line="280" w:lineRule="atLeast"/>
        <w:rPr>
          <w:rFonts w:eastAsia="Arial"/>
        </w:rPr>
      </w:pPr>
      <w:r w:rsidRPr="00490BAA">
        <w:rPr>
          <w:rStyle w:val="spanprogramline"/>
          <w:rFonts w:eastAsia="Arial"/>
        </w:rPr>
        <w:t>Computer And Information Systems Management</w:t>
      </w:r>
      <w:r w:rsidRPr="00490BAA">
        <w:rPr>
          <w:rStyle w:val="singlecolumnspanpaddedlinenth-child1"/>
          <w:rFonts w:eastAsia="Arial"/>
        </w:rPr>
        <w:t xml:space="preserve"> </w:t>
      </w:r>
      <w:r w:rsidRPr="00490BAA">
        <w:rPr>
          <w:rStyle w:val="datesWrapper"/>
          <w:rFonts w:eastAsia="Arial"/>
        </w:rPr>
        <w:tab/>
        <w:t xml:space="preserve"> </w:t>
      </w:r>
      <w:r w:rsidRPr="00E463BF">
        <w:rPr>
          <w:rStyle w:val="span"/>
          <w:rFonts w:eastAsia="Arial"/>
          <w:b/>
          <w:bCs/>
        </w:rPr>
        <w:t>04/2011</w:t>
      </w:r>
      <w:r w:rsidRPr="00490BAA">
        <w:rPr>
          <w:rStyle w:val="datesWrapper"/>
          <w:rFonts w:eastAsia="Arial"/>
        </w:rPr>
        <w:t xml:space="preserve"> </w:t>
      </w:r>
    </w:p>
    <w:p w14:paraId="4D5BF235" w14:textId="77777777" w:rsidR="00490BAA" w:rsidRPr="00490BAA" w:rsidRDefault="00490BAA" w:rsidP="00490BAA">
      <w:pPr>
        <w:pStyle w:val="spanpaddedline"/>
        <w:tabs>
          <w:tab w:val="right" w:pos="10620"/>
        </w:tabs>
        <w:spacing w:line="280" w:lineRule="atLeast"/>
        <w:rPr>
          <w:rFonts w:eastAsia="Arial"/>
        </w:rPr>
      </w:pPr>
      <w:r w:rsidRPr="00490BAA">
        <w:rPr>
          <w:rStyle w:val="spancompanyname"/>
          <w:rFonts w:eastAsia="Arial"/>
        </w:rPr>
        <w:t>Middle Tennessee State University</w:t>
      </w:r>
      <w:r w:rsidRPr="00490BAA">
        <w:rPr>
          <w:rFonts w:eastAsia="Arial"/>
        </w:rPr>
        <w:t xml:space="preserve"> </w:t>
      </w:r>
      <w:r w:rsidRPr="00490BAA">
        <w:rPr>
          <w:rStyle w:val="datesWrapper"/>
          <w:rFonts w:eastAsia="Arial"/>
        </w:rPr>
        <w:tab/>
        <w:t xml:space="preserve"> </w:t>
      </w:r>
      <w:r w:rsidRPr="00490BAA">
        <w:rPr>
          <w:rStyle w:val="spanjoblocation"/>
          <w:rFonts w:eastAsia="Arial"/>
        </w:rPr>
        <w:t>Murfreesboro</w:t>
      </w:r>
      <w:r w:rsidRPr="00490BAA">
        <w:rPr>
          <w:rStyle w:val="span"/>
          <w:rFonts w:eastAsia="Arial"/>
        </w:rPr>
        <w:t xml:space="preserve">, </w:t>
      </w:r>
      <w:r w:rsidRPr="00490BAA">
        <w:rPr>
          <w:rStyle w:val="spanjoblocation"/>
          <w:rFonts w:eastAsia="Arial"/>
        </w:rPr>
        <w:t>TN</w:t>
      </w:r>
      <w:r w:rsidRPr="00490BAA">
        <w:rPr>
          <w:rStyle w:val="datesWrapper"/>
          <w:rFonts w:eastAsia="Arial"/>
        </w:rPr>
        <w:t xml:space="preserve"> </w:t>
      </w:r>
    </w:p>
    <w:p w14:paraId="591FEEB0" w14:textId="17864775" w:rsidR="00490BAA" w:rsidRDefault="00490BAA" w:rsidP="00490BAA">
      <w:pPr>
        <w:rPr>
          <w:rFonts w:ascii="Times New Roman" w:hAnsi="Times New Roman" w:cs="Times New Roman"/>
          <w:sz w:val="28"/>
          <w:szCs w:val="28"/>
        </w:rPr>
      </w:pPr>
    </w:p>
    <w:p w14:paraId="157009D4" w14:textId="0635D7F2" w:rsidR="001662E8" w:rsidRDefault="001662E8" w:rsidP="00490BAA">
      <w:pPr>
        <w:rPr>
          <w:rFonts w:ascii="Times New Roman" w:hAnsi="Times New Roman" w:cs="Times New Roman"/>
          <w:sz w:val="28"/>
          <w:szCs w:val="28"/>
        </w:rPr>
      </w:pPr>
    </w:p>
    <w:p w14:paraId="5AAA0ECB" w14:textId="49065E35" w:rsidR="001662E8" w:rsidRDefault="001662E8" w:rsidP="00490BAA">
      <w:pPr>
        <w:rPr>
          <w:rFonts w:ascii="Times New Roman" w:hAnsi="Times New Roman" w:cs="Times New Roman"/>
          <w:sz w:val="28"/>
          <w:szCs w:val="28"/>
        </w:rPr>
      </w:pPr>
    </w:p>
    <w:p w14:paraId="1458F6A4" w14:textId="33FAADD2" w:rsidR="001662E8" w:rsidRDefault="001662E8" w:rsidP="00490BAA">
      <w:pPr>
        <w:rPr>
          <w:rFonts w:ascii="Times New Roman" w:hAnsi="Times New Roman" w:cs="Times New Roman"/>
          <w:sz w:val="28"/>
          <w:szCs w:val="28"/>
        </w:rPr>
      </w:pPr>
    </w:p>
    <w:p w14:paraId="32EB2CA1" w14:textId="031BE014" w:rsidR="001662E8" w:rsidRDefault="001662E8" w:rsidP="00490BAA">
      <w:pPr>
        <w:rPr>
          <w:rFonts w:ascii="Times New Roman" w:hAnsi="Times New Roman" w:cs="Times New Roman"/>
          <w:sz w:val="28"/>
          <w:szCs w:val="28"/>
        </w:rPr>
      </w:pPr>
    </w:p>
    <w:p w14:paraId="5F700C98" w14:textId="68A01F4D" w:rsidR="001662E8" w:rsidRDefault="001662E8" w:rsidP="00490BAA">
      <w:pPr>
        <w:rPr>
          <w:rFonts w:ascii="Times New Roman" w:hAnsi="Times New Roman" w:cs="Times New Roman"/>
          <w:sz w:val="28"/>
          <w:szCs w:val="28"/>
        </w:rPr>
      </w:pPr>
    </w:p>
    <w:p w14:paraId="61DDB605" w14:textId="05C9EBFA" w:rsidR="001662E8" w:rsidRPr="00087F42" w:rsidRDefault="001662E8" w:rsidP="001662E8">
      <w:pPr>
        <w:jc w:val="center"/>
        <w:rPr>
          <w:rFonts w:ascii="Times New Roman" w:hAnsi="Times New Roman" w:cs="Times New Roman"/>
          <w:b/>
          <w:bCs/>
          <w:sz w:val="32"/>
          <w:szCs w:val="32"/>
        </w:rPr>
      </w:pPr>
      <w:r w:rsidRPr="00087F42">
        <w:rPr>
          <w:rFonts w:ascii="Times New Roman" w:hAnsi="Times New Roman" w:cs="Times New Roman"/>
          <w:b/>
          <w:bCs/>
          <w:sz w:val="32"/>
          <w:szCs w:val="32"/>
        </w:rPr>
        <w:lastRenderedPageBreak/>
        <w:t>Appendix B</w:t>
      </w:r>
      <w:r w:rsidR="000C52CF">
        <w:rPr>
          <w:rFonts w:ascii="Times New Roman" w:hAnsi="Times New Roman" w:cs="Times New Roman"/>
          <w:b/>
          <w:bCs/>
          <w:sz w:val="32"/>
          <w:szCs w:val="32"/>
        </w:rPr>
        <w:t xml:space="preserve"> – Tanner Armento Resume</w:t>
      </w:r>
    </w:p>
    <w:p w14:paraId="35279F08" w14:textId="77777777" w:rsidR="00087F42" w:rsidRPr="00087F42" w:rsidRDefault="00087F42" w:rsidP="00087F42">
      <w:pPr>
        <w:pStyle w:val="divname"/>
        <w:rPr>
          <w:rFonts w:eastAsia="Arial"/>
          <w:sz w:val="28"/>
          <w:szCs w:val="28"/>
        </w:rPr>
      </w:pPr>
      <w:r w:rsidRPr="00087F42">
        <w:rPr>
          <w:rStyle w:val="span"/>
          <w:rFonts w:eastAsia="Arial"/>
          <w:sz w:val="28"/>
          <w:szCs w:val="28"/>
        </w:rPr>
        <w:t>Tanner</w:t>
      </w:r>
      <w:r w:rsidRPr="00087F42">
        <w:rPr>
          <w:rFonts w:eastAsia="Arial"/>
          <w:sz w:val="28"/>
          <w:szCs w:val="28"/>
        </w:rPr>
        <w:t xml:space="preserve"> </w:t>
      </w:r>
      <w:r w:rsidRPr="00087F42">
        <w:rPr>
          <w:rStyle w:val="spanlName"/>
          <w:rFonts w:eastAsia="Arial"/>
          <w:sz w:val="28"/>
          <w:szCs w:val="28"/>
        </w:rPr>
        <w:t>Armento</w:t>
      </w:r>
    </w:p>
    <w:p w14:paraId="4C0CC82D" w14:textId="77777777" w:rsidR="00087F42" w:rsidRPr="00087F42" w:rsidRDefault="00087F42" w:rsidP="00087F42">
      <w:pPr>
        <w:pStyle w:val="div"/>
        <w:spacing w:line="0" w:lineRule="atLeast"/>
        <w:rPr>
          <w:rFonts w:eastAsia="Arial"/>
          <w:sz w:val="2"/>
          <w:szCs w:val="2"/>
        </w:rPr>
      </w:pPr>
      <w:r w:rsidRPr="00087F42">
        <w:rPr>
          <w:rFonts w:eastAsia="Arial"/>
          <w:sz w:val="2"/>
          <w:szCs w:val="2"/>
        </w:rPr>
        <w:t> </w:t>
      </w:r>
    </w:p>
    <w:p w14:paraId="2168511F" w14:textId="77777777" w:rsidR="00087F42" w:rsidRPr="00087F42" w:rsidRDefault="00087F42" w:rsidP="00087F42">
      <w:pPr>
        <w:pStyle w:val="divaddress"/>
        <w:spacing w:before="60"/>
        <w:rPr>
          <w:rFonts w:eastAsia="Arial"/>
          <w:sz w:val="24"/>
          <w:szCs w:val="24"/>
        </w:rPr>
      </w:pPr>
      <w:r w:rsidRPr="00087F42">
        <w:rPr>
          <w:rStyle w:val="span"/>
          <w:rFonts w:eastAsia="Arial"/>
        </w:rPr>
        <w:t>Murfreesboro, TN 37127 | 3235533224 | abcd@gmail.com</w:t>
      </w:r>
      <w:r w:rsidRPr="00087F42">
        <w:rPr>
          <w:rFonts w:eastAsia="Arial"/>
          <w:sz w:val="24"/>
          <w:szCs w:val="24"/>
        </w:rPr>
        <w:t xml:space="preserve"> </w:t>
      </w:r>
    </w:p>
    <w:p w14:paraId="39FCE5E2" w14:textId="77777777" w:rsidR="00087F42" w:rsidRPr="00087F42" w:rsidRDefault="00087F42" w:rsidP="00087F42">
      <w:pPr>
        <w:pStyle w:val="divdocumentdivsectiontitle"/>
        <w:spacing w:before="200" w:after="40"/>
        <w:jc w:val="center"/>
        <w:rPr>
          <w:rFonts w:eastAsia="Arial"/>
          <w:b/>
          <w:bCs/>
          <w:sz w:val="24"/>
          <w:szCs w:val="24"/>
        </w:rPr>
      </w:pPr>
      <w:r w:rsidRPr="00087F42">
        <w:rPr>
          <w:rFonts w:eastAsia="Arial"/>
          <w:b/>
          <w:bCs/>
          <w:sz w:val="24"/>
          <w:szCs w:val="24"/>
        </w:rPr>
        <w:t>Summary</w:t>
      </w:r>
    </w:p>
    <w:p w14:paraId="360BDDDA" w14:textId="77777777" w:rsidR="00087F42" w:rsidRPr="00087F42" w:rsidRDefault="00087F42" w:rsidP="00087F42">
      <w:pPr>
        <w:pStyle w:val="p"/>
        <w:spacing w:line="280" w:lineRule="atLeast"/>
        <w:rPr>
          <w:rFonts w:eastAsia="Arial"/>
        </w:rPr>
      </w:pPr>
      <w:r w:rsidRPr="00087F42">
        <w:rPr>
          <w:rFonts w:eastAsia="Arial"/>
        </w:rPr>
        <w:t>Insightful Project Manager dedicated to identifying and cultivating team members' skills and talents. Polished in implementing continuous enhancements and building and maintaining accurate project budgets. Focused and driven team player practiced in leading multiple simultaneous projects leveraging proven project management tools. Innovative Hardware Procurement and Operations Management. successful in leading and directing projects from inception to launch. More than 10 years of progressive management experience and repeated success in developing project initiatives. Consistently surpasses revenue performance targets.</w:t>
      </w:r>
    </w:p>
    <w:p w14:paraId="004ACA5E" w14:textId="77777777" w:rsidR="00087F42" w:rsidRPr="00087F42" w:rsidRDefault="00087F42" w:rsidP="00087F42">
      <w:pPr>
        <w:pStyle w:val="divdocumentdivsectiontitle"/>
        <w:spacing w:before="200" w:after="40"/>
        <w:jc w:val="center"/>
        <w:rPr>
          <w:rFonts w:eastAsia="Arial"/>
          <w:b/>
          <w:bCs/>
          <w:sz w:val="24"/>
          <w:szCs w:val="24"/>
        </w:rPr>
      </w:pPr>
      <w:r w:rsidRPr="00087F42">
        <w:rPr>
          <w:rFonts w:eastAsia="Arial"/>
          <w:b/>
          <w:bCs/>
          <w:sz w:val="24"/>
          <w:szCs w:val="24"/>
        </w:rPr>
        <w:t>Skills</w:t>
      </w:r>
    </w:p>
    <w:tbl>
      <w:tblPr>
        <w:tblStyle w:val="divdocumenttable"/>
        <w:tblW w:w="0" w:type="auto"/>
        <w:tblInd w:w="0" w:type="dxa"/>
        <w:tblLayout w:type="fixed"/>
        <w:tblCellMar>
          <w:left w:w="0" w:type="dxa"/>
          <w:right w:w="0" w:type="dxa"/>
        </w:tblCellMar>
        <w:tblLook w:val="05E0" w:firstRow="1" w:lastRow="1" w:firstColumn="1" w:lastColumn="1" w:noHBand="0" w:noVBand="1"/>
      </w:tblPr>
      <w:tblGrid>
        <w:gridCol w:w="5320"/>
        <w:gridCol w:w="5320"/>
      </w:tblGrid>
      <w:tr w:rsidR="00087F42" w:rsidRPr="00087F42" w14:paraId="3E45EBEE" w14:textId="77777777" w:rsidTr="00087F42">
        <w:tc>
          <w:tcPr>
            <w:tcW w:w="5320" w:type="dxa"/>
            <w:tcMar>
              <w:top w:w="5" w:type="dxa"/>
              <w:left w:w="5" w:type="dxa"/>
              <w:bottom w:w="5" w:type="dxa"/>
              <w:right w:w="5" w:type="dxa"/>
            </w:tcMar>
            <w:hideMark/>
          </w:tcPr>
          <w:p w14:paraId="50422747" w14:textId="77777777" w:rsidR="00087F42" w:rsidRPr="00087F42" w:rsidRDefault="00087F42" w:rsidP="00087F42">
            <w:pPr>
              <w:pStyle w:val="ulli"/>
              <w:numPr>
                <w:ilvl w:val="0"/>
                <w:numId w:val="17"/>
              </w:numPr>
              <w:spacing w:line="280" w:lineRule="atLeast"/>
              <w:ind w:left="640" w:hanging="261"/>
              <w:rPr>
                <w:rFonts w:eastAsia="Arial"/>
              </w:rPr>
            </w:pPr>
            <w:r w:rsidRPr="00087F42">
              <w:rPr>
                <w:rFonts w:eastAsia="Arial"/>
              </w:rPr>
              <w:t>organizational Skills</w:t>
            </w:r>
          </w:p>
          <w:p w14:paraId="14E9B24D" w14:textId="77777777" w:rsidR="00087F42" w:rsidRPr="00087F42" w:rsidRDefault="00087F42" w:rsidP="00087F42">
            <w:pPr>
              <w:pStyle w:val="ulli"/>
              <w:numPr>
                <w:ilvl w:val="0"/>
                <w:numId w:val="17"/>
              </w:numPr>
              <w:spacing w:line="280" w:lineRule="atLeast"/>
              <w:ind w:left="640" w:hanging="261"/>
              <w:rPr>
                <w:rFonts w:eastAsia="Arial"/>
              </w:rPr>
            </w:pPr>
            <w:r w:rsidRPr="00087F42">
              <w:rPr>
                <w:rFonts w:eastAsia="Arial"/>
              </w:rPr>
              <w:t>Project Development and Lifecycle</w:t>
            </w:r>
          </w:p>
        </w:tc>
        <w:tc>
          <w:tcPr>
            <w:tcW w:w="5320" w:type="dxa"/>
            <w:tcBorders>
              <w:top w:val="nil"/>
              <w:left w:val="single" w:sz="8" w:space="0" w:color="FEFDFD"/>
              <w:bottom w:val="nil"/>
              <w:right w:val="nil"/>
            </w:tcBorders>
            <w:tcMar>
              <w:top w:w="5" w:type="dxa"/>
              <w:left w:w="10" w:type="dxa"/>
              <w:bottom w:w="5" w:type="dxa"/>
              <w:right w:w="5" w:type="dxa"/>
            </w:tcMar>
            <w:hideMark/>
          </w:tcPr>
          <w:p w14:paraId="6469FE3A" w14:textId="77777777" w:rsidR="00087F42" w:rsidRPr="00087F42" w:rsidRDefault="00087F42" w:rsidP="00087F42">
            <w:pPr>
              <w:pStyle w:val="ulli"/>
              <w:numPr>
                <w:ilvl w:val="0"/>
                <w:numId w:val="18"/>
              </w:numPr>
              <w:spacing w:line="280" w:lineRule="atLeast"/>
              <w:ind w:left="640" w:hanging="261"/>
              <w:rPr>
                <w:rFonts w:eastAsia="Arial"/>
              </w:rPr>
            </w:pPr>
            <w:r w:rsidRPr="00087F42">
              <w:rPr>
                <w:rFonts w:eastAsia="Arial"/>
              </w:rPr>
              <w:t>Team Management</w:t>
            </w:r>
          </w:p>
          <w:p w14:paraId="514AD122" w14:textId="77777777" w:rsidR="00087F42" w:rsidRPr="00087F42" w:rsidRDefault="00087F42" w:rsidP="00087F42">
            <w:pPr>
              <w:pStyle w:val="ulli"/>
              <w:numPr>
                <w:ilvl w:val="0"/>
                <w:numId w:val="18"/>
              </w:numPr>
              <w:spacing w:line="280" w:lineRule="atLeast"/>
              <w:ind w:left="640" w:hanging="261"/>
              <w:rPr>
                <w:rFonts w:eastAsia="Arial"/>
              </w:rPr>
            </w:pPr>
            <w:r w:rsidRPr="00087F42">
              <w:rPr>
                <w:rFonts w:eastAsia="Arial"/>
              </w:rPr>
              <w:t>Workflow Planning</w:t>
            </w:r>
          </w:p>
        </w:tc>
      </w:tr>
    </w:tbl>
    <w:p w14:paraId="1B78D67D" w14:textId="77777777" w:rsidR="00087F42" w:rsidRPr="00087F42" w:rsidRDefault="00087F42" w:rsidP="00087F42">
      <w:pPr>
        <w:pStyle w:val="divdocumentdivsectiontitle"/>
        <w:spacing w:before="200" w:after="40"/>
        <w:jc w:val="center"/>
        <w:rPr>
          <w:rFonts w:eastAsia="Arial"/>
          <w:b/>
          <w:bCs/>
          <w:sz w:val="24"/>
          <w:szCs w:val="24"/>
        </w:rPr>
      </w:pPr>
      <w:r w:rsidRPr="00087F42">
        <w:rPr>
          <w:rFonts w:eastAsia="Arial"/>
          <w:b/>
          <w:bCs/>
          <w:sz w:val="24"/>
          <w:szCs w:val="24"/>
        </w:rPr>
        <w:t>Experience</w:t>
      </w:r>
    </w:p>
    <w:p w14:paraId="05C948C3" w14:textId="77777777" w:rsidR="00087F42" w:rsidRPr="00087F42" w:rsidRDefault="00087F42" w:rsidP="00087F42">
      <w:pPr>
        <w:pStyle w:val="divdocumentsinglecolumn"/>
        <w:tabs>
          <w:tab w:val="right" w:pos="10620"/>
        </w:tabs>
        <w:spacing w:line="280" w:lineRule="atLeast"/>
        <w:rPr>
          <w:rFonts w:eastAsia="Arial"/>
        </w:rPr>
      </w:pPr>
      <w:r w:rsidRPr="00087F42">
        <w:rPr>
          <w:rStyle w:val="spanjobtitle"/>
          <w:rFonts w:eastAsia="Arial"/>
        </w:rPr>
        <w:t>Project Manager</w:t>
      </w:r>
      <w:r w:rsidRPr="00087F42">
        <w:rPr>
          <w:rStyle w:val="singlecolumnspanpaddedlinenth-child1"/>
          <w:rFonts w:eastAsia="Arial"/>
        </w:rPr>
        <w:t xml:space="preserve"> </w:t>
      </w:r>
      <w:r w:rsidRPr="00087F42">
        <w:rPr>
          <w:rStyle w:val="datesWrapper"/>
          <w:rFonts w:eastAsia="Arial"/>
        </w:rPr>
        <w:tab/>
        <w:t xml:space="preserve"> </w:t>
      </w:r>
      <w:r w:rsidRPr="00087F42">
        <w:rPr>
          <w:rStyle w:val="spanjobdates"/>
          <w:rFonts w:eastAsia="Arial"/>
        </w:rPr>
        <w:t>01/2012 to 02/2022</w:t>
      </w:r>
      <w:r w:rsidRPr="00087F42">
        <w:rPr>
          <w:rStyle w:val="datesWrapper"/>
          <w:rFonts w:eastAsia="Arial"/>
        </w:rPr>
        <w:t xml:space="preserve"> </w:t>
      </w:r>
    </w:p>
    <w:p w14:paraId="15F92208" w14:textId="77777777" w:rsidR="00087F42" w:rsidRPr="00087F42" w:rsidRDefault="00087F42" w:rsidP="00087F42">
      <w:pPr>
        <w:pStyle w:val="spanpaddedline"/>
        <w:tabs>
          <w:tab w:val="right" w:pos="10620"/>
        </w:tabs>
        <w:spacing w:line="280" w:lineRule="atLeast"/>
        <w:rPr>
          <w:rFonts w:eastAsia="Arial"/>
        </w:rPr>
      </w:pPr>
      <w:r w:rsidRPr="00087F42">
        <w:rPr>
          <w:rStyle w:val="spancompanyname"/>
          <w:rFonts w:eastAsia="Arial"/>
        </w:rPr>
        <w:t>sector project management</w:t>
      </w:r>
      <w:r w:rsidRPr="00087F42">
        <w:rPr>
          <w:rFonts w:eastAsia="Arial"/>
        </w:rPr>
        <w:t xml:space="preserve"> </w:t>
      </w:r>
      <w:r w:rsidRPr="00087F42">
        <w:rPr>
          <w:rStyle w:val="datesWrapper"/>
          <w:rFonts w:eastAsia="Arial"/>
        </w:rPr>
        <w:tab/>
        <w:t xml:space="preserve"> </w:t>
      </w:r>
      <w:r w:rsidRPr="00087F42">
        <w:rPr>
          <w:rStyle w:val="spanjoblocation"/>
          <w:rFonts w:eastAsia="Arial"/>
        </w:rPr>
        <w:t>Murfreesboro, TN</w:t>
      </w:r>
      <w:r w:rsidRPr="00087F42">
        <w:rPr>
          <w:rStyle w:val="datesWrapper"/>
          <w:rFonts w:eastAsia="Arial"/>
        </w:rPr>
        <w:t xml:space="preserve"> </w:t>
      </w:r>
    </w:p>
    <w:p w14:paraId="119B416F" w14:textId="77777777" w:rsidR="00087F42" w:rsidRPr="00087F42" w:rsidRDefault="00087F42" w:rsidP="00087F42">
      <w:pPr>
        <w:pStyle w:val="ulli"/>
        <w:numPr>
          <w:ilvl w:val="0"/>
          <w:numId w:val="19"/>
        </w:numPr>
        <w:spacing w:line="280" w:lineRule="atLeast"/>
        <w:ind w:left="640" w:hanging="261"/>
        <w:rPr>
          <w:rStyle w:val="span"/>
          <w:rFonts w:eastAsia="Arial"/>
        </w:rPr>
      </w:pPr>
      <w:r w:rsidRPr="00087F42">
        <w:rPr>
          <w:rStyle w:val="span"/>
          <w:rFonts w:eastAsia="Arial"/>
        </w:rPr>
        <w:t>Created project plans with established timelines for integral phases, assigned to appropriate teams, managed workflow and achieved RFP submissions and completion deadlines on or before schedule.</w:t>
      </w:r>
    </w:p>
    <w:p w14:paraId="0C29FF77" w14:textId="77777777" w:rsidR="00087F42" w:rsidRPr="00087F42" w:rsidRDefault="00087F42" w:rsidP="00087F42">
      <w:pPr>
        <w:pStyle w:val="ulli"/>
        <w:numPr>
          <w:ilvl w:val="0"/>
          <w:numId w:val="19"/>
        </w:numPr>
        <w:spacing w:line="280" w:lineRule="atLeast"/>
        <w:ind w:left="640" w:hanging="261"/>
        <w:rPr>
          <w:rStyle w:val="span"/>
          <w:rFonts w:eastAsia="Arial"/>
        </w:rPr>
      </w:pPr>
      <w:r w:rsidRPr="00087F42">
        <w:rPr>
          <w:rStyle w:val="span"/>
          <w:rFonts w:eastAsia="Arial"/>
        </w:rPr>
        <w:t>Made changes to project scope and cost and implemented most effective change management processes to keep project up to date.</w:t>
      </w:r>
    </w:p>
    <w:p w14:paraId="423A3E4A" w14:textId="77777777" w:rsidR="00087F42" w:rsidRPr="00087F42" w:rsidRDefault="00087F42" w:rsidP="00087F42">
      <w:pPr>
        <w:pStyle w:val="ulli"/>
        <w:numPr>
          <w:ilvl w:val="0"/>
          <w:numId w:val="19"/>
        </w:numPr>
        <w:spacing w:line="280" w:lineRule="atLeast"/>
        <w:ind w:left="640" w:hanging="261"/>
        <w:rPr>
          <w:rStyle w:val="span"/>
          <w:rFonts w:eastAsia="Arial"/>
        </w:rPr>
      </w:pPr>
      <w:r w:rsidRPr="00087F42">
        <w:rPr>
          <w:rStyle w:val="span"/>
          <w:rFonts w:eastAsia="Arial"/>
        </w:rPr>
        <w:t>Forecasted, scheduled and monitored project timelines, personnel performance and cost efficiency.</w:t>
      </w:r>
    </w:p>
    <w:p w14:paraId="4F74705A" w14:textId="77777777" w:rsidR="00087F42" w:rsidRPr="00087F42" w:rsidRDefault="00087F42" w:rsidP="00087F42">
      <w:pPr>
        <w:pStyle w:val="divdocumentdivsectiontitle"/>
        <w:spacing w:before="200" w:after="40"/>
        <w:jc w:val="center"/>
        <w:rPr>
          <w:rFonts w:eastAsia="Arial"/>
          <w:b/>
          <w:bCs/>
          <w:sz w:val="24"/>
          <w:szCs w:val="24"/>
        </w:rPr>
      </w:pPr>
      <w:r w:rsidRPr="00087F42">
        <w:rPr>
          <w:rFonts w:eastAsia="Arial"/>
          <w:b/>
          <w:bCs/>
          <w:sz w:val="24"/>
          <w:szCs w:val="24"/>
        </w:rPr>
        <w:t>Education and Training</w:t>
      </w:r>
    </w:p>
    <w:p w14:paraId="410713DF" w14:textId="77777777" w:rsidR="00087F42" w:rsidRPr="00087F42" w:rsidRDefault="00087F42" w:rsidP="00087F42">
      <w:pPr>
        <w:pStyle w:val="divdocumentsinglecolumn"/>
        <w:tabs>
          <w:tab w:val="right" w:pos="10620"/>
        </w:tabs>
        <w:spacing w:line="280" w:lineRule="atLeast"/>
        <w:rPr>
          <w:rFonts w:eastAsia="Arial"/>
        </w:rPr>
      </w:pPr>
      <w:r w:rsidRPr="00087F42">
        <w:rPr>
          <w:rStyle w:val="spanprogramline"/>
          <w:rFonts w:eastAsia="Arial"/>
        </w:rPr>
        <w:t>Computer And Information Systems Management</w:t>
      </w:r>
      <w:r w:rsidRPr="00087F42">
        <w:rPr>
          <w:rStyle w:val="singlecolumnspanpaddedlinenth-child1"/>
          <w:rFonts w:eastAsia="Arial"/>
        </w:rPr>
        <w:t xml:space="preserve"> </w:t>
      </w:r>
      <w:r w:rsidRPr="00087F42">
        <w:rPr>
          <w:rStyle w:val="datesWrapper"/>
          <w:rFonts w:eastAsia="Arial"/>
        </w:rPr>
        <w:tab/>
        <w:t xml:space="preserve"> </w:t>
      </w:r>
      <w:r w:rsidRPr="00EE278B">
        <w:rPr>
          <w:rStyle w:val="span"/>
          <w:rFonts w:eastAsia="Arial"/>
          <w:b/>
          <w:bCs/>
        </w:rPr>
        <w:t>04/2011</w:t>
      </w:r>
      <w:r w:rsidRPr="00087F42">
        <w:rPr>
          <w:rStyle w:val="datesWrapper"/>
          <w:rFonts w:eastAsia="Arial"/>
        </w:rPr>
        <w:t xml:space="preserve"> </w:t>
      </w:r>
    </w:p>
    <w:p w14:paraId="4792306C" w14:textId="77777777" w:rsidR="00087F42" w:rsidRPr="00087F42" w:rsidRDefault="00087F42" w:rsidP="00087F42">
      <w:pPr>
        <w:pStyle w:val="spanpaddedline"/>
        <w:tabs>
          <w:tab w:val="right" w:pos="10620"/>
        </w:tabs>
        <w:spacing w:line="280" w:lineRule="atLeast"/>
        <w:rPr>
          <w:rFonts w:eastAsia="Arial"/>
        </w:rPr>
      </w:pPr>
      <w:r w:rsidRPr="00087F42">
        <w:rPr>
          <w:rStyle w:val="spancompanyname"/>
          <w:rFonts w:eastAsia="Arial"/>
        </w:rPr>
        <w:t>Middle Tennessee State University</w:t>
      </w:r>
      <w:r w:rsidRPr="00087F42">
        <w:rPr>
          <w:rFonts w:eastAsia="Arial"/>
        </w:rPr>
        <w:t xml:space="preserve"> </w:t>
      </w:r>
      <w:r w:rsidRPr="00087F42">
        <w:rPr>
          <w:rStyle w:val="datesWrapper"/>
          <w:rFonts w:eastAsia="Arial"/>
        </w:rPr>
        <w:tab/>
        <w:t xml:space="preserve"> </w:t>
      </w:r>
      <w:r w:rsidRPr="00087F42">
        <w:rPr>
          <w:rStyle w:val="spanjoblocation"/>
          <w:rFonts w:eastAsia="Arial"/>
        </w:rPr>
        <w:t>Murfreesboro</w:t>
      </w:r>
      <w:r w:rsidRPr="00087F42">
        <w:rPr>
          <w:rStyle w:val="span"/>
          <w:rFonts w:eastAsia="Arial"/>
        </w:rPr>
        <w:t xml:space="preserve">, </w:t>
      </w:r>
      <w:r w:rsidRPr="00087F42">
        <w:rPr>
          <w:rStyle w:val="spanjoblocation"/>
          <w:rFonts w:eastAsia="Arial"/>
        </w:rPr>
        <w:t>TN</w:t>
      </w:r>
      <w:r w:rsidRPr="00087F42">
        <w:rPr>
          <w:rStyle w:val="datesWrapper"/>
          <w:rFonts w:eastAsia="Arial"/>
        </w:rPr>
        <w:t xml:space="preserve"> </w:t>
      </w:r>
    </w:p>
    <w:p w14:paraId="13D8985F" w14:textId="29B4BC4D" w:rsidR="001662E8" w:rsidRDefault="001662E8" w:rsidP="001662E8">
      <w:pPr>
        <w:rPr>
          <w:rFonts w:ascii="Times New Roman" w:hAnsi="Times New Roman" w:cs="Times New Roman"/>
          <w:sz w:val="28"/>
          <w:szCs w:val="28"/>
        </w:rPr>
      </w:pPr>
    </w:p>
    <w:p w14:paraId="15A892D1" w14:textId="7F152248" w:rsidR="00881155" w:rsidRDefault="00881155" w:rsidP="001662E8">
      <w:pPr>
        <w:rPr>
          <w:rFonts w:ascii="Times New Roman" w:hAnsi="Times New Roman" w:cs="Times New Roman"/>
          <w:sz w:val="28"/>
          <w:szCs w:val="28"/>
        </w:rPr>
      </w:pPr>
    </w:p>
    <w:p w14:paraId="68D1137F" w14:textId="37E5EC58" w:rsidR="00881155" w:rsidRDefault="00881155" w:rsidP="001662E8">
      <w:pPr>
        <w:rPr>
          <w:rFonts w:ascii="Times New Roman" w:hAnsi="Times New Roman" w:cs="Times New Roman"/>
          <w:sz w:val="28"/>
          <w:szCs w:val="28"/>
        </w:rPr>
      </w:pPr>
    </w:p>
    <w:p w14:paraId="0AA8B374" w14:textId="04F9278F" w:rsidR="00881155" w:rsidRDefault="00881155" w:rsidP="001662E8">
      <w:pPr>
        <w:rPr>
          <w:rFonts w:ascii="Times New Roman" w:hAnsi="Times New Roman" w:cs="Times New Roman"/>
          <w:sz w:val="28"/>
          <w:szCs w:val="28"/>
        </w:rPr>
      </w:pPr>
    </w:p>
    <w:p w14:paraId="656F5830" w14:textId="7B970EF6" w:rsidR="00881155" w:rsidRDefault="00881155" w:rsidP="001662E8">
      <w:pPr>
        <w:rPr>
          <w:rFonts w:ascii="Times New Roman" w:hAnsi="Times New Roman" w:cs="Times New Roman"/>
          <w:sz w:val="28"/>
          <w:szCs w:val="28"/>
        </w:rPr>
      </w:pPr>
    </w:p>
    <w:p w14:paraId="6D25F84A" w14:textId="64B311B6" w:rsidR="00881155" w:rsidRDefault="00881155" w:rsidP="001662E8">
      <w:pPr>
        <w:rPr>
          <w:rFonts w:ascii="Times New Roman" w:hAnsi="Times New Roman" w:cs="Times New Roman"/>
          <w:sz w:val="28"/>
          <w:szCs w:val="28"/>
        </w:rPr>
      </w:pPr>
    </w:p>
    <w:p w14:paraId="44BB636F" w14:textId="41ED0940" w:rsidR="00881155" w:rsidRPr="00881155" w:rsidRDefault="00881155" w:rsidP="00881155">
      <w:pPr>
        <w:jc w:val="center"/>
        <w:rPr>
          <w:rFonts w:ascii="Times New Roman" w:hAnsi="Times New Roman" w:cs="Times New Roman"/>
          <w:b/>
          <w:bCs/>
          <w:sz w:val="32"/>
          <w:szCs w:val="32"/>
        </w:rPr>
      </w:pPr>
      <w:r w:rsidRPr="00881155">
        <w:rPr>
          <w:rFonts w:ascii="Times New Roman" w:hAnsi="Times New Roman" w:cs="Times New Roman"/>
          <w:b/>
          <w:bCs/>
          <w:sz w:val="32"/>
          <w:szCs w:val="32"/>
        </w:rPr>
        <w:lastRenderedPageBreak/>
        <w:t>Appendix C</w:t>
      </w:r>
      <w:r w:rsidR="000C52CF">
        <w:rPr>
          <w:rFonts w:ascii="Times New Roman" w:hAnsi="Times New Roman" w:cs="Times New Roman"/>
          <w:b/>
          <w:bCs/>
          <w:sz w:val="32"/>
          <w:szCs w:val="32"/>
        </w:rPr>
        <w:t xml:space="preserve"> – Dhruv Patel Resume</w:t>
      </w:r>
    </w:p>
    <w:p w14:paraId="17E5F803" w14:textId="77777777" w:rsidR="00881155" w:rsidRPr="00881155" w:rsidRDefault="00881155" w:rsidP="00881155">
      <w:pPr>
        <w:pStyle w:val="divname"/>
        <w:tabs>
          <w:tab w:val="center" w:pos="5320"/>
        </w:tabs>
        <w:rPr>
          <w:rFonts w:eastAsia="Arial"/>
          <w:sz w:val="28"/>
          <w:szCs w:val="28"/>
        </w:rPr>
      </w:pPr>
      <w:r w:rsidRPr="00881155">
        <w:rPr>
          <w:rStyle w:val="span"/>
          <w:rFonts w:eastAsia="Arial"/>
          <w:sz w:val="28"/>
          <w:szCs w:val="28"/>
        </w:rPr>
        <w:t>Dhruv</w:t>
      </w:r>
      <w:r w:rsidRPr="00881155">
        <w:rPr>
          <w:rFonts w:eastAsia="Arial"/>
          <w:sz w:val="28"/>
          <w:szCs w:val="28"/>
        </w:rPr>
        <w:t xml:space="preserve"> </w:t>
      </w:r>
      <w:r w:rsidRPr="00881155">
        <w:rPr>
          <w:rStyle w:val="spanlName"/>
          <w:rFonts w:eastAsia="Arial"/>
          <w:sz w:val="28"/>
          <w:szCs w:val="28"/>
        </w:rPr>
        <w:t>Patel</w:t>
      </w:r>
    </w:p>
    <w:p w14:paraId="6C684D40" w14:textId="77777777" w:rsidR="00881155" w:rsidRPr="00881155" w:rsidRDefault="00881155" w:rsidP="00881155">
      <w:pPr>
        <w:pStyle w:val="div"/>
        <w:spacing w:line="0" w:lineRule="atLeast"/>
        <w:rPr>
          <w:rFonts w:eastAsia="Arial"/>
        </w:rPr>
      </w:pPr>
      <w:r w:rsidRPr="00881155">
        <w:rPr>
          <w:rFonts w:eastAsia="Arial"/>
        </w:rPr>
        <w:t> </w:t>
      </w:r>
    </w:p>
    <w:p w14:paraId="786878FF" w14:textId="77777777" w:rsidR="00881155" w:rsidRPr="00881155" w:rsidRDefault="00881155" w:rsidP="00881155">
      <w:pPr>
        <w:pStyle w:val="divaddress"/>
        <w:spacing w:before="60"/>
        <w:rPr>
          <w:rFonts w:eastAsia="Arial"/>
          <w:sz w:val="24"/>
          <w:szCs w:val="24"/>
        </w:rPr>
      </w:pPr>
      <w:r w:rsidRPr="00881155">
        <w:rPr>
          <w:rStyle w:val="span"/>
          <w:rFonts w:eastAsia="Arial"/>
        </w:rPr>
        <w:t>Murfreesboro, TN 37127 | 3235533223 | abc@gmail.com</w:t>
      </w:r>
      <w:r w:rsidRPr="00881155">
        <w:rPr>
          <w:rFonts w:eastAsia="Arial"/>
          <w:sz w:val="24"/>
          <w:szCs w:val="24"/>
        </w:rPr>
        <w:t xml:space="preserve"> </w:t>
      </w:r>
    </w:p>
    <w:p w14:paraId="5AF6CC71" w14:textId="77777777" w:rsidR="00881155" w:rsidRPr="00881155" w:rsidRDefault="00881155" w:rsidP="00881155">
      <w:pPr>
        <w:pStyle w:val="divdocumentdivsectiontitle"/>
        <w:spacing w:before="200" w:after="40"/>
        <w:jc w:val="center"/>
        <w:rPr>
          <w:rFonts w:eastAsia="Arial"/>
          <w:b/>
          <w:bCs/>
          <w:sz w:val="24"/>
          <w:szCs w:val="24"/>
        </w:rPr>
      </w:pPr>
      <w:r w:rsidRPr="00881155">
        <w:rPr>
          <w:rFonts w:eastAsia="Arial"/>
          <w:b/>
          <w:bCs/>
          <w:sz w:val="24"/>
          <w:szCs w:val="24"/>
        </w:rPr>
        <w:t>Summary</w:t>
      </w:r>
    </w:p>
    <w:p w14:paraId="490DE3FE" w14:textId="77777777" w:rsidR="00881155" w:rsidRPr="00881155" w:rsidRDefault="00881155" w:rsidP="00881155">
      <w:pPr>
        <w:pStyle w:val="p"/>
        <w:spacing w:line="280" w:lineRule="atLeast"/>
        <w:rPr>
          <w:rFonts w:eastAsia="Arial"/>
        </w:rPr>
      </w:pPr>
      <w:r w:rsidRPr="00881155">
        <w:rPr>
          <w:rFonts w:eastAsia="Arial"/>
        </w:rPr>
        <w:t>Motivated professional offering information system in Product Procurement and Operations Management. Adds value to any organization in need of great collaboration, interpersonal, and multitasking abilities. Meets tight deadlines every time. Systematic Project Manager with more than ten years working in cross-functional environments. Bringing exceptional written and oral communication skills paired with expertise in financial analysis and project coordination. Dedicated to offering locally relevant oversight and management techniques</w:t>
      </w:r>
    </w:p>
    <w:p w14:paraId="34F0520E" w14:textId="77777777" w:rsidR="00881155" w:rsidRPr="00881155" w:rsidRDefault="00881155" w:rsidP="00881155">
      <w:pPr>
        <w:pStyle w:val="divdocumentdivsectiontitle"/>
        <w:spacing w:before="200" w:after="40"/>
        <w:jc w:val="center"/>
        <w:rPr>
          <w:rFonts w:eastAsia="Arial"/>
          <w:b/>
          <w:bCs/>
          <w:sz w:val="24"/>
          <w:szCs w:val="24"/>
        </w:rPr>
      </w:pPr>
      <w:r w:rsidRPr="00881155">
        <w:rPr>
          <w:rFonts w:eastAsia="Arial"/>
          <w:b/>
          <w:bCs/>
          <w:sz w:val="24"/>
          <w:szCs w:val="24"/>
        </w:rPr>
        <w:t>Skills</w:t>
      </w:r>
    </w:p>
    <w:tbl>
      <w:tblPr>
        <w:tblStyle w:val="divdocumenttable"/>
        <w:tblW w:w="0" w:type="auto"/>
        <w:tblInd w:w="0" w:type="dxa"/>
        <w:tblLayout w:type="fixed"/>
        <w:tblCellMar>
          <w:left w:w="0" w:type="dxa"/>
          <w:right w:w="0" w:type="dxa"/>
        </w:tblCellMar>
        <w:tblLook w:val="05E0" w:firstRow="1" w:lastRow="1" w:firstColumn="1" w:lastColumn="1" w:noHBand="0" w:noVBand="1"/>
      </w:tblPr>
      <w:tblGrid>
        <w:gridCol w:w="5320"/>
        <w:gridCol w:w="5320"/>
      </w:tblGrid>
      <w:tr w:rsidR="00881155" w:rsidRPr="00881155" w14:paraId="71151907" w14:textId="77777777" w:rsidTr="00881155">
        <w:tc>
          <w:tcPr>
            <w:tcW w:w="5320" w:type="dxa"/>
            <w:tcMar>
              <w:top w:w="5" w:type="dxa"/>
              <w:left w:w="5" w:type="dxa"/>
              <w:bottom w:w="5" w:type="dxa"/>
              <w:right w:w="5" w:type="dxa"/>
            </w:tcMar>
            <w:hideMark/>
          </w:tcPr>
          <w:p w14:paraId="0288A135" w14:textId="77777777" w:rsidR="00881155" w:rsidRPr="00881155" w:rsidRDefault="00881155" w:rsidP="00881155">
            <w:pPr>
              <w:pStyle w:val="ulli"/>
              <w:numPr>
                <w:ilvl w:val="0"/>
                <w:numId w:val="17"/>
              </w:numPr>
              <w:spacing w:line="280" w:lineRule="atLeast"/>
              <w:ind w:left="640" w:hanging="261"/>
              <w:rPr>
                <w:rFonts w:eastAsia="Arial"/>
              </w:rPr>
            </w:pPr>
            <w:r w:rsidRPr="00881155">
              <w:rPr>
                <w:rFonts w:eastAsia="Arial"/>
              </w:rPr>
              <w:t>Data Management</w:t>
            </w:r>
          </w:p>
          <w:p w14:paraId="4E9D119F" w14:textId="77777777" w:rsidR="00881155" w:rsidRPr="00881155" w:rsidRDefault="00881155" w:rsidP="00881155">
            <w:pPr>
              <w:pStyle w:val="ulli"/>
              <w:numPr>
                <w:ilvl w:val="0"/>
                <w:numId w:val="17"/>
              </w:numPr>
              <w:spacing w:line="280" w:lineRule="atLeast"/>
              <w:ind w:left="640" w:hanging="261"/>
              <w:rPr>
                <w:rFonts w:eastAsia="Arial"/>
              </w:rPr>
            </w:pPr>
            <w:r w:rsidRPr="00881155">
              <w:rPr>
                <w:rFonts w:eastAsia="Arial"/>
              </w:rPr>
              <w:t>Organizational Skills</w:t>
            </w:r>
          </w:p>
        </w:tc>
        <w:tc>
          <w:tcPr>
            <w:tcW w:w="5320" w:type="dxa"/>
            <w:tcBorders>
              <w:top w:val="nil"/>
              <w:left w:val="single" w:sz="8" w:space="0" w:color="FEFDFD"/>
              <w:bottom w:val="nil"/>
              <w:right w:val="nil"/>
            </w:tcBorders>
            <w:tcMar>
              <w:top w:w="5" w:type="dxa"/>
              <w:left w:w="10" w:type="dxa"/>
              <w:bottom w:w="5" w:type="dxa"/>
              <w:right w:w="5" w:type="dxa"/>
            </w:tcMar>
            <w:hideMark/>
          </w:tcPr>
          <w:p w14:paraId="7AB9D069" w14:textId="77777777" w:rsidR="00881155" w:rsidRPr="00881155" w:rsidRDefault="00881155" w:rsidP="00881155">
            <w:pPr>
              <w:pStyle w:val="ulli"/>
              <w:numPr>
                <w:ilvl w:val="0"/>
                <w:numId w:val="18"/>
              </w:numPr>
              <w:spacing w:line="280" w:lineRule="atLeast"/>
              <w:ind w:left="640" w:hanging="261"/>
              <w:rPr>
                <w:rFonts w:eastAsia="Arial"/>
              </w:rPr>
            </w:pPr>
            <w:r w:rsidRPr="00881155">
              <w:rPr>
                <w:rFonts w:eastAsia="Arial"/>
              </w:rPr>
              <w:t>Team Management</w:t>
            </w:r>
          </w:p>
          <w:p w14:paraId="457D4035" w14:textId="77777777" w:rsidR="00881155" w:rsidRPr="00881155" w:rsidRDefault="00881155" w:rsidP="00881155">
            <w:pPr>
              <w:pStyle w:val="ulli"/>
              <w:numPr>
                <w:ilvl w:val="0"/>
                <w:numId w:val="18"/>
              </w:numPr>
              <w:spacing w:line="280" w:lineRule="atLeast"/>
              <w:ind w:left="640" w:hanging="261"/>
              <w:rPr>
                <w:rFonts w:eastAsia="Arial"/>
              </w:rPr>
            </w:pPr>
            <w:r w:rsidRPr="00881155">
              <w:rPr>
                <w:rFonts w:eastAsia="Arial"/>
              </w:rPr>
              <w:t>Microsoft Office</w:t>
            </w:r>
          </w:p>
        </w:tc>
      </w:tr>
    </w:tbl>
    <w:p w14:paraId="516E1156" w14:textId="77777777" w:rsidR="00881155" w:rsidRPr="00881155" w:rsidRDefault="00881155" w:rsidP="00881155">
      <w:pPr>
        <w:pStyle w:val="divdocumentdivsectiontitle"/>
        <w:spacing w:before="200" w:after="40"/>
        <w:jc w:val="center"/>
        <w:rPr>
          <w:rFonts w:eastAsia="Arial"/>
          <w:b/>
          <w:bCs/>
          <w:sz w:val="24"/>
          <w:szCs w:val="24"/>
        </w:rPr>
      </w:pPr>
      <w:r w:rsidRPr="00881155">
        <w:rPr>
          <w:rFonts w:eastAsia="Arial"/>
          <w:b/>
          <w:bCs/>
          <w:sz w:val="24"/>
          <w:szCs w:val="24"/>
        </w:rPr>
        <w:t>Experience</w:t>
      </w:r>
    </w:p>
    <w:p w14:paraId="069BEA62" w14:textId="77777777" w:rsidR="00881155" w:rsidRPr="00881155" w:rsidRDefault="00881155" w:rsidP="00881155">
      <w:pPr>
        <w:pStyle w:val="divdocumentsinglecolumn"/>
        <w:tabs>
          <w:tab w:val="right" w:pos="10620"/>
        </w:tabs>
        <w:spacing w:line="280" w:lineRule="atLeast"/>
        <w:rPr>
          <w:rFonts w:eastAsia="Arial"/>
        </w:rPr>
      </w:pPr>
      <w:r w:rsidRPr="00881155">
        <w:rPr>
          <w:rStyle w:val="spanjobtitle"/>
          <w:rFonts w:eastAsia="Arial"/>
        </w:rPr>
        <w:t>Project Manager</w:t>
      </w:r>
      <w:r w:rsidRPr="00881155">
        <w:rPr>
          <w:rStyle w:val="singlecolumnspanpaddedlinenth-child1"/>
          <w:rFonts w:eastAsia="Arial"/>
        </w:rPr>
        <w:t xml:space="preserve"> </w:t>
      </w:r>
      <w:r w:rsidRPr="00881155">
        <w:rPr>
          <w:rStyle w:val="datesWrapper"/>
          <w:rFonts w:eastAsia="Arial"/>
        </w:rPr>
        <w:tab/>
        <w:t xml:space="preserve"> </w:t>
      </w:r>
      <w:r w:rsidRPr="00881155">
        <w:rPr>
          <w:rStyle w:val="spanjobdates"/>
          <w:rFonts w:eastAsia="Arial"/>
        </w:rPr>
        <w:t>01/2012 to 02/2022</w:t>
      </w:r>
      <w:r w:rsidRPr="00881155">
        <w:rPr>
          <w:rStyle w:val="datesWrapper"/>
          <w:rFonts w:eastAsia="Arial"/>
        </w:rPr>
        <w:t xml:space="preserve"> </w:t>
      </w:r>
    </w:p>
    <w:p w14:paraId="267B78C9" w14:textId="77777777" w:rsidR="00881155" w:rsidRPr="00881155" w:rsidRDefault="00881155" w:rsidP="00881155">
      <w:pPr>
        <w:pStyle w:val="spanpaddedline"/>
        <w:tabs>
          <w:tab w:val="right" w:pos="10620"/>
        </w:tabs>
        <w:spacing w:line="280" w:lineRule="atLeast"/>
        <w:rPr>
          <w:rFonts w:eastAsia="Arial"/>
        </w:rPr>
      </w:pPr>
      <w:r w:rsidRPr="00881155">
        <w:rPr>
          <w:rStyle w:val="spancompanyname"/>
          <w:rFonts w:eastAsia="Arial"/>
        </w:rPr>
        <w:t>factor project management</w:t>
      </w:r>
      <w:r w:rsidRPr="00881155">
        <w:rPr>
          <w:rFonts w:eastAsia="Arial"/>
        </w:rPr>
        <w:t xml:space="preserve"> </w:t>
      </w:r>
      <w:r w:rsidRPr="00881155">
        <w:rPr>
          <w:rStyle w:val="datesWrapper"/>
          <w:rFonts w:eastAsia="Arial"/>
        </w:rPr>
        <w:tab/>
        <w:t xml:space="preserve"> </w:t>
      </w:r>
      <w:r w:rsidRPr="00881155">
        <w:rPr>
          <w:rStyle w:val="spanjoblocation"/>
          <w:rFonts w:eastAsia="Arial"/>
        </w:rPr>
        <w:t>Murfreesboro, TN</w:t>
      </w:r>
      <w:r w:rsidRPr="00881155">
        <w:rPr>
          <w:rStyle w:val="datesWrapper"/>
          <w:rFonts w:eastAsia="Arial"/>
        </w:rPr>
        <w:t xml:space="preserve"> </w:t>
      </w:r>
    </w:p>
    <w:p w14:paraId="69D57FEC" w14:textId="77777777" w:rsidR="00881155" w:rsidRPr="00881155" w:rsidRDefault="00881155" w:rsidP="00881155">
      <w:pPr>
        <w:pStyle w:val="ulli"/>
        <w:numPr>
          <w:ilvl w:val="0"/>
          <w:numId w:val="19"/>
        </w:numPr>
        <w:spacing w:line="280" w:lineRule="atLeast"/>
        <w:ind w:left="640" w:hanging="261"/>
        <w:rPr>
          <w:rStyle w:val="span"/>
          <w:rFonts w:eastAsia="Arial"/>
        </w:rPr>
      </w:pPr>
      <w:r w:rsidRPr="00881155">
        <w:rPr>
          <w:rStyle w:val="span"/>
          <w:rFonts w:eastAsia="Arial"/>
        </w:rPr>
        <w:t>Brought projects in on-time and in accordance with budget and quality standards.</w:t>
      </w:r>
    </w:p>
    <w:p w14:paraId="3E9976D2" w14:textId="43E7A39F" w:rsidR="00881155" w:rsidRPr="00881155" w:rsidRDefault="00881155" w:rsidP="00881155">
      <w:pPr>
        <w:pStyle w:val="ulli"/>
        <w:numPr>
          <w:ilvl w:val="0"/>
          <w:numId w:val="19"/>
        </w:numPr>
        <w:spacing w:line="280" w:lineRule="atLeast"/>
        <w:ind w:left="640" w:hanging="261"/>
        <w:rPr>
          <w:rStyle w:val="span"/>
          <w:rFonts w:eastAsia="Arial"/>
        </w:rPr>
      </w:pPr>
      <w:r w:rsidRPr="00881155">
        <w:rPr>
          <w:rStyle w:val="span"/>
          <w:rFonts w:eastAsia="Arial"/>
        </w:rPr>
        <w:t xml:space="preserve">Handled continuous project monitoring and management by developing forecasts, tracking </w:t>
      </w:r>
      <w:r w:rsidR="00E54C43" w:rsidRPr="00881155">
        <w:rPr>
          <w:rStyle w:val="span"/>
          <w:rFonts w:eastAsia="Arial"/>
        </w:rPr>
        <w:t>expenses,</w:t>
      </w:r>
      <w:r w:rsidRPr="00881155">
        <w:rPr>
          <w:rStyle w:val="span"/>
          <w:rFonts w:eastAsia="Arial"/>
        </w:rPr>
        <w:t xml:space="preserve"> and approving payments.</w:t>
      </w:r>
    </w:p>
    <w:p w14:paraId="20703A52" w14:textId="77777777" w:rsidR="00881155" w:rsidRPr="00881155" w:rsidRDefault="00881155" w:rsidP="00881155">
      <w:pPr>
        <w:pStyle w:val="ulli"/>
        <w:numPr>
          <w:ilvl w:val="0"/>
          <w:numId w:val="19"/>
        </w:numPr>
        <w:spacing w:line="280" w:lineRule="atLeast"/>
        <w:ind w:left="640" w:hanging="261"/>
        <w:rPr>
          <w:rStyle w:val="span"/>
          <w:rFonts w:eastAsia="Arial"/>
        </w:rPr>
      </w:pPr>
      <w:r w:rsidRPr="00881155">
        <w:rPr>
          <w:rStyle w:val="span"/>
          <w:rFonts w:eastAsia="Arial"/>
        </w:rPr>
        <w:t>Created project plans with established timelines for integral phases, assigned to appropriate teams, managed workflow and achieved RFP submissions and completion deadlines on or before schedule.</w:t>
      </w:r>
    </w:p>
    <w:p w14:paraId="0C7A2213" w14:textId="77777777" w:rsidR="00881155" w:rsidRPr="00881155" w:rsidRDefault="00881155" w:rsidP="00881155">
      <w:pPr>
        <w:pStyle w:val="divdocumentdivsectiontitle"/>
        <w:spacing w:before="200" w:after="40"/>
        <w:jc w:val="center"/>
        <w:rPr>
          <w:rFonts w:eastAsia="Arial"/>
          <w:b/>
          <w:bCs/>
          <w:sz w:val="24"/>
          <w:szCs w:val="24"/>
        </w:rPr>
      </w:pPr>
      <w:r w:rsidRPr="00881155">
        <w:rPr>
          <w:rFonts w:eastAsia="Arial"/>
          <w:b/>
          <w:bCs/>
          <w:sz w:val="24"/>
          <w:szCs w:val="24"/>
        </w:rPr>
        <w:t>Education and Training</w:t>
      </w:r>
    </w:p>
    <w:p w14:paraId="4479F4EA" w14:textId="77777777" w:rsidR="00881155" w:rsidRPr="00881155" w:rsidRDefault="00881155" w:rsidP="00881155">
      <w:pPr>
        <w:pStyle w:val="divdocumentsinglecolumn"/>
        <w:tabs>
          <w:tab w:val="right" w:pos="10620"/>
        </w:tabs>
        <w:spacing w:line="280" w:lineRule="atLeast"/>
        <w:rPr>
          <w:rFonts w:eastAsia="Arial"/>
        </w:rPr>
      </w:pPr>
      <w:r w:rsidRPr="00881155">
        <w:rPr>
          <w:rStyle w:val="spanprogramline"/>
          <w:rFonts w:eastAsia="Arial"/>
        </w:rPr>
        <w:t xml:space="preserve">Computer And Information Systems Management </w:t>
      </w:r>
      <w:r w:rsidRPr="00881155">
        <w:rPr>
          <w:rStyle w:val="datesWrapper"/>
          <w:rFonts w:eastAsia="Arial"/>
        </w:rPr>
        <w:tab/>
      </w:r>
      <w:r w:rsidRPr="00EE278B">
        <w:rPr>
          <w:rStyle w:val="datesWrapper"/>
          <w:rFonts w:eastAsia="Arial"/>
          <w:b/>
          <w:bCs/>
        </w:rPr>
        <w:t xml:space="preserve"> </w:t>
      </w:r>
      <w:r w:rsidRPr="00EE278B">
        <w:rPr>
          <w:rStyle w:val="span"/>
          <w:rFonts w:eastAsia="Arial"/>
          <w:b/>
          <w:bCs/>
        </w:rPr>
        <w:t>04/2011</w:t>
      </w:r>
      <w:r w:rsidRPr="00881155">
        <w:rPr>
          <w:rStyle w:val="datesWrapper"/>
          <w:rFonts w:eastAsia="Arial"/>
        </w:rPr>
        <w:t xml:space="preserve"> </w:t>
      </w:r>
    </w:p>
    <w:p w14:paraId="15B58FD3" w14:textId="77777777" w:rsidR="00881155" w:rsidRPr="00881155" w:rsidRDefault="00881155" w:rsidP="00881155">
      <w:pPr>
        <w:pStyle w:val="spanpaddedline"/>
        <w:tabs>
          <w:tab w:val="right" w:pos="10620"/>
        </w:tabs>
        <w:spacing w:line="280" w:lineRule="atLeast"/>
        <w:rPr>
          <w:rFonts w:eastAsia="Arial"/>
        </w:rPr>
      </w:pPr>
      <w:r w:rsidRPr="00881155">
        <w:rPr>
          <w:rStyle w:val="spancompanyname"/>
          <w:rFonts w:eastAsia="Arial"/>
        </w:rPr>
        <w:t>Middle Tennessee State University</w:t>
      </w:r>
      <w:r w:rsidRPr="00881155">
        <w:rPr>
          <w:rFonts w:eastAsia="Arial"/>
        </w:rPr>
        <w:t xml:space="preserve"> </w:t>
      </w:r>
      <w:r w:rsidRPr="00881155">
        <w:rPr>
          <w:rStyle w:val="datesWrapper"/>
          <w:rFonts w:eastAsia="Arial"/>
        </w:rPr>
        <w:tab/>
        <w:t xml:space="preserve"> </w:t>
      </w:r>
      <w:r w:rsidRPr="00881155">
        <w:rPr>
          <w:rStyle w:val="spanjoblocation"/>
          <w:rFonts w:eastAsia="Arial"/>
        </w:rPr>
        <w:t>Murfreesboro</w:t>
      </w:r>
      <w:r w:rsidRPr="00881155">
        <w:rPr>
          <w:rStyle w:val="span"/>
          <w:rFonts w:eastAsia="Arial"/>
        </w:rPr>
        <w:t xml:space="preserve">, </w:t>
      </w:r>
      <w:r w:rsidRPr="00881155">
        <w:rPr>
          <w:rStyle w:val="spanjoblocation"/>
          <w:rFonts w:eastAsia="Arial"/>
        </w:rPr>
        <w:t>TN</w:t>
      </w:r>
      <w:r w:rsidRPr="00881155">
        <w:rPr>
          <w:rStyle w:val="datesWrapper"/>
          <w:rFonts w:eastAsia="Arial"/>
        </w:rPr>
        <w:t xml:space="preserve"> </w:t>
      </w:r>
    </w:p>
    <w:p w14:paraId="4468596A" w14:textId="77777777" w:rsidR="00881155" w:rsidRPr="00490BAA" w:rsidRDefault="00881155" w:rsidP="00881155">
      <w:pPr>
        <w:jc w:val="center"/>
        <w:rPr>
          <w:rFonts w:ascii="Times New Roman" w:hAnsi="Times New Roman" w:cs="Times New Roman"/>
          <w:sz w:val="28"/>
          <w:szCs w:val="28"/>
        </w:rPr>
      </w:pPr>
    </w:p>
    <w:sectPr w:rsidR="00881155" w:rsidRPr="00490B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CDEA" w14:textId="77777777" w:rsidR="004E3D73" w:rsidRDefault="004E3D73" w:rsidP="00D561C8">
      <w:pPr>
        <w:spacing w:after="0" w:line="240" w:lineRule="auto"/>
      </w:pPr>
      <w:r>
        <w:separator/>
      </w:r>
    </w:p>
  </w:endnote>
  <w:endnote w:type="continuationSeparator" w:id="0">
    <w:p w14:paraId="6832A4D7" w14:textId="77777777" w:rsidR="004E3D73" w:rsidRDefault="004E3D73" w:rsidP="00D56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104A" w14:textId="77777777" w:rsidR="00506B25" w:rsidRDefault="00506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514743"/>
      <w:docPartObj>
        <w:docPartGallery w:val="Page Numbers (Bottom of Page)"/>
        <w:docPartUnique/>
      </w:docPartObj>
    </w:sdtPr>
    <w:sdtEndPr>
      <w:rPr>
        <w:noProof/>
      </w:rPr>
    </w:sdtEndPr>
    <w:sdtContent>
      <w:p w14:paraId="1F65AD02" w14:textId="2A7D6D7B" w:rsidR="00506B25" w:rsidRDefault="00506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94FFE" w14:textId="77777777" w:rsidR="00506B25" w:rsidRDefault="00506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8365" w14:textId="77777777" w:rsidR="00506B25" w:rsidRDefault="00506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9925" w14:textId="77777777" w:rsidR="004E3D73" w:rsidRDefault="004E3D73" w:rsidP="00D561C8">
      <w:pPr>
        <w:spacing w:after="0" w:line="240" w:lineRule="auto"/>
      </w:pPr>
      <w:r>
        <w:separator/>
      </w:r>
    </w:p>
  </w:footnote>
  <w:footnote w:type="continuationSeparator" w:id="0">
    <w:p w14:paraId="229FB758" w14:textId="77777777" w:rsidR="004E3D73" w:rsidRDefault="004E3D73" w:rsidP="00D56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E423" w14:textId="77777777" w:rsidR="00506B25" w:rsidRDefault="00506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CE12" w14:textId="066AE1B7" w:rsidR="00D561C8" w:rsidRDefault="00D561C8">
    <w:pPr>
      <w:pStyle w:val="Header"/>
    </w:pPr>
    <w:r>
      <w:rPr>
        <w:noProof/>
      </w:rPr>
      <mc:AlternateContent>
        <mc:Choice Requires="wps">
          <w:drawing>
            <wp:anchor distT="0" distB="0" distL="118745" distR="118745" simplePos="0" relativeHeight="251659264" behindDoc="1" locked="0" layoutInCell="1" allowOverlap="0" wp14:anchorId="4D61E5CC" wp14:editId="3203E6D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293C3D" w14:textId="7AB4513A" w:rsidR="00D561C8" w:rsidRDefault="00D561C8">
                              <w:pPr>
                                <w:pStyle w:val="Header"/>
                                <w:tabs>
                                  <w:tab w:val="clear" w:pos="4680"/>
                                  <w:tab w:val="clear" w:pos="9360"/>
                                </w:tabs>
                                <w:jc w:val="center"/>
                                <w:rPr>
                                  <w:caps/>
                                  <w:color w:val="FFFFFF" w:themeColor="background1"/>
                                </w:rPr>
                              </w:pPr>
                              <w:r>
                                <w:rPr>
                                  <w:caps/>
                                  <w:color w:val="FFFFFF" w:themeColor="background1"/>
                                </w:rPr>
                                <w:t>Farmers Market VenD-O-Mat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61E5CC" id="Rectangle 197" o:spid="_x0000_s105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7293C3D" w14:textId="7AB4513A" w:rsidR="00D561C8" w:rsidRDefault="00D561C8">
                        <w:pPr>
                          <w:pStyle w:val="Header"/>
                          <w:tabs>
                            <w:tab w:val="clear" w:pos="4680"/>
                            <w:tab w:val="clear" w:pos="9360"/>
                          </w:tabs>
                          <w:jc w:val="center"/>
                          <w:rPr>
                            <w:caps/>
                            <w:color w:val="FFFFFF" w:themeColor="background1"/>
                          </w:rPr>
                        </w:pPr>
                        <w:r>
                          <w:rPr>
                            <w:caps/>
                            <w:color w:val="FFFFFF" w:themeColor="background1"/>
                          </w:rPr>
                          <w:t>Farmers Market VenD-O-Mat Project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A87B" w14:textId="77777777" w:rsidR="00506B25" w:rsidRDefault="00506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3328D0A">
      <w:start w:val="1"/>
      <w:numFmt w:val="bullet"/>
      <w:lvlText w:val=""/>
      <w:lvlJc w:val="left"/>
      <w:pPr>
        <w:ind w:left="720" w:hanging="360"/>
      </w:pPr>
      <w:rPr>
        <w:rFonts w:ascii="Symbol" w:hAnsi="Symbol"/>
      </w:rPr>
    </w:lvl>
    <w:lvl w:ilvl="1" w:tplc="29760470">
      <w:start w:val="1"/>
      <w:numFmt w:val="bullet"/>
      <w:lvlText w:val="o"/>
      <w:lvlJc w:val="left"/>
      <w:pPr>
        <w:tabs>
          <w:tab w:val="num" w:pos="1440"/>
        </w:tabs>
        <w:ind w:left="1440" w:hanging="360"/>
      </w:pPr>
      <w:rPr>
        <w:rFonts w:ascii="Courier New" w:hAnsi="Courier New"/>
      </w:rPr>
    </w:lvl>
    <w:lvl w:ilvl="2" w:tplc="AB9C1E28">
      <w:start w:val="1"/>
      <w:numFmt w:val="bullet"/>
      <w:lvlText w:val=""/>
      <w:lvlJc w:val="left"/>
      <w:pPr>
        <w:tabs>
          <w:tab w:val="num" w:pos="2160"/>
        </w:tabs>
        <w:ind w:left="2160" w:hanging="360"/>
      </w:pPr>
      <w:rPr>
        <w:rFonts w:ascii="Wingdings" w:hAnsi="Wingdings"/>
      </w:rPr>
    </w:lvl>
    <w:lvl w:ilvl="3" w:tplc="48B82BD4">
      <w:start w:val="1"/>
      <w:numFmt w:val="bullet"/>
      <w:lvlText w:val=""/>
      <w:lvlJc w:val="left"/>
      <w:pPr>
        <w:tabs>
          <w:tab w:val="num" w:pos="2880"/>
        </w:tabs>
        <w:ind w:left="2880" w:hanging="360"/>
      </w:pPr>
      <w:rPr>
        <w:rFonts w:ascii="Symbol" w:hAnsi="Symbol"/>
      </w:rPr>
    </w:lvl>
    <w:lvl w:ilvl="4" w:tplc="C1C4F6E6">
      <w:start w:val="1"/>
      <w:numFmt w:val="bullet"/>
      <w:lvlText w:val="o"/>
      <w:lvlJc w:val="left"/>
      <w:pPr>
        <w:tabs>
          <w:tab w:val="num" w:pos="3600"/>
        </w:tabs>
        <w:ind w:left="3600" w:hanging="360"/>
      </w:pPr>
      <w:rPr>
        <w:rFonts w:ascii="Courier New" w:hAnsi="Courier New"/>
      </w:rPr>
    </w:lvl>
    <w:lvl w:ilvl="5" w:tplc="6CF8E3E8">
      <w:start w:val="1"/>
      <w:numFmt w:val="bullet"/>
      <w:lvlText w:val=""/>
      <w:lvlJc w:val="left"/>
      <w:pPr>
        <w:tabs>
          <w:tab w:val="num" w:pos="4320"/>
        </w:tabs>
        <w:ind w:left="4320" w:hanging="360"/>
      </w:pPr>
      <w:rPr>
        <w:rFonts w:ascii="Wingdings" w:hAnsi="Wingdings"/>
      </w:rPr>
    </w:lvl>
    <w:lvl w:ilvl="6" w:tplc="DB029DE2">
      <w:start w:val="1"/>
      <w:numFmt w:val="bullet"/>
      <w:lvlText w:val=""/>
      <w:lvlJc w:val="left"/>
      <w:pPr>
        <w:tabs>
          <w:tab w:val="num" w:pos="5040"/>
        </w:tabs>
        <w:ind w:left="5040" w:hanging="360"/>
      </w:pPr>
      <w:rPr>
        <w:rFonts w:ascii="Symbol" w:hAnsi="Symbol"/>
      </w:rPr>
    </w:lvl>
    <w:lvl w:ilvl="7" w:tplc="73FAACEC">
      <w:start w:val="1"/>
      <w:numFmt w:val="bullet"/>
      <w:lvlText w:val="o"/>
      <w:lvlJc w:val="left"/>
      <w:pPr>
        <w:tabs>
          <w:tab w:val="num" w:pos="5760"/>
        </w:tabs>
        <w:ind w:left="5760" w:hanging="360"/>
      </w:pPr>
      <w:rPr>
        <w:rFonts w:ascii="Courier New" w:hAnsi="Courier New"/>
      </w:rPr>
    </w:lvl>
    <w:lvl w:ilvl="8" w:tplc="6BF049F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9D27018">
      <w:start w:val="1"/>
      <w:numFmt w:val="bullet"/>
      <w:lvlText w:val=""/>
      <w:lvlJc w:val="left"/>
      <w:pPr>
        <w:ind w:left="720" w:hanging="360"/>
      </w:pPr>
      <w:rPr>
        <w:rFonts w:ascii="Symbol" w:hAnsi="Symbol"/>
      </w:rPr>
    </w:lvl>
    <w:lvl w:ilvl="1" w:tplc="CAF6D888">
      <w:start w:val="1"/>
      <w:numFmt w:val="bullet"/>
      <w:lvlText w:val="o"/>
      <w:lvlJc w:val="left"/>
      <w:pPr>
        <w:tabs>
          <w:tab w:val="num" w:pos="1440"/>
        </w:tabs>
        <w:ind w:left="1440" w:hanging="360"/>
      </w:pPr>
      <w:rPr>
        <w:rFonts w:ascii="Courier New" w:hAnsi="Courier New"/>
      </w:rPr>
    </w:lvl>
    <w:lvl w:ilvl="2" w:tplc="75D8541A">
      <w:start w:val="1"/>
      <w:numFmt w:val="bullet"/>
      <w:lvlText w:val=""/>
      <w:lvlJc w:val="left"/>
      <w:pPr>
        <w:tabs>
          <w:tab w:val="num" w:pos="2160"/>
        </w:tabs>
        <w:ind w:left="2160" w:hanging="360"/>
      </w:pPr>
      <w:rPr>
        <w:rFonts w:ascii="Wingdings" w:hAnsi="Wingdings"/>
      </w:rPr>
    </w:lvl>
    <w:lvl w:ilvl="3" w:tplc="D0EEDAD6">
      <w:start w:val="1"/>
      <w:numFmt w:val="bullet"/>
      <w:lvlText w:val=""/>
      <w:lvlJc w:val="left"/>
      <w:pPr>
        <w:tabs>
          <w:tab w:val="num" w:pos="2880"/>
        </w:tabs>
        <w:ind w:left="2880" w:hanging="360"/>
      </w:pPr>
      <w:rPr>
        <w:rFonts w:ascii="Symbol" w:hAnsi="Symbol"/>
      </w:rPr>
    </w:lvl>
    <w:lvl w:ilvl="4" w:tplc="F31AE2B6">
      <w:start w:val="1"/>
      <w:numFmt w:val="bullet"/>
      <w:lvlText w:val="o"/>
      <w:lvlJc w:val="left"/>
      <w:pPr>
        <w:tabs>
          <w:tab w:val="num" w:pos="3600"/>
        </w:tabs>
        <w:ind w:left="3600" w:hanging="360"/>
      </w:pPr>
      <w:rPr>
        <w:rFonts w:ascii="Courier New" w:hAnsi="Courier New"/>
      </w:rPr>
    </w:lvl>
    <w:lvl w:ilvl="5" w:tplc="17406272">
      <w:start w:val="1"/>
      <w:numFmt w:val="bullet"/>
      <w:lvlText w:val=""/>
      <w:lvlJc w:val="left"/>
      <w:pPr>
        <w:tabs>
          <w:tab w:val="num" w:pos="4320"/>
        </w:tabs>
        <w:ind w:left="4320" w:hanging="360"/>
      </w:pPr>
      <w:rPr>
        <w:rFonts w:ascii="Wingdings" w:hAnsi="Wingdings"/>
      </w:rPr>
    </w:lvl>
    <w:lvl w:ilvl="6" w:tplc="46C2FD78">
      <w:start w:val="1"/>
      <w:numFmt w:val="bullet"/>
      <w:lvlText w:val=""/>
      <w:lvlJc w:val="left"/>
      <w:pPr>
        <w:tabs>
          <w:tab w:val="num" w:pos="5040"/>
        </w:tabs>
        <w:ind w:left="5040" w:hanging="360"/>
      </w:pPr>
      <w:rPr>
        <w:rFonts w:ascii="Symbol" w:hAnsi="Symbol"/>
      </w:rPr>
    </w:lvl>
    <w:lvl w:ilvl="7" w:tplc="752C80A4">
      <w:start w:val="1"/>
      <w:numFmt w:val="bullet"/>
      <w:lvlText w:val="o"/>
      <w:lvlJc w:val="left"/>
      <w:pPr>
        <w:tabs>
          <w:tab w:val="num" w:pos="5760"/>
        </w:tabs>
        <w:ind w:left="5760" w:hanging="360"/>
      </w:pPr>
      <w:rPr>
        <w:rFonts w:ascii="Courier New" w:hAnsi="Courier New"/>
      </w:rPr>
    </w:lvl>
    <w:lvl w:ilvl="8" w:tplc="9FB2010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60CC5FC">
      <w:start w:val="1"/>
      <w:numFmt w:val="bullet"/>
      <w:lvlText w:val=""/>
      <w:lvlJc w:val="left"/>
      <w:pPr>
        <w:ind w:left="720" w:hanging="360"/>
      </w:pPr>
      <w:rPr>
        <w:rFonts w:ascii="Symbol" w:hAnsi="Symbol"/>
      </w:rPr>
    </w:lvl>
    <w:lvl w:ilvl="1" w:tplc="CCE4E00E">
      <w:start w:val="1"/>
      <w:numFmt w:val="bullet"/>
      <w:lvlText w:val="o"/>
      <w:lvlJc w:val="left"/>
      <w:pPr>
        <w:tabs>
          <w:tab w:val="num" w:pos="1440"/>
        </w:tabs>
        <w:ind w:left="1440" w:hanging="360"/>
      </w:pPr>
      <w:rPr>
        <w:rFonts w:ascii="Courier New" w:hAnsi="Courier New"/>
      </w:rPr>
    </w:lvl>
    <w:lvl w:ilvl="2" w:tplc="F5A8D534">
      <w:start w:val="1"/>
      <w:numFmt w:val="bullet"/>
      <w:lvlText w:val=""/>
      <w:lvlJc w:val="left"/>
      <w:pPr>
        <w:tabs>
          <w:tab w:val="num" w:pos="2160"/>
        </w:tabs>
        <w:ind w:left="2160" w:hanging="360"/>
      </w:pPr>
      <w:rPr>
        <w:rFonts w:ascii="Wingdings" w:hAnsi="Wingdings"/>
      </w:rPr>
    </w:lvl>
    <w:lvl w:ilvl="3" w:tplc="DC1A5706">
      <w:start w:val="1"/>
      <w:numFmt w:val="bullet"/>
      <w:lvlText w:val=""/>
      <w:lvlJc w:val="left"/>
      <w:pPr>
        <w:tabs>
          <w:tab w:val="num" w:pos="2880"/>
        </w:tabs>
        <w:ind w:left="2880" w:hanging="360"/>
      </w:pPr>
      <w:rPr>
        <w:rFonts w:ascii="Symbol" w:hAnsi="Symbol"/>
      </w:rPr>
    </w:lvl>
    <w:lvl w:ilvl="4" w:tplc="DF06A8E8">
      <w:start w:val="1"/>
      <w:numFmt w:val="bullet"/>
      <w:lvlText w:val="o"/>
      <w:lvlJc w:val="left"/>
      <w:pPr>
        <w:tabs>
          <w:tab w:val="num" w:pos="3600"/>
        </w:tabs>
        <w:ind w:left="3600" w:hanging="360"/>
      </w:pPr>
      <w:rPr>
        <w:rFonts w:ascii="Courier New" w:hAnsi="Courier New"/>
      </w:rPr>
    </w:lvl>
    <w:lvl w:ilvl="5" w:tplc="45CADFFC">
      <w:start w:val="1"/>
      <w:numFmt w:val="bullet"/>
      <w:lvlText w:val=""/>
      <w:lvlJc w:val="left"/>
      <w:pPr>
        <w:tabs>
          <w:tab w:val="num" w:pos="4320"/>
        </w:tabs>
        <w:ind w:left="4320" w:hanging="360"/>
      </w:pPr>
      <w:rPr>
        <w:rFonts w:ascii="Wingdings" w:hAnsi="Wingdings"/>
      </w:rPr>
    </w:lvl>
    <w:lvl w:ilvl="6" w:tplc="8A541DA0">
      <w:start w:val="1"/>
      <w:numFmt w:val="bullet"/>
      <w:lvlText w:val=""/>
      <w:lvlJc w:val="left"/>
      <w:pPr>
        <w:tabs>
          <w:tab w:val="num" w:pos="5040"/>
        </w:tabs>
        <w:ind w:left="5040" w:hanging="360"/>
      </w:pPr>
      <w:rPr>
        <w:rFonts w:ascii="Symbol" w:hAnsi="Symbol"/>
      </w:rPr>
    </w:lvl>
    <w:lvl w:ilvl="7" w:tplc="D66C67C8">
      <w:start w:val="1"/>
      <w:numFmt w:val="bullet"/>
      <w:lvlText w:val="o"/>
      <w:lvlJc w:val="left"/>
      <w:pPr>
        <w:tabs>
          <w:tab w:val="num" w:pos="5760"/>
        </w:tabs>
        <w:ind w:left="5760" w:hanging="360"/>
      </w:pPr>
      <w:rPr>
        <w:rFonts w:ascii="Courier New" w:hAnsi="Courier New"/>
      </w:rPr>
    </w:lvl>
    <w:lvl w:ilvl="8" w:tplc="DF126710">
      <w:start w:val="1"/>
      <w:numFmt w:val="bullet"/>
      <w:lvlText w:val=""/>
      <w:lvlJc w:val="left"/>
      <w:pPr>
        <w:tabs>
          <w:tab w:val="num" w:pos="6480"/>
        </w:tabs>
        <w:ind w:left="6480" w:hanging="360"/>
      </w:pPr>
      <w:rPr>
        <w:rFonts w:ascii="Wingdings" w:hAnsi="Wingdings"/>
      </w:rPr>
    </w:lvl>
  </w:abstractNum>
  <w:abstractNum w:abstractNumId="3" w15:restartNumberingAfterBreak="0">
    <w:nsid w:val="01BD4CCA"/>
    <w:multiLevelType w:val="hybridMultilevel"/>
    <w:tmpl w:val="4A980DD6"/>
    <w:lvl w:ilvl="0" w:tplc="701A2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E83727"/>
    <w:multiLevelType w:val="hybridMultilevel"/>
    <w:tmpl w:val="769CD0AC"/>
    <w:lvl w:ilvl="0" w:tplc="2448368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B45B8A"/>
    <w:multiLevelType w:val="hybridMultilevel"/>
    <w:tmpl w:val="D26ADEE6"/>
    <w:lvl w:ilvl="0" w:tplc="79342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CE01888"/>
    <w:multiLevelType w:val="hybridMultilevel"/>
    <w:tmpl w:val="289C7626"/>
    <w:lvl w:ilvl="0" w:tplc="3B4ADF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9C786F"/>
    <w:multiLevelType w:val="hybridMultilevel"/>
    <w:tmpl w:val="08DE8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445DD"/>
    <w:multiLevelType w:val="hybridMultilevel"/>
    <w:tmpl w:val="21EA6AA0"/>
    <w:lvl w:ilvl="0" w:tplc="B798F9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E77791"/>
    <w:multiLevelType w:val="hybridMultilevel"/>
    <w:tmpl w:val="9B188F5C"/>
    <w:lvl w:ilvl="0" w:tplc="7D140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980372"/>
    <w:multiLevelType w:val="hybridMultilevel"/>
    <w:tmpl w:val="BAD89498"/>
    <w:lvl w:ilvl="0" w:tplc="C8BECD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EEC59DE"/>
    <w:multiLevelType w:val="hybridMultilevel"/>
    <w:tmpl w:val="7C4601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E209B2"/>
    <w:multiLevelType w:val="hybridMultilevel"/>
    <w:tmpl w:val="ED58DCA0"/>
    <w:lvl w:ilvl="0" w:tplc="D812AD6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68A3727"/>
    <w:multiLevelType w:val="hybridMultilevel"/>
    <w:tmpl w:val="25EC21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87622F"/>
    <w:multiLevelType w:val="hybridMultilevel"/>
    <w:tmpl w:val="0768A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9934E8"/>
    <w:multiLevelType w:val="hybridMultilevel"/>
    <w:tmpl w:val="CB90D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42075"/>
    <w:multiLevelType w:val="hybridMultilevel"/>
    <w:tmpl w:val="9C3AEC76"/>
    <w:lvl w:ilvl="0" w:tplc="F11A27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35E8F"/>
    <w:multiLevelType w:val="hybridMultilevel"/>
    <w:tmpl w:val="3AF43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2F50B3"/>
    <w:multiLevelType w:val="hybridMultilevel"/>
    <w:tmpl w:val="B3CADE58"/>
    <w:lvl w:ilvl="0" w:tplc="A5D2E2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12"/>
  </w:num>
  <w:num w:numId="4">
    <w:abstractNumId w:val="18"/>
  </w:num>
  <w:num w:numId="5">
    <w:abstractNumId w:val="8"/>
  </w:num>
  <w:num w:numId="6">
    <w:abstractNumId w:val="16"/>
  </w:num>
  <w:num w:numId="7">
    <w:abstractNumId w:val="9"/>
  </w:num>
  <w:num w:numId="8">
    <w:abstractNumId w:val="10"/>
  </w:num>
  <w:num w:numId="9">
    <w:abstractNumId w:val="17"/>
  </w:num>
  <w:num w:numId="10">
    <w:abstractNumId w:val="13"/>
  </w:num>
  <w:num w:numId="11">
    <w:abstractNumId w:val="6"/>
  </w:num>
  <w:num w:numId="12">
    <w:abstractNumId w:val="11"/>
  </w:num>
  <w:num w:numId="13">
    <w:abstractNumId w:val="14"/>
  </w:num>
  <w:num w:numId="14">
    <w:abstractNumId w:val="3"/>
  </w:num>
  <w:num w:numId="15">
    <w:abstractNumId w:val="7"/>
  </w:num>
  <w:num w:numId="16">
    <w:abstractNumId w:val="15"/>
  </w:num>
  <w:num w:numId="17">
    <w:abstractNumId w:val="0"/>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73"/>
    <w:rsid w:val="00087F42"/>
    <w:rsid w:val="000C52CF"/>
    <w:rsid w:val="001662E8"/>
    <w:rsid w:val="00191F22"/>
    <w:rsid w:val="001A167D"/>
    <w:rsid w:val="002438E4"/>
    <w:rsid w:val="003354C2"/>
    <w:rsid w:val="003437C1"/>
    <w:rsid w:val="00465068"/>
    <w:rsid w:val="00481CA3"/>
    <w:rsid w:val="00490BAA"/>
    <w:rsid w:val="004E3D73"/>
    <w:rsid w:val="00506B25"/>
    <w:rsid w:val="00534769"/>
    <w:rsid w:val="005665A3"/>
    <w:rsid w:val="00580AB6"/>
    <w:rsid w:val="006351A6"/>
    <w:rsid w:val="00663091"/>
    <w:rsid w:val="00682A59"/>
    <w:rsid w:val="006929D9"/>
    <w:rsid w:val="00737A20"/>
    <w:rsid w:val="007D26A0"/>
    <w:rsid w:val="007E472C"/>
    <w:rsid w:val="00876D7E"/>
    <w:rsid w:val="00881155"/>
    <w:rsid w:val="00883634"/>
    <w:rsid w:val="00903DF3"/>
    <w:rsid w:val="00913906"/>
    <w:rsid w:val="009D590C"/>
    <w:rsid w:val="00A2366A"/>
    <w:rsid w:val="00A51979"/>
    <w:rsid w:val="00AC0E61"/>
    <w:rsid w:val="00AD1CC9"/>
    <w:rsid w:val="00B14DB6"/>
    <w:rsid w:val="00C12473"/>
    <w:rsid w:val="00C12E7D"/>
    <w:rsid w:val="00C2423B"/>
    <w:rsid w:val="00C337AF"/>
    <w:rsid w:val="00C55EF3"/>
    <w:rsid w:val="00CF72E3"/>
    <w:rsid w:val="00D03B81"/>
    <w:rsid w:val="00D25961"/>
    <w:rsid w:val="00D561C8"/>
    <w:rsid w:val="00D7082F"/>
    <w:rsid w:val="00D754C9"/>
    <w:rsid w:val="00DA54D9"/>
    <w:rsid w:val="00DD582E"/>
    <w:rsid w:val="00DD5916"/>
    <w:rsid w:val="00E463BF"/>
    <w:rsid w:val="00E54C43"/>
    <w:rsid w:val="00E55638"/>
    <w:rsid w:val="00E815F5"/>
    <w:rsid w:val="00EB0A3A"/>
    <w:rsid w:val="00ED5AE5"/>
    <w:rsid w:val="00EE278B"/>
    <w:rsid w:val="00F15174"/>
    <w:rsid w:val="00F342ED"/>
    <w:rsid w:val="00F474D0"/>
    <w:rsid w:val="00F64E7E"/>
    <w:rsid w:val="00FF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76C5"/>
  <w15:chartTrackingRefBased/>
  <w15:docId w15:val="{355D6602-EBCC-49D0-A0BD-42AE52E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1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61C8"/>
    <w:pPr>
      <w:outlineLvl w:val="9"/>
    </w:pPr>
  </w:style>
  <w:style w:type="paragraph" w:styleId="Header">
    <w:name w:val="header"/>
    <w:basedOn w:val="Normal"/>
    <w:link w:val="HeaderChar"/>
    <w:uiPriority w:val="99"/>
    <w:unhideWhenUsed/>
    <w:rsid w:val="00D56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1C8"/>
  </w:style>
  <w:style w:type="paragraph" w:styleId="Footer">
    <w:name w:val="footer"/>
    <w:basedOn w:val="Normal"/>
    <w:link w:val="FooterChar"/>
    <w:uiPriority w:val="99"/>
    <w:unhideWhenUsed/>
    <w:rsid w:val="00D56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1C8"/>
  </w:style>
  <w:style w:type="paragraph" w:styleId="ListParagraph">
    <w:name w:val="List Paragraph"/>
    <w:basedOn w:val="Normal"/>
    <w:uiPriority w:val="34"/>
    <w:qFormat/>
    <w:rsid w:val="00481CA3"/>
    <w:pPr>
      <w:ind w:left="720"/>
      <w:contextualSpacing/>
    </w:pPr>
  </w:style>
  <w:style w:type="paragraph" w:customStyle="1" w:styleId="div">
    <w:name w:val="div"/>
    <w:basedOn w:val="Normal"/>
    <w:rsid w:val="00490BAA"/>
    <w:pPr>
      <w:spacing w:after="0" w:line="240" w:lineRule="atLeast"/>
    </w:pPr>
    <w:rPr>
      <w:rFonts w:ascii="Times New Roman" w:eastAsia="Times New Roman" w:hAnsi="Times New Roman" w:cs="Times New Roman"/>
      <w:sz w:val="24"/>
      <w:szCs w:val="24"/>
    </w:rPr>
  </w:style>
  <w:style w:type="paragraph" w:customStyle="1" w:styleId="divaddress">
    <w:name w:val="div_address"/>
    <w:basedOn w:val="div"/>
    <w:rsid w:val="00490BAA"/>
    <w:pPr>
      <w:pBdr>
        <w:top w:val="single" w:sz="18" w:space="0" w:color="DADADA"/>
      </w:pBdr>
      <w:spacing w:line="300" w:lineRule="atLeast"/>
      <w:jc w:val="center"/>
    </w:pPr>
    <w:rPr>
      <w:sz w:val="20"/>
      <w:szCs w:val="20"/>
    </w:rPr>
  </w:style>
  <w:style w:type="paragraph" w:customStyle="1" w:styleId="divdocumentdivsectiontitle">
    <w:name w:val="div_document_div_sectiontitle"/>
    <w:basedOn w:val="Normal"/>
    <w:rsid w:val="00490BAA"/>
    <w:pPr>
      <w:pBdr>
        <w:top w:val="single" w:sz="12" w:space="0" w:color="DADADA"/>
        <w:bottom w:val="single" w:sz="18" w:space="4" w:color="DADADA"/>
      </w:pBdr>
      <w:spacing w:after="0" w:line="280" w:lineRule="atLeast"/>
    </w:pPr>
    <w:rPr>
      <w:rFonts w:ascii="Times New Roman" w:eastAsia="Times New Roman" w:hAnsi="Times New Roman" w:cs="Times New Roman"/>
      <w:color w:val="000000"/>
    </w:rPr>
  </w:style>
  <w:style w:type="paragraph" w:customStyle="1" w:styleId="divdocumentsinglecolumn">
    <w:name w:val="div_document_singlecolumn"/>
    <w:basedOn w:val="Normal"/>
    <w:rsid w:val="00490BAA"/>
    <w:pPr>
      <w:spacing w:after="0" w:line="240" w:lineRule="atLeast"/>
    </w:pPr>
    <w:rPr>
      <w:rFonts w:ascii="Times New Roman" w:eastAsia="Times New Roman" w:hAnsi="Times New Roman" w:cs="Times New Roman"/>
      <w:sz w:val="24"/>
      <w:szCs w:val="24"/>
    </w:rPr>
  </w:style>
  <w:style w:type="paragraph" w:customStyle="1" w:styleId="p">
    <w:name w:val="p"/>
    <w:basedOn w:val="Normal"/>
    <w:rsid w:val="00490BAA"/>
    <w:pPr>
      <w:spacing w:after="0" w:line="240" w:lineRule="atLeast"/>
    </w:pPr>
    <w:rPr>
      <w:rFonts w:ascii="Times New Roman" w:eastAsia="Times New Roman" w:hAnsi="Times New Roman" w:cs="Times New Roman"/>
      <w:sz w:val="24"/>
      <w:szCs w:val="24"/>
    </w:rPr>
  </w:style>
  <w:style w:type="paragraph" w:customStyle="1" w:styleId="ulli">
    <w:name w:val="ul_li"/>
    <w:basedOn w:val="Normal"/>
    <w:rsid w:val="00490BAA"/>
    <w:pPr>
      <w:spacing w:after="0" w:line="240" w:lineRule="atLeast"/>
    </w:pPr>
    <w:rPr>
      <w:rFonts w:ascii="Times New Roman" w:eastAsia="Times New Roman" w:hAnsi="Times New Roman" w:cs="Times New Roman"/>
      <w:sz w:val="24"/>
      <w:szCs w:val="24"/>
    </w:rPr>
  </w:style>
  <w:style w:type="paragraph" w:customStyle="1" w:styleId="spanpaddedline">
    <w:name w:val="span_paddedline"/>
    <w:basedOn w:val="Normal"/>
    <w:rsid w:val="00490BAA"/>
    <w:pPr>
      <w:spacing w:after="0" w:line="240" w:lineRule="atLeast"/>
    </w:pPr>
    <w:rPr>
      <w:rFonts w:ascii="Times New Roman" w:eastAsia="Times New Roman" w:hAnsi="Times New Roman" w:cs="Times New Roman"/>
      <w:sz w:val="24"/>
      <w:szCs w:val="24"/>
    </w:rPr>
  </w:style>
  <w:style w:type="character" w:customStyle="1" w:styleId="span">
    <w:name w:val="span"/>
    <w:basedOn w:val="DefaultParagraphFont"/>
    <w:rsid w:val="00490BAA"/>
    <w:rPr>
      <w:sz w:val="24"/>
      <w:szCs w:val="24"/>
      <w:bdr w:val="none" w:sz="0" w:space="0" w:color="auto" w:frame="1"/>
      <w:vertAlign w:val="baseline"/>
    </w:rPr>
  </w:style>
  <w:style w:type="character" w:customStyle="1" w:styleId="spanlName">
    <w:name w:val="span_lName"/>
    <w:basedOn w:val="span"/>
    <w:rsid w:val="00490BAA"/>
    <w:rPr>
      <w:b/>
      <w:bCs/>
      <w:sz w:val="24"/>
      <w:szCs w:val="24"/>
      <w:bdr w:val="none" w:sz="0" w:space="0" w:color="auto" w:frame="1"/>
      <w:vertAlign w:val="baseline"/>
    </w:rPr>
  </w:style>
  <w:style w:type="character" w:customStyle="1" w:styleId="singlecolumnspanpaddedlinenth-child1">
    <w:name w:val="singlecolumn_span_paddedline_nth-child(1)"/>
    <w:basedOn w:val="DefaultParagraphFont"/>
    <w:rsid w:val="00490BAA"/>
  </w:style>
  <w:style w:type="character" w:customStyle="1" w:styleId="spanjobtitle">
    <w:name w:val="span_jobtitle"/>
    <w:basedOn w:val="span"/>
    <w:rsid w:val="00490BAA"/>
    <w:rPr>
      <w:b/>
      <w:bCs/>
      <w:sz w:val="24"/>
      <w:szCs w:val="24"/>
      <w:bdr w:val="none" w:sz="0" w:space="0" w:color="auto" w:frame="1"/>
      <w:vertAlign w:val="baseline"/>
    </w:rPr>
  </w:style>
  <w:style w:type="character" w:customStyle="1" w:styleId="datesWrapper">
    <w:name w:val="datesWrapper"/>
    <w:basedOn w:val="DefaultParagraphFont"/>
    <w:rsid w:val="00490BAA"/>
  </w:style>
  <w:style w:type="character" w:customStyle="1" w:styleId="spanjobdates">
    <w:name w:val="span_jobdates"/>
    <w:basedOn w:val="span"/>
    <w:rsid w:val="00490BAA"/>
    <w:rPr>
      <w:b/>
      <w:bCs/>
      <w:sz w:val="24"/>
      <w:szCs w:val="24"/>
      <w:bdr w:val="none" w:sz="0" w:space="0" w:color="auto" w:frame="1"/>
      <w:vertAlign w:val="baseline"/>
    </w:rPr>
  </w:style>
  <w:style w:type="character" w:customStyle="1" w:styleId="spancompanyname">
    <w:name w:val="span_companyname"/>
    <w:basedOn w:val="span"/>
    <w:rsid w:val="00490BAA"/>
    <w:rPr>
      <w:b/>
      <w:bCs/>
      <w:sz w:val="24"/>
      <w:szCs w:val="24"/>
      <w:bdr w:val="none" w:sz="0" w:space="0" w:color="auto" w:frame="1"/>
      <w:vertAlign w:val="baseline"/>
    </w:rPr>
  </w:style>
  <w:style w:type="character" w:customStyle="1" w:styleId="spanjoblocation">
    <w:name w:val="span_joblocation"/>
    <w:basedOn w:val="span"/>
    <w:rsid w:val="00490BAA"/>
    <w:rPr>
      <w:b/>
      <w:bCs/>
      <w:sz w:val="24"/>
      <w:szCs w:val="24"/>
      <w:bdr w:val="none" w:sz="0" w:space="0" w:color="auto" w:frame="1"/>
      <w:vertAlign w:val="baseline"/>
    </w:rPr>
  </w:style>
  <w:style w:type="character" w:customStyle="1" w:styleId="spanprogramline">
    <w:name w:val="span_programline"/>
    <w:basedOn w:val="span"/>
    <w:rsid w:val="00490BAA"/>
    <w:rPr>
      <w:b/>
      <w:bCs/>
      <w:sz w:val="24"/>
      <w:szCs w:val="24"/>
      <w:bdr w:val="none" w:sz="0" w:space="0" w:color="auto" w:frame="1"/>
      <w:vertAlign w:val="baseline"/>
    </w:rPr>
  </w:style>
  <w:style w:type="table" w:customStyle="1" w:styleId="divdocumenttable">
    <w:name w:val="div_document_table"/>
    <w:basedOn w:val="TableNormal"/>
    <w:rsid w:val="00490BAA"/>
    <w:pPr>
      <w:spacing w:after="0" w:line="240" w:lineRule="auto"/>
    </w:pPr>
    <w:rPr>
      <w:rFonts w:ascii="Times New Roman" w:eastAsia="Times New Roman" w:hAnsi="Times New Roman" w:cs="Times New Roman"/>
      <w:sz w:val="20"/>
      <w:szCs w:val="20"/>
    </w:rPr>
    <w:tblPr>
      <w:tblInd w:w="0" w:type="nil"/>
    </w:tblPr>
  </w:style>
  <w:style w:type="paragraph" w:customStyle="1" w:styleId="divname">
    <w:name w:val="div_name"/>
    <w:basedOn w:val="div"/>
    <w:rsid w:val="00490BAA"/>
    <w:pPr>
      <w:pBdr>
        <w:top w:val="single" w:sz="12" w:space="0" w:color="DADADA"/>
      </w:pBdr>
      <w:spacing w:line="560" w:lineRule="atLeast"/>
      <w:jc w:val="center"/>
    </w:pPr>
    <w:rPr>
      <w:caps/>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4980">
      <w:bodyDiv w:val="1"/>
      <w:marLeft w:val="0"/>
      <w:marRight w:val="0"/>
      <w:marTop w:val="0"/>
      <w:marBottom w:val="0"/>
      <w:divBdr>
        <w:top w:val="none" w:sz="0" w:space="0" w:color="auto"/>
        <w:left w:val="none" w:sz="0" w:space="0" w:color="auto"/>
        <w:bottom w:val="none" w:sz="0" w:space="0" w:color="auto"/>
        <w:right w:val="none" w:sz="0" w:space="0" w:color="auto"/>
      </w:divBdr>
    </w:div>
    <w:div w:id="209802827">
      <w:bodyDiv w:val="1"/>
      <w:marLeft w:val="0"/>
      <w:marRight w:val="0"/>
      <w:marTop w:val="0"/>
      <w:marBottom w:val="0"/>
      <w:divBdr>
        <w:top w:val="none" w:sz="0" w:space="0" w:color="auto"/>
        <w:left w:val="none" w:sz="0" w:space="0" w:color="auto"/>
        <w:bottom w:val="none" w:sz="0" w:space="0" w:color="auto"/>
        <w:right w:val="none" w:sz="0" w:space="0" w:color="auto"/>
      </w:divBdr>
    </w:div>
    <w:div w:id="460197126">
      <w:bodyDiv w:val="1"/>
      <w:marLeft w:val="0"/>
      <w:marRight w:val="0"/>
      <w:marTop w:val="0"/>
      <w:marBottom w:val="0"/>
      <w:divBdr>
        <w:top w:val="none" w:sz="0" w:space="0" w:color="auto"/>
        <w:left w:val="none" w:sz="0" w:space="0" w:color="auto"/>
        <w:bottom w:val="none" w:sz="0" w:space="0" w:color="auto"/>
        <w:right w:val="none" w:sz="0" w:space="0" w:color="auto"/>
      </w:divBdr>
    </w:div>
    <w:div w:id="166770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D7ADD-CEAB-4FA7-87BE-C1BE3AAE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Farmers Market VenD-O-Mat Project</dc:title>
  <dc:subject/>
  <dc:creator>Tanner Richard George Armento</dc:creator>
  <cp:keywords/>
  <dc:description/>
  <cp:lastModifiedBy>Ethan Bates</cp:lastModifiedBy>
  <cp:revision>25</cp:revision>
  <dcterms:created xsi:type="dcterms:W3CDTF">2022-03-01T06:16:00Z</dcterms:created>
  <dcterms:modified xsi:type="dcterms:W3CDTF">2022-03-01T07:03:00Z</dcterms:modified>
</cp:coreProperties>
</file>